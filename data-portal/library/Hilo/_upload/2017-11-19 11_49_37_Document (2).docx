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9C17" w14:textId="77777777" w:rsidR="0028273C" w:rsidRDefault="0028273C" w:rsidP="008B6D80">
      <w:pPr>
        <w:jc w:val="right"/>
      </w:pPr>
      <w:r>
        <w:t xml:space="preserve">Lp#73 Upper </w:t>
      </w:r>
      <w:proofErr w:type="spellStart"/>
      <w:r>
        <w:t>Covigne</w:t>
      </w:r>
      <w:proofErr w:type="spellEnd"/>
      <w:r>
        <w:t xml:space="preserve"> Road</w:t>
      </w:r>
    </w:p>
    <w:p w14:paraId="09650144" w14:textId="77777777" w:rsidR="0028273C" w:rsidRDefault="0028273C" w:rsidP="008B6D80">
      <w:pPr>
        <w:jc w:val="right"/>
      </w:pPr>
      <w:r>
        <w:t>Diego Martin</w:t>
      </w:r>
    </w:p>
    <w:p w14:paraId="02EE3831" w14:textId="04455D8A" w:rsidR="0028273C" w:rsidRDefault="00C955B2" w:rsidP="008B6D80">
      <w:pPr>
        <w:jc w:val="right"/>
      </w:pPr>
      <w:r>
        <w:t>11/11</w:t>
      </w:r>
      <w:r w:rsidR="0028273C">
        <w:t>/17</w:t>
      </w:r>
    </w:p>
    <w:p w14:paraId="07EE62E8" w14:textId="77777777" w:rsidR="0028273C" w:rsidRDefault="0028273C" w:rsidP="008B6D80">
      <w:r>
        <w:t>To whom it may concern,</w:t>
      </w:r>
    </w:p>
    <w:p w14:paraId="5F550D1D" w14:textId="77777777" w:rsidR="0028273C" w:rsidRDefault="0028273C" w:rsidP="008B6D80">
      <w:r>
        <w:t xml:space="preserve">                                           I am enthusiastically submitting my résumé for consideration. Through this letter I want to introduce myself and to show interest in becoming part of your company. I have attached my résumé which consist of my detailed experiences such as: employment background, achievements, education and skills.</w:t>
      </w:r>
    </w:p>
    <w:p w14:paraId="5CE4F029" w14:textId="77777777" w:rsidR="0028273C" w:rsidRDefault="0028273C" w:rsidP="008B6D80">
      <w:pPr>
        <w:ind w:firstLineChars="200" w:firstLine="440"/>
      </w:pPr>
      <w:r>
        <w:t xml:space="preserve">My work experiences are strengthened with high responsibilities and effort. My current objective is to obtain a position that will expand my skills and experiences properly as well as successfully contributing to the goals and objectives of your company. I am comfortable working independently and within teams. I believe I can prove myself to be a valuable asset to your existing professionals and add immediate contribution to your organization. </w:t>
      </w:r>
    </w:p>
    <w:p w14:paraId="55DE2F42" w14:textId="77777777" w:rsidR="0028273C" w:rsidRDefault="0028273C" w:rsidP="008B6D80">
      <w:pPr>
        <w:ind w:firstLineChars="200" w:firstLine="440"/>
      </w:pPr>
      <w:r>
        <w:t>It would be a pleasure meeting with you regarding my application, I hope to learn more about your company, its goals, plans and how I may be able to contribute to its continued success and growth. Please do not hesitate to contact me if you find my candidature eligible for the aforementioned position. You may contact me at 1868-343-1483 or evitasam782@gmail.com.</w:t>
      </w:r>
    </w:p>
    <w:p w14:paraId="47C7D310" w14:textId="77777777" w:rsidR="0028273C" w:rsidRDefault="0028273C" w:rsidP="008B6D80">
      <w:pPr>
        <w:ind w:firstLineChars="200" w:firstLine="440"/>
        <w:jc w:val="right"/>
      </w:pPr>
      <w:r>
        <w:t>Yours Respectfully</w:t>
      </w:r>
    </w:p>
    <w:p w14:paraId="57F8EFB7" w14:textId="77777777" w:rsidR="0028273C" w:rsidRDefault="0028273C" w:rsidP="008B6D80">
      <w:pPr>
        <w:ind w:firstLineChars="200" w:firstLine="440"/>
        <w:jc w:val="right"/>
        <w:rPr>
          <w:u w:val="single"/>
        </w:rPr>
      </w:pPr>
      <w:r>
        <w:rPr>
          <w:u w:val="single"/>
        </w:rPr>
        <w:t>Evita Samuel</w:t>
      </w:r>
    </w:p>
    <w:p w14:paraId="041136B2" w14:textId="77777777" w:rsidR="0028273C" w:rsidRDefault="0028273C" w:rsidP="008B6D80">
      <w:pPr>
        <w:ind w:firstLineChars="200" w:firstLine="440"/>
        <w:jc w:val="right"/>
        <w:rPr>
          <w:u w:val="single"/>
        </w:rPr>
      </w:pPr>
    </w:p>
    <w:p w14:paraId="236BFDC4" w14:textId="77777777" w:rsidR="0028273C" w:rsidRDefault="0028273C" w:rsidP="008B6D80">
      <w:pPr>
        <w:ind w:firstLineChars="200" w:firstLine="440"/>
        <w:jc w:val="right"/>
        <w:rPr>
          <w:u w:val="single"/>
        </w:rPr>
      </w:pPr>
    </w:p>
    <w:p w14:paraId="00F31D67" w14:textId="77777777" w:rsidR="0028273C" w:rsidRDefault="0028273C" w:rsidP="008B6D80">
      <w:pPr>
        <w:ind w:firstLineChars="200" w:firstLine="440"/>
        <w:jc w:val="right"/>
        <w:rPr>
          <w:u w:val="single"/>
        </w:rPr>
      </w:pPr>
    </w:p>
    <w:p w14:paraId="09BB99B1" w14:textId="77777777" w:rsidR="0028273C" w:rsidRDefault="0028273C" w:rsidP="008B6D80">
      <w:pPr>
        <w:ind w:firstLineChars="200" w:firstLine="440"/>
        <w:jc w:val="right"/>
        <w:rPr>
          <w:u w:val="single"/>
        </w:rPr>
      </w:pPr>
    </w:p>
    <w:p w14:paraId="7D03C14A" w14:textId="77777777" w:rsidR="0028273C" w:rsidRDefault="0028273C" w:rsidP="008B6D80">
      <w:pPr>
        <w:ind w:firstLineChars="200" w:firstLine="440"/>
        <w:jc w:val="right"/>
        <w:rPr>
          <w:u w:val="single"/>
        </w:rPr>
      </w:pPr>
    </w:p>
    <w:p w14:paraId="141B1CBF" w14:textId="77777777" w:rsidR="0028273C" w:rsidRDefault="0028273C" w:rsidP="008B6D80">
      <w:pPr>
        <w:ind w:firstLineChars="200" w:firstLine="440"/>
        <w:jc w:val="right"/>
        <w:rPr>
          <w:u w:val="single"/>
        </w:rPr>
      </w:pPr>
    </w:p>
    <w:p w14:paraId="6F2A99FC" w14:textId="77777777" w:rsidR="0028273C" w:rsidRDefault="0028273C" w:rsidP="008B6D80">
      <w:pPr>
        <w:ind w:firstLineChars="200" w:firstLine="440"/>
        <w:jc w:val="right"/>
        <w:rPr>
          <w:u w:val="single"/>
        </w:rPr>
      </w:pPr>
    </w:p>
    <w:p w14:paraId="50624724" w14:textId="77777777" w:rsidR="0028273C" w:rsidRDefault="0028273C" w:rsidP="008B6D80">
      <w:pPr>
        <w:ind w:firstLineChars="200" w:firstLine="643"/>
        <w:rPr>
          <w:b/>
          <w:bCs/>
          <w:sz w:val="32"/>
          <w:szCs w:val="36"/>
        </w:rPr>
      </w:pPr>
    </w:p>
    <w:p w14:paraId="65500DD0" w14:textId="77777777" w:rsidR="0028273C" w:rsidRDefault="0028273C" w:rsidP="008B6D80">
      <w:pPr>
        <w:rPr>
          <w:b/>
          <w:bCs/>
          <w:sz w:val="32"/>
          <w:szCs w:val="36"/>
        </w:rPr>
      </w:pPr>
    </w:p>
    <w:p w14:paraId="4B2EC751" w14:textId="77777777" w:rsidR="0028273C" w:rsidRDefault="0028273C" w:rsidP="008B6D80">
      <w:pPr>
        <w:rPr>
          <w:b/>
          <w:bCs/>
          <w:sz w:val="32"/>
          <w:szCs w:val="36"/>
        </w:rPr>
      </w:pPr>
    </w:p>
    <w:p w14:paraId="5CF1DE0B" w14:textId="77777777" w:rsidR="00C955B2" w:rsidRDefault="00C955B2" w:rsidP="008B6D80">
      <w:pPr>
        <w:rPr>
          <w:b/>
          <w:bCs/>
          <w:sz w:val="32"/>
          <w:szCs w:val="36"/>
        </w:rPr>
      </w:pPr>
    </w:p>
    <w:p w14:paraId="435D514F" w14:textId="77777777" w:rsidR="00C955B2" w:rsidRDefault="00C955B2" w:rsidP="008B6D80">
      <w:pPr>
        <w:rPr>
          <w:b/>
          <w:bCs/>
          <w:sz w:val="32"/>
          <w:szCs w:val="36"/>
        </w:rPr>
      </w:pPr>
    </w:p>
    <w:p w14:paraId="5CA157B3" w14:textId="45E027A2" w:rsidR="0028273C" w:rsidRDefault="0028273C" w:rsidP="008B6D80">
      <w:r>
        <w:rPr>
          <w:b/>
          <w:bCs/>
          <w:sz w:val="32"/>
          <w:szCs w:val="36"/>
        </w:rPr>
        <w:lastRenderedPageBreak/>
        <w:t>Résumé</w:t>
      </w:r>
      <w:r>
        <w:t xml:space="preserve">: </w:t>
      </w:r>
    </w:p>
    <w:p w14:paraId="34AE4FBC" w14:textId="77777777" w:rsidR="0028273C" w:rsidRDefault="0028273C" w:rsidP="008B6D80">
      <w:r>
        <w:t>Name: Evita Nefertiti Samuel</w:t>
      </w:r>
    </w:p>
    <w:p w14:paraId="1E35B3BE" w14:textId="77777777" w:rsidR="0028273C" w:rsidRDefault="0028273C" w:rsidP="008B6D80">
      <w:r>
        <w:t xml:space="preserve">Address: Lp#73 Upper </w:t>
      </w:r>
      <w:proofErr w:type="spellStart"/>
      <w:r>
        <w:t>Covigne</w:t>
      </w:r>
      <w:proofErr w:type="spellEnd"/>
      <w:r>
        <w:t xml:space="preserve"> Road Diego Martin </w:t>
      </w:r>
    </w:p>
    <w:p w14:paraId="0D3D4EB4" w14:textId="77777777" w:rsidR="0028273C" w:rsidRDefault="0028273C" w:rsidP="008B6D80">
      <w:r>
        <w:t xml:space="preserve">Date Of Birth: 12/03/98 </w:t>
      </w:r>
    </w:p>
    <w:p w14:paraId="0400F83B" w14:textId="77777777" w:rsidR="0028273C" w:rsidRDefault="0028273C" w:rsidP="008B6D80">
      <w:r>
        <w:t xml:space="preserve">Nationality : Trinidadian </w:t>
      </w:r>
    </w:p>
    <w:p w14:paraId="343FA2B0" w14:textId="4CBBCB69" w:rsidR="0028273C" w:rsidRDefault="0028273C" w:rsidP="008B6D80">
      <w:r>
        <w:t xml:space="preserve">Education: </w:t>
      </w:r>
    </w:p>
    <w:p w14:paraId="5B775774" w14:textId="61FD049F" w:rsidR="00902BCA" w:rsidRDefault="00B2690D" w:rsidP="00902BCA">
      <w:pPr>
        <w:pStyle w:val="ListParagraph"/>
        <w:numPr>
          <w:ilvl w:val="0"/>
          <w:numId w:val="6"/>
        </w:numPr>
      </w:pPr>
      <w:r>
        <w:t xml:space="preserve">Institute of Law and Academic Studies – present </w:t>
      </w:r>
    </w:p>
    <w:p w14:paraId="0850F6B5" w14:textId="77777777" w:rsidR="0028273C" w:rsidRDefault="0028273C" w:rsidP="008B6D80">
      <w:pPr>
        <w:pStyle w:val="ListParagraph"/>
        <w:numPr>
          <w:ilvl w:val="0"/>
          <w:numId w:val="6"/>
        </w:numPr>
      </w:pPr>
      <w:r>
        <w:t>St Anthony's College - 2015 - 2017</w:t>
      </w:r>
    </w:p>
    <w:p w14:paraId="25153D25" w14:textId="77777777" w:rsidR="0028273C" w:rsidRDefault="0028273C" w:rsidP="008B6D80">
      <w:pPr>
        <w:pStyle w:val="ListParagraph"/>
        <w:numPr>
          <w:ilvl w:val="0"/>
          <w:numId w:val="14"/>
        </w:numPr>
      </w:pPr>
      <w:r>
        <w:t>Trinidad and Tobago Phlebotomy Training Services - 26th August 2016  -  26th November 2016</w:t>
      </w:r>
    </w:p>
    <w:p w14:paraId="3AD7818B" w14:textId="77777777" w:rsidR="0028273C" w:rsidRDefault="0028273C" w:rsidP="008B6D80">
      <w:pPr>
        <w:pStyle w:val="ListParagraph"/>
        <w:numPr>
          <w:ilvl w:val="0"/>
          <w:numId w:val="28"/>
        </w:numPr>
      </w:pPr>
      <w:r>
        <w:t xml:space="preserve">Diego Martin North Secondary School - 2010 - 2015 </w:t>
      </w:r>
    </w:p>
    <w:p w14:paraId="789187CF" w14:textId="77777777" w:rsidR="0028273C" w:rsidRDefault="0028273C" w:rsidP="008B6D80">
      <w:pPr>
        <w:pStyle w:val="ListParagraph"/>
        <w:numPr>
          <w:ilvl w:val="0"/>
          <w:numId w:val="9"/>
        </w:numPr>
      </w:pPr>
      <w:r>
        <w:t>Newton Girls R.C School - 2003 - 2010</w:t>
      </w:r>
    </w:p>
    <w:p w14:paraId="021419FF" w14:textId="77777777" w:rsidR="0028273C" w:rsidRDefault="0028273C" w:rsidP="008B6D80">
      <w:r>
        <w:t xml:space="preserve">Qualifications: </w:t>
      </w:r>
    </w:p>
    <w:p w14:paraId="5836009C" w14:textId="77777777" w:rsidR="0028273C" w:rsidRDefault="0028273C" w:rsidP="008B6D80">
      <w:r>
        <w:rPr>
          <w:b/>
          <w:u w:val="single"/>
        </w:rPr>
        <w:t xml:space="preserve">CAPE </w:t>
      </w:r>
    </w:p>
    <w:p w14:paraId="2AC24AA0" w14:textId="77777777" w:rsidR="0028273C" w:rsidRDefault="0028273C" w:rsidP="008B6D80">
      <w:pPr>
        <w:pStyle w:val="ListParagraph"/>
        <w:numPr>
          <w:ilvl w:val="0"/>
          <w:numId w:val="8"/>
        </w:numPr>
      </w:pPr>
      <w:r>
        <w:t xml:space="preserve">Sociology Unit 1 - 3 </w:t>
      </w:r>
    </w:p>
    <w:p w14:paraId="7AB5A075" w14:textId="77777777" w:rsidR="0028273C" w:rsidRDefault="0028273C" w:rsidP="008B6D80">
      <w:pPr>
        <w:pStyle w:val="ListParagraph"/>
        <w:numPr>
          <w:ilvl w:val="0"/>
          <w:numId w:val="8"/>
        </w:numPr>
      </w:pPr>
      <w:r>
        <w:t>Sociology Unit 2 - 2</w:t>
      </w:r>
    </w:p>
    <w:p w14:paraId="24D99B85" w14:textId="77777777" w:rsidR="0028273C" w:rsidRDefault="0028273C" w:rsidP="008B6D80">
      <w:pPr>
        <w:pStyle w:val="ListParagraph"/>
        <w:numPr>
          <w:ilvl w:val="0"/>
          <w:numId w:val="8"/>
        </w:numPr>
      </w:pPr>
      <w:r>
        <w:t>Environmental science Unit 1 - 1</w:t>
      </w:r>
    </w:p>
    <w:p w14:paraId="4B301043" w14:textId="77777777" w:rsidR="0028273C" w:rsidRDefault="0028273C" w:rsidP="008B6D80">
      <w:pPr>
        <w:pStyle w:val="ListParagraph"/>
        <w:numPr>
          <w:ilvl w:val="0"/>
          <w:numId w:val="5"/>
        </w:numPr>
      </w:pPr>
      <w:r>
        <w:t>Environmental Science Unit 2 - 2</w:t>
      </w:r>
    </w:p>
    <w:p w14:paraId="0DECB71B" w14:textId="77777777" w:rsidR="0028273C" w:rsidRDefault="0028273C" w:rsidP="008B6D80">
      <w:pPr>
        <w:pStyle w:val="ListParagraph"/>
        <w:numPr>
          <w:ilvl w:val="0"/>
          <w:numId w:val="29"/>
        </w:numPr>
      </w:pPr>
      <w:r>
        <w:t xml:space="preserve">Communication Studies - 4 </w:t>
      </w:r>
    </w:p>
    <w:p w14:paraId="4D393557" w14:textId="77777777" w:rsidR="0028273C" w:rsidRDefault="0028273C" w:rsidP="008B6D80">
      <w:pPr>
        <w:pStyle w:val="ListParagraph"/>
        <w:numPr>
          <w:ilvl w:val="0"/>
          <w:numId w:val="4"/>
        </w:numPr>
      </w:pPr>
      <w:r>
        <w:t>Chemistry Unit 1 - 3</w:t>
      </w:r>
    </w:p>
    <w:p w14:paraId="26C01CBB" w14:textId="77777777" w:rsidR="0028273C" w:rsidRDefault="0028273C" w:rsidP="008B6D80">
      <w:pPr>
        <w:pStyle w:val="ListParagraph"/>
        <w:numPr>
          <w:ilvl w:val="0"/>
          <w:numId w:val="4"/>
        </w:numPr>
      </w:pPr>
      <w:r>
        <w:t>Chemistry Unit 2 - 3</w:t>
      </w:r>
    </w:p>
    <w:p w14:paraId="331AE868" w14:textId="77777777" w:rsidR="0028273C" w:rsidRDefault="0028273C" w:rsidP="008B6D80">
      <w:pPr>
        <w:pStyle w:val="ListParagraph"/>
        <w:numPr>
          <w:ilvl w:val="0"/>
          <w:numId w:val="4"/>
        </w:numPr>
      </w:pPr>
      <w:r>
        <w:t>Caribbean Studies - 1</w:t>
      </w:r>
    </w:p>
    <w:p w14:paraId="2A52B9A5" w14:textId="77777777" w:rsidR="0028273C" w:rsidRDefault="0028273C" w:rsidP="008B6D80">
      <w:pPr>
        <w:rPr>
          <w:b/>
          <w:u w:val="single"/>
        </w:rPr>
      </w:pPr>
    </w:p>
    <w:p w14:paraId="6E587F2E" w14:textId="42A72B44" w:rsidR="0028273C" w:rsidRDefault="0028273C" w:rsidP="008B6D80">
      <w:bookmarkStart w:id="0" w:name="_GoBack"/>
      <w:bookmarkEnd w:id="0"/>
      <w:r>
        <w:rPr>
          <w:b/>
          <w:u w:val="single"/>
        </w:rPr>
        <w:t xml:space="preserve">Phlebotomy </w:t>
      </w:r>
    </w:p>
    <w:p w14:paraId="5413E778" w14:textId="77777777" w:rsidR="0028273C" w:rsidRDefault="0028273C" w:rsidP="008B6D80">
      <w:pPr>
        <w:pStyle w:val="ListParagraph"/>
        <w:numPr>
          <w:ilvl w:val="0"/>
          <w:numId w:val="2"/>
        </w:numPr>
      </w:pPr>
      <w:r>
        <w:t xml:space="preserve">Certified Essential and Basic First Aid </w:t>
      </w:r>
    </w:p>
    <w:p w14:paraId="1AA3C5D5" w14:textId="77777777" w:rsidR="0028273C" w:rsidRDefault="0028273C" w:rsidP="008B6D80">
      <w:pPr>
        <w:pStyle w:val="ListParagraph"/>
        <w:numPr>
          <w:ilvl w:val="0"/>
          <w:numId w:val="19"/>
        </w:numPr>
      </w:pPr>
      <w:r>
        <w:t xml:space="preserve">Certified in Level 2 Phlebotomy </w:t>
      </w:r>
    </w:p>
    <w:p w14:paraId="6651A88F" w14:textId="77777777" w:rsidR="00B91C87" w:rsidRDefault="0028273C" w:rsidP="008B6D80">
      <w:pPr>
        <w:pStyle w:val="ListParagraph"/>
        <w:numPr>
          <w:ilvl w:val="0"/>
          <w:numId w:val="27"/>
        </w:numPr>
      </w:pPr>
      <w:r>
        <w:t xml:space="preserve">Nationally certified Phlebotomy Technician </w:t>
      </w:r>
    </w:p>
    <w:p w14:paraId="06AA445F" w14:textId="2D2B0453" w:rsidR="0028273C" w:rsidRPr="00C955B2" w:rsidRDefault="0028273C" w:rsidP="00B91C87">
      <w:pPr>
        <w:ind w:left="360"/>
      </w:pPr>
      <w:r w:rsidRPr="00B91C87">
        <w:rPr>
          <w:b/>
          <w:bCs/>
          <w:u w:val="single"/>
        </w:rPr>
        <w:lastRenderedPageBreak/>
        <w:t>CSEC</w:t>
      </w:r>
    </w:p>
    <w:p w14:paraId="4D0DA4E3" w14:textId="77777777" w:rsidR="0028273C" w:rsidRDefault="0028273C" w:rsidP="008B6D80">
      <w:pPr>
        <w:pStyle w:val="ListParagraph"/>
        <w:numPr>
          <w:ilvl w:val="0"/>
          <w:numId w:val="26"/>
        </w:numPr>
      </w:pPr>
      <w:r>
        <w:t>English - 2</w:t>
      </w:r>
    </w:p>
    <w:p w14:paraId="1F7B7108" w14:textId="77777777" w:rsidR="0028273C" w:rsidRDefault="0028273C" w:rsidP="008B6D80">
      <w:pPr>
        <w:pStyle w:val="ListParagraph"/>
        <w:numPr>
          <w:ilvl w:val="0"/>
          <w:numId w:val="23"/>
        </w:numPr>
      </w:pPr>
      <w:r>
        <w:t>Mathematics - 1</w:t>
      </w:r>
    </w:p>
    <w:p w14:paraId="5DAC0E34" w14:textId="77777777" w:rsidR="0028273C" w:rsidRDefault="0028273C" w:rsidP="008B6D80">
      <w:pPr>
        <w:pStyle w:val="ListParagraph"/>
        <w:numPr>
          <w:ilvl w:val="0"/>
          <w:numId w:val="25"/>
        </w:numPr>
      </w:pPr>
      <w:r>
        <w:t xml:space="preserve">Principle Of Business - 1 </w:t>
      </w:r>
    </w:p>
    <w:p w14:paraId="2CA9D9FA" w14:textId="77777777" w:rsidR="0028273C" w:rsidRDefault="0028273C" w:rsidP="008B6D80">
      <w:pPr>
        <w:pStyle w:val="ListParagraph"/>
        <w:numPr>
          <w:ilvl w:val="0"/>
          <w:numId w:val="20"/>
        </w:numPr>
      </w:pPr>
      <w:r>
        <w:t xml:space="preserve">Spanish - 2 </w:t>
      </w:r>
    </w:p>
    <w:p w14:paraId="0B1C13AE" w14:textId="77777777" w:rsidR="0028273C" w:rsidRDefault="0028273C" w:rsidP="008B6D80">
      <w:pPr>
        <w:pStyle w:val="ListParagraph"/>
        <w:numPr>
          <w:ilvl w:val="0"/>
          <w:numId w:val="16"/>
        </w:numPr>
      </w:pPr>
      <w:r>
        <w:t xml:space="preserve">Social Studies - 2 </w:t>
      </w:r>
    </w:p>
    <w:p w14:paraId="4F2BB51B" w14:textId="77777777" w:rsidR="0028273C" w:rsidRDefault="0028273C" w:rsidP="008B6D80">
      <w:pPr>
        <w:pStyle w:val="ListParagraph"/>
        <w:numPr>
          <w:ilvl w:val="0"/>
          <w:numId w:val="12"/>
        </w:numPr>
      </w:pPr>
      <w:r>
        <w:t xml:space="preserve">Human and Social Biology - 2 </w:t>
      </w:r>
    </w:p>
    <w:p w14:paraId="5ACF9DCE" w14:textId="77777777" w:rsidR="0028273C" w:rsidRDefault="0028273C" w:rsidP="008B6D80">
      <w:pPr>
        <w:pStyle w:val="ListParagraph"/>
        <w:numPr>
          <w:ilvl w:val="0"/>
          <w:numId w:val="10"/>
        </w:numPr>
      </w:pPr>
      <w:r>
        <w:t xml:space="preserve">Biology - 3 </w:t>
      </w:r>
    </w:p>
    <w:p w14:paraId="69E5CF3C" w14:textId="77777777" w:rsidR="0028273C" w:rsidRDefault="0028273C" w:rsidP="008B6D80">
      <w:pPr>
        <w:pStyle w:val="ListParagraph"/>
        <w:numPr>
          <w:ilvl w:val="0"/>
          <w:numId w:val="30"/>
        </w:numPr>
      </w:pPr>
      <w:r>
        <w:t xml:space="preserve">Chemistry - 3 </w:t>
      </w:r>
    </w:p>
    <w:p w14:paraId="304C241D" w14:textId="77777777" w:rsidR="0028273C" w:rsidRDefault="0028273C" w:rsidP="008B6D80">
      <w:pPr>
        <w:pStyle w:val="ListParagraph"/>
      </w:pPr>
    </w:p>
    <w:p w14:paraId="741234EA" w14:textId="77777777" w:rsidR="0028273C" w:rsidRDefault="0028273C" w:rsidP="008B6D80">
      <w:r>
        <w:t xml:space="preserve">Employment history : </w:t>
      </w:r>
    </w:p>
    <w:p w14:paraId="7984E0AD" w14:textId="77777777" w:rsidR="0028273C" w:rsidRDefault="0028273C" w:rsidP="008B6D80">
      <w:pPr>
        <w:pStyle w:val="ListParagraph"/>
        <w:numPr>
          <w:ilvl w:val="0"/>
          <w:numId w:val="7"/>
        </w:numPr>
      </w:pPr>
      <w:proofErr w:type="spellStart"/>
      <w:r>
        <w:t>Digicel</w:t>
      </w:r>
      <w:proofErr w:type="spellEnd"/>
      <w:r>
        <w:t xml:space="preserve"> Play- Sales Associate</w:t>
      </w:r>
    </w:p>
    <w:p w14:paraId="79AC4DCC" w14:textId="77777777" w:rsidR="0028273C" w:rsidRDefault="0028273C" w:rsidP="008B6D80">
      <w:r>
        <w:t>12/06/17 - 26/07/17</w:t>
      </w:r>
    </w:p>
    <w:p w14:paraId="62317C2D" w14:textId="77777777" w:rsidR="0028273C" w:rsidRDefault="0028273C" w:rsidP="008B6D80">
      <w:pPr>
        <w:pStyle w:val="ListParagraph"/>
        <w:numPr>
          <w:ilvl w:val="0"/>
          <w:numId w:val="1"/>
        </w:numPr>
      </w:pPr>
      <w:r>
        <w:t xml:space="preserve">West Bees Supermarket - Cashier </w:t>
      </w:r>
    </w:p>
    <w:p w14:paraId="1F75A7EF" w14:textId="77777777" w:rsidR="0028273C" w:rsidRDefault="0028273C" w:rsidP="008B6D80">
      <w:r>
        <w:t xml:space="preserve">13/6/15 - 2/8/15,   12/12/15 - 31/12/15,   15/12/16 - 31/12/16 </w:t>
      </w:r>
    </w:p>
    <w:p w14:paraId="7FB850A4" w14:textId="77777777" w:rsidR="0028273C" w:rsidRDefault="0028273C" w:rsidP="008B6D80">
      <w:pPr>
        <w:pStyle w:val="ListParagraph"/>
        <w:numPr>
          <w:ilvl w:val="0"/>
          <w:numId w:val="18"/>
        </w:numPr>
      </w:pPr>
      <w:proofErr w:type="spellStart"/>
      <w:r>
        <w:t>Cinnabon</w:t>
      </w:r>
      <w:proofErr w:type="spellEnd"/>
      <w:r>
        <w:t xml:space="preserve"> - Cashier </w:t>
      </w:r>
    </w:p>
    <w:p w14:paraId="5CFA9518" w14:textId="77777777" w:rsidR="0028273C" w:rsidRDefault="0028273C" w:rsidP="008B6D80">
      <w:r>
        <w:t xml:space="preserve">27/06/16 - 27/08/16 </w:t>
      </w:r>
    </w:p>
    <w:p w14:paraId="14369AC1" w14:textId="77777777" w:rsidR="0028273C" w:rsidRDefault="0028273C" w:rsidP="008B6D80">
      <w:r>
        <w:t xml:space="preserve">Extra circular activities: </w:t>
      </w:r>
    </w:p>
    <w:p w14:paraId="0DDB9A36" w14:textId="77777777" w:rsidR="0028273C" w:rsidRDefault="0028273C" w:rsidP="008B6D80">
      <w:pPr>
        <w:pStyle w:val="ListParagraph"/>
        <w:numPr>
          <w:ilvl w:val="0"/>
          <w:numId w:val="22"/>
        </w:numPr>
      </w:pPr>
      <w:r>
        <w:t>President of interact club ( 2014 - 2015)</w:t>
      </w:r>
    </w:p>
    <w:p w14:paraId="3CB7B0A8" w14:textId="77777777" w:rsidR="0028273C" w:rsidRDefault="0028273C" w:rsidP="008B6D80">
      <w:pPr>
        <w:pStyle w:val="ListParagraph"/>
        <w:numPr>
          <w:ilvl w:val="0"/>
          <w:numId w:val="17"/>
        </w:numPr>
      </w:pPr>
      <w:r>
        <w:t xml:space="preserve">Secretary of Student Council of Diego Martin North Secondary School (2013-2015) </w:t>
      </w:r>
    </w:p>
    <w:p w14:paraId="6E00E8DB" w14:textId="77777777" w:rsidR="0028273C" w:rsidRDefault="0028273C" w:rsidP="008B6D80">
      <w:pPr>
        <w:pStyle w:val="ListParagraph"/>
        <w:numPr>
          <w:ilvl w:val="0"/>
          <w:numId w:val="24"/>
        </w:numPr>
      </w:pPr>
      <w:r>
        <w:t xml:space="preserve">Member of Young Leaders </w:t>
      </w:r>
    </w:p>
    <w:p w14:paraId="33F212DE" w14:textId="77777777" w:rsidR="0028273C" w:rsidRDefault="0028273C" w:rsidP="008B6D80">
      <w:pPr>
        <w:pStyle w:val="ListParagraph"/>
        <w:numPr>
          <w:ilvl w:val="0"/>
          <w:numId w:val="15"/>
        </w:numPr>
      </w:pPr>
      <w:r>
        <w:t>Public Officer of Student Council of St Anthony's College</w:t>
      </w:r>
    </w:p>
    <w:p w14:paraId="68CAAB7C" w14:textId="77777777" w:rsidR="0028273C" w:rsidRDefault="0028273C" w:rsidP="008B6D80">
      <w:r>
        <w:t>Interest:</w:t>
      </w:r>
    </w:p>
    <w:p w14:paraId="42218FE9" w14:textId="77777777" w:rsidR="0028273C" w:rsidRDefault="0028273C" w:rsidP="008B6D80">
      <w:pPr>
        <w:pStyle w:val="ListParagraph"/>
      </w:pPr>
      <w:r>
        <w:t xml:space="preserve"> Furthering foreign languages</w:t>
      </w:r>
    </w:p>
    <w:p w14:paraId="4D356D88" w14:textId="77777777" w:rsidR="00B91C87" w:rsidRDefault="00B91C87" w:rsidP="008B6D80"/>
    <w:p w14:paraId="4836A7FB" w14:textId="77777777" w:rsidR="00B91C87" w:rsidRDefault="00B91C87" w:rsidP="008B6D80"/>
    <w:p w14:paraId="1C9AABA6" w14:textId="15B7D36D" w:rsidR="0028273C" w:rsidRDefault="0028273C" w:rsidP="008B6D80">
      <w:r>
        <w:lastRenderedPageBreak/>
        <w:t xml:space="preserve">References: </w:t>
      </w:r>
    </w:p>
    <w:p w14:paraId="74B7B626" w14:textId="77777777" w:rsidR="0028273C" w:rsidRDefault="0028273C" w:rsidP="008B6D80">
      <w:pPr>
        <w:pStyle w:val="ListParagraph"/>
        <w:numPr>
          <w:ilvl w:val="0"/>
          <w:numId w:val="13"/>
        </w:numPr>
      </w:pPr>
      <w:r>
        <w:t>Tiffany White,  Teacher - 740-8754</w:t>
      </w:r>
    </w:p>
    <w:p w14:paraId="46D3CE82" w14:textId="77777777" w:rsidR="0028273C" w:rsidRDefault="0028273C" w:rsidP="008B6D80">
      <w:pPr>
        <w:pStyle w:val="ListParagraph"/>
        <w:numPr>
          <w:ilvl w:val="0"/>
          <w:numId w:val="21"/>
        </w:numPr>
      </w:pPr>
      <w:r>
        <w:t xml:space="preserve">Martin Stewart, Teacher - 770-4860 </w:t>
      </w:r>
    </w:p>
    <w:p w14:paraId="46A6310F" w14:textId="77777777" w:rsidR="0028273C" w:rsidRDefault="0028273C" w:rsidP="008B6D80">
      <w:pPr>
        <w:pStyle w:val="ListParagraph"/>
        <w:numPr>
          <w:ilvl w:val="0"/>
          <w:numId w:val="11"/>
        </w:numPr>
      </w:pPr>
      <w:r>
        <w:t xml:space="preserve">Mrs. Roma </w:t>
      </w:r>
      <w:proofErr w:type="spellStart"/>
      <w:r>
        <w:t>Hosein</w:t>
      </w:r>
      <w:proofErr w:type="spellEnd"/>
      <w:r>
        <w:t>, Manager - 632-2401/ 632-7271</w:t>
      </w:r>
    </w:p>
    <w:p w14:paraId="70B4F280" w14:textId="77777777" w:rsidR="0028273C" w:rsidRDefault="0028273C" w:rsidP="008B6D80">
      <w:pPr>
        <w:pStyle w:val="ListParagraph"/>
        <w:numPr>
          <w:ilvl w:val="0"/>
          <w:numId w:val="3"/>
        </w:numPr>
      </w:pPr>
      <w:r>
        <w:t>Rhea Roberts,  Manager - 223-8307</w:t>
      </w:r>
    </w:p>
    <w:p w14:paraId="68C80179" w14:textId="73D7288A" w:rsidR="0028273C" w:rsidRDefault="0028273C" w:rsidP="008B6D80">
      <w:pPr>
        <w:ind w:firstLineChars="200" w:firstLine="440"/>
        <w:rPr>
          <w:u w:val="single"/>
        </w:rPr>
      </w:pPr>
    </w:p>
    <w:p w14:paraId="203B269A" w14:textId="1844AE26" w:rsidR="00B91C87" w:rsidRDefault="00B91C87" w:rsidP="008B6D80">
      <w:pPr>
        <w:ind w:firstLineChars="200" w:firstLine="440"/>
        <w:rPr>
          <w:u w:val="single"/>
        </w:rPr>
      </w:pPr>
    </w:p>
    <w:p w14:paraId="1DD9B73B" w14:textId="44571A97" w:rsidR="00B91C87" w:rsidRDefault="00B91C87" w:rsidP="008B6D80">
      <w:pPr>
        <w:ind w:firstLineChars="200" w:firstLine="440"/>
        <w:rPr>
          <w:u w:val="single"/>
        </w:rPr>
      </w:pPr>
    </w:p>
    <w:p w14:paraId="5CA3E99F" w14:textId="17465FA4" w:rsidR="00B91C87" w:rsidRDefault="00B91C87" w:rsidP="008B6D80">
      <w:pPr>
        <w:ind w:firstLineChars="200" w:firstLine="440"/>
        <w:rPr>
          <w:u w:val="single"/>
        </w:rPr>
      </w:pPr>
    </w:p>
    <w:p w14:paraId="01CFD91E" w14:textId="1DC912C4" w:rsidR="00B91C87" w:rsidRDefault="00B91C87" w:rsidP="008B6D80">
      <w:pPr>
        <w:ind w:firstLineChars="200" w:firstLine="440"/>
        <w:rPr>
          <w:u w:val="single"/>
        </w:rPr>
      </w:pPr>
    </w:p>
    <w:p w14:paraId="45E1ABE4" w14:textId="7D8C2DA1" w:rsidR="00B91C87" w:rsidRDefault="00B91C87" w:rsidP="008B6D80">
      <w:pPr>
        <w:ind w:firstLineChars="200" w:firstLine="440"/>
        <w:rPr>
          <w:u w:val="single"/>
        </w:rPr>
      </w:pPr>
    </w:p>
    <w:p w14:paraId="05BF7799" w14:textId="1D5BD0AC" w:rsidR="00B91C87" w:rsidRDefault="00B91C87" w:rsidP="008B6D80">
      <w:pPr>
        <w:ind w:firstLineChars="200" w:firstLine="440"/>
        <w:rPr>
          <w:u w:val="single"/>
        </w:rPr>
      </w:pPr>
    </w:p>
    <w:p w14:paraId="666110C7" w14:textId="34CD8845" w:rsidR="00B91C87" w:rsidRDefault="00B91C87" w:rsidP="008B6D80">
      <w:pPr>
        <w:ind w:firstLineChars="200" w:firstLine="440"/>
        <w:rPr>
          <w:u w:val="single"/>
        </w:rPr>
      </w:pPr>
    </w:p>
    <w:p w14:paraId="4BF1A112" w14:textId="0FBD1FDC" w:rsidR="00B91C87" w:rsidRDefault="00B91C87" w:rsidP="008B6D80">
      <w:pPr>
        <w:ind w:firstLineChars="200" w:firstLine="440"/>
        <w:rPr>
          <w:u w:val="single"/>
        </w:rPr>
      </w:pPr>
    </w:p>
    <w:p w14:paraId="657BF91C" w14:textId="60109E3B" w:rsidR="00B91C87" w:rsidRDefault="00B91C87" w:rsidP="008B6D80">
      <w:pPr>
        <w:ind w:firstLineChars="200" w:firstLine="440"/>
        <w:rPr>
          <w:u w:val="single"/>
        </w:rPr>
      </w:pPr>
    </w:p>
    <w:p w14:paraId="78932F52" w14:textId="418B6097" w:rsidR="00B91C87" w:rsidRDefault="00B91C87" w:rsidP="008B6D80">
      <w:pPr>
        <w:ind w:firstLineChars="200" w:firstLine="440"/>
        <w:rPr>
          <w:u w:val="single"/>
        </w:rPr>
      </w:pPr>
    </w:p>
    <w:p w14:paraId="1B0547D1" w14:textId="34A0D0ED" w:rsidR="00B91C87" w:rsidRDefault="00B91C87" w:rsidP="008B6D80">
      <w:pPr>
        <w:ind w:firstLineChars="200" w:firstLine="440"/>
        <w:rPr>
          <w:u w:val="single"/>
        </w:rPr>
      </w:pPr>
    </w:p>
    <w:p w14:paraId="187BF030" w14:textId="65BA1DFA" w:rsidR="00B91C87" w:rsidRDefault="00B91C87" w:rsidP="008B6D80">
      <w:pPr>
        <w:ind w:firstLineChars="200" w:firstLine="440"/>
        <w:rPr>
          <w:u w:val="single"/>
        </w:rPr>
      </w:pPr>
    </w:p>
    <w:p w14:paraId="301CF708" w14:textId="623DC75E" w:rsidR="00B91C87" w:rsidRDefault="00B91C87" w:rsidP="008B6D80">
      <w:pPr>
        <w:ind w:firstLineChars="200" w:firstLine="440"/>
        <w:rPr>
          <w:u w:val="single"/>
        </w:rPr>
      </w:pPr>
    </w:p>
    <w:p w14:paraId="77165CB4" w14:textId="2FEF5363" w:rsidR="00B91C87" w:rsidRDefault="00B91C87" w:rsidP="008B6D80">
      <w:pPr>
        <w:ind w:firstLineChars="200" w:firstLine="440"/>
        <w:rPr>
          <w:u w:val="single"/>
        </w:rPr>
      </w:pPr>
    </w:p>
    <w:p w14:paraId="0B5EC952" w14:textId="4E5E05C9" w:rsidR="00B91C87" w:rsidRDefault="00B91C87" w:rsidP="008B6D80">
      <w:pPr>
        <w:ind w:firstLineChars="200" w:firstLine="440"/>
        <w:rPr>
          <w:u w:val="single"/>
        </w:rPr>
      </w:pPr>
    </w:p>
    <w:p w14:paraId="0810D64D" w14:textId="08F9F921" w:rsidR="00B91C87" w:rsidRDefault="00B91C87" w:rsidP="008B6D80">
      <w:pPr>
        <w:ind w:firstLineChars="200" w:firstLine="440"/>
        <w:rPr>
          <w:u w:val="single"/>
        </w:rPr>
      </w:pPr>
    </w:p>
    <w:p w14:paraId="78D72075" w14:textId="70050E8E" w:rsidR="00B91C87" w:rsidRDefault="00B91C87" w:rsidP="008B6D80">
      <w:pPr>
        <w:ind w:firstLineChars="200" w:firstLine="440"/>
        <w:rPr>
          <w:u w:val="single"/>
        </w:rPr>
      </w:pPr>
    </w:p>
    <w:p w14:paraId="0D0C46B7" w14:textId="2B0187F7" w:rsidR="00B91C87" w:rsidRDefault="00B91C87" w:rsidP="008B6D80">
      <w:pPr>
        <w:ind w:firstLineChars="200" w:firstLine="440"/>
        <w:rPr>
          <w:u w:val="single"/>
        </w:rPr>
      </w:pPr>
    </w:p>
    <w:p w14:paraId="74C9CC05" w14:textId="7CA4CBFB" w:rsidR="00B91C87" w:rsidRDefault="00B91C87" w:rsidP="008B6D80">
      <w:pPr>
        <w:ind w:firstLineChars="200" w:firstLine="440"/>
        <w:rPr>
          <w:u w:val="single"/>
        </w:rPr>
      </w:pPr>
    </w:p>
    <w:p w14:paraId="5932593D" w14:textId="7B965924" w:rsidR="00B91C87" w:rsidRDefault="00B91C87" w:rsidP="008B6D80">
      <w:pPr>
        <w:ind w:firstLineChars="200" w:firstLine="440"/>
        <w:rPr>
          <w:u w:val="single"/>
        </w:rPr>
      </w:pPr>
    </w:p>
    <w:p w14:paraId="51E6AE11" w14:textId="19B0A2E9" w:rsidR="00B91C87" w:rsidRDefault="00B91C87" w:rsidP="008B6D80">
      <w:pPr>
        <w:ind w:firstLineChars="200" w:firstLine="440"/>
        <w:rPr>
          <w:u w:val="single"/>
        </w:rPr>
      </w:pPr>
    </w:p>
    <w:p w14:paraId="28668B3B" w14:textId="00F80DF6" w:rsidR="00B91C87" w:rsidRDefault="00B91C87" w:rsidP="008B6D80">
      <w:pPr>
        <w:ind w:firstLineChars="200" w:firstLine="440"/>
        <w:rPr>
          <w:u w:val="single"/>
        </w:rPr>
      </w:pPr>
    </w:p>
    <w:p w14:paraId="473C3A55" w14:textId="7C1199E0" w:rsidR="00B91C87" w:rsidRDefault="006B7BD8" w:rsidP="008B6D80">
      <w:pPr>
        <w:ind w:firstLineChars="200" w:firstLine="440"/>
        <w:rPr>
          <w:u w:val="single"/>
        </w:rPr>
      </w:pPr>
      <w:r>
        <w:rPr>
          <w:noProof/>
          <w:u w:val="single"/>
        </w:rPr>
        <w:lastRenderedPageBreak/>
        <w:drawing>
          <wp:anchor distT="0" distB="0" distL="114300" distR="114300" simplePos="0" relativeHeight="251659264" behindDoc="0" locked="0" layoutInCell="1" allowOverlap="1" wp14:anchorId="753B4AC0" wp14:editId="2317E513">
            <wp:simplePos x="0" y="0"/>
            <wp:positionH relativeFrom="column">
              <wp:posOffset>-130175</wp:posOffset>
            </wp:positionH>
            <wp:positionV relativeFrom="paragraph">
              <wp:posOffset>45720</wp:posOffset>
            </wp:positionV>
            <wp:extent cx="5943600" cy="8180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180705"/>
                    </a:xfrm>
                    <a:prstGeom prst="rect">
                      <a:avLst/>
                    </a:prstGeom>
                  </pic:spPr>
                </pic:pic>
              </a:graphicData>
            </a:graphic>
          </wp:anchor>
        </w:drawing>
      </w:r>
    </w:p>
    <w:p w14:paraId="614A9714" w14:textId="77777777" w:rsidR="002C2385" w:rsidRDefault="002C2385" w:rsidP="008B6D80">
      <w:pPr>
        <w:ind w:firstLineChars="200" w:firstLine="440"/>
        <w:rPr>
          <w:u w:val="single"/>
        </w:rPr>
      </w:pPr>
    </w:p>
    <w:p w14:paraId="68817C90" w14:textId="5FF5AC30" w:rsidR="002C2385" w:rsidRDefault="002D5C50" w:rsidP="008B6D80">
      <w:pPr>
        <w:ind w:firstLineChars="200" w:firstLine="440"/>
        <w:rPr>
          <w:u w:val="single"/>
        </w:rPr>
      </w:pPr>
      <w:r>
        <w:rPr>
          <w:noProof/>
          <w:u w:val="single"/>
        </w:rPr>
        <w:lastRenderedPageBreak/>
        <w:drawing>
          <wp:anchor distT="0" distB="0" distL="114300" distR="114300" simplePos="0" relativeHeight="251660288" behindDoc="0" locked="0" layoutInCell="1" allowOverlap="1" wp14:anchorId="17322D36" wp14:editId="49E6BB76">
            <wp:simplePos x="0" y="0"/>
            <wp:positionH relativeFrom="column">
              <wp:posOffset>116205</wp:posOffset>
            </wp:positionH>
            <wp:positionV relativeFrom="paragraph">
              <wp:posOffset>83820</wp:posOffset>
            </wp:positionV>
            <wp:extent cx="5648325" cy="77743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648325" cy="7774305"/>
                    </a:xfrm>
                    <a:prstGeom prst="rect">
                      <a:avLst/>
                    </a:prstGeom>
                  </pic:spPr>
                </pic:pic>
              </a:graphicData>
            </a:graphic>
            <wp14:sizeRelH relativeFrom="margin">
              <wp14:pctWidth>0</wp14:pctWidth>
            </wp14:sizeRelH>
            <wp14:sizeRelV relativeFrom="margin">
              <wp14:pctHeight>0</wp14:pctHeight>
            </wp14:sizeRelV>
          </wp:anchor>
        </w:drawing>
      </w:r>
    </w:p>
    <w:p w14:paraId="3771EDB9" w14:textId="2903DA81" w:rsidR="00F74497" w:rsidRDefault="00F93EAF" w:rsidP="008B6D80">
      <w:pPr>
        <w:ind w:firstLineChars="200" w:firstLine="440"/>
        <w:rPr>
          <w:u w:val="single"/>
        </w:rPr>
      </w:pPr>
      <w:r>
        <w:rPr>
          <w:noProof/>
        </w:rPr>
        <w:lastRenderedPageBreak/>
        <w:drawing>
          <wp:anchor distT="0" distB="0" distL="114300" distR="114300" simplePos="0" relativeHeight="251661312" behindDoc="0" locked="0" layoutInCell="1" allowOverlap="1" wp14:anchorId="5C26865B" wp14:editId="762C879E">
            <wp:simplePos x="0" y="0"/>
            <wp:positionH relativeFrom="column">
              <wp:posOffset>384175</wp:posOffset>
            </wp:positionH>
            <wp:positionV relativeFrom="paragraph">
              <wp:posOffset>323850</wp:posOffset>
            </wp:positionV>
            <wp:extent cx="5496277" cy="756501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5496277" cy="7565015"/>
                    </a:xfrm>
                    <a:prstGeom prst="rect">
                      <a:avLst/>
                    </a:prstGeom>
                  </pic:spPr>
                </pic:pic>
              </a:graphicData>
            </a:graphic>
            <wp14:sizeRelH relativeFrom="margin">
              <wp14:pctWidth>0</wp14:pctWidth>
            </wp14:sizeRelH>
            <wp14:sizeRelV relativeFrom="margin">
              <wp14:pctHeight>0</wp14:pctHeight>
            </wp14:sizeRelV>
          </wp:anchor>
        </w:drawing>
      </w:r>
    </w:p>
    <w:p w14:paraId="4A491053" w14:textId="2F173974" w:rsidR="00013BD5" w:rsidRDefault="00013BD5" w:rsidP="008B6D80">
      <w:pPr>
        <w:ind w:firstLineChars="200" w:firstLine="440"/>
        <w:rPr>
          <w:u w:val="single"/>
        </w:rPr>
      </w:pPr>
    </w:p>
    <w:p w14:paraId="5BED6B3A" w14:textId="56B8A89A" w:rsidR="0028273C" w:rsidRDefault="0028273C" w:rsidP="008B6D80"/>
    <w:p w14:paraId="3E377BF8" w14:textId="77777777" w:rsidR="0028273C" w:rsidRDefault="0028273C"/>
    <w:sectPr w:rsidR="0028273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4967C" w14:textId="77777777" w:rsidR="00F62BE8" w:rsidRDefault="00F62BE8">
      <w:pPr>
        <w:spacing w:after="0" w:line="240" w:lineRule="auto"/>
      </w:pPr>
      <w:r>
        <w:separator/>
      </w:r>
    </w:p>
  </w:endnote>
  <w:endnote w:type="continuationSeparator" w:id="0">
    <w:p w14:paraId="761A5F45" w14:textId="77777777" w:rsidR="00F62BE8" w:rsidRDefault="00F6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PS Special 1">
    <w:altName w:val="Wingdings"/>
    <w:charset w:val="02"/>
    <w:family w:val="auto"/>
    <w:pitch w:val="default"/>
    <w:sig w:usb0="00000000" w:usb1="00000000" w:usb2="00000000" w:usb3="00000000" w:csb0="80000000" w:csb1="00000000"/>
  </w:font>
  <w:font w:name="WPS Special 3">
    <w:altName w:val="Symbol"/>
    <w:charset w:val="02"/>
    <w:family w:val="roman"/>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7E33" w14:textId="77777777" w:rsidR="000D6B67" w:rsidRDefault="00F62BE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A981F" w14:textId="77777777" w:rsidR="00F62BE8" w:rsidRDefault="00F62BE8">
      <w:pPr>
        <w:spacing w:after="0" w:line="240" w:lineRule="auto"/>
      </w:pPr>
      <w:r>
        <w:separator/>
      </w:r>
    </w:p>
  </w:footnote>
  <w:footnote w:type="continuationSeparator" w:id="0">
    <w:p w14:paraId="768D3632" w14:textId="77777777" w:rsidR="00F62BE8" w:rsidRDefault="00F62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E9FAB" w14:textId="77777777" w:rsidR="000D6B67" w:rsidRDefault="00F62BE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4E0D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4" w15:restartNumberingAfterBreak="0">
    <w:nsid w:val="00000005"/>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5" w15:restartNumberingAfterBreak="0">
    <w:nsid w:val="00000006"/>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6" w15:restartNumberingAfterBreak="0">
    <w:nsid w:val="00000007"/>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7" w15:restartNumberingAfterBreak="0">
    <w:nsid w:val="00000008"/>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8" w15:restartNumberingAfterBreak="0">
    <w:nsid w:val="00000009"/>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9" w15:restartNumberingAfterBreak="0">
    <w:nsid w:val="0000000A"/>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0" w15:restartNumberingAfterBreak="0">
    <w:nsid w:val="0000000B"/>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1" w15:restartNumberingAfterBreak="0">
    <w:nsid w:val="0000000C"/>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2" w15:restartNumberingAfterBreak="0">
    <w:nsid w:val="0000000D"/>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3" w15:restartNumberingAfterBreak="0">
    <w:nsid w:val="0000000E"/>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4" w15:restartNumberingAfterBreak="0">
    <w:nsid w:val="0000000F"/>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5" w15:restartNumberingAfterBreak="0">
    <w:nsid w:val="00000010"/>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6" w15:restartNumberingAfterBreak="0">
    <w:nsid w:val="00000011"/>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7" w15:restartNumberingAfterBreak="0">
    <w:nsid w:val="00000012"/>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8" w15:restartNumberingAfterBreak="0">
    <w:nsid w:val="00000013"/>
    <w:multiLevelType w:val="hybridMultilevel"/>
    <w:tmpl w:val="00000000"/>
    <w:lvl w:ilvl="0" w:tplc="04090009">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19" w15:restartNumberingAfterBreak="0">
    <w:nsid w:val="00000014"/>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0" w15:restartNumberingAfterBreak="0">
    <w:nsid w:val="00000015"/>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1" w15:restartNumberingAfterBreak="0">
    <w:nsid w:val="00000016"/>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2" w15:restartNumberingAfterBreak="0">
    <w:nsid w:val="00000017"/>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3" w15:restartNumberingAfterBreak="0">
    <w:nsid w:val="00000018"/>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4" w15:restartNumberingAfterBreak="0">
    <w:nsid w:val="00000019"/>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5" w15:restartNumberingAfterBreak="0">
    <w:nsid w:val="0000001A"/>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6" w15:restartNumberingAfterBreak="0">
    <w:nsid w:val="0000001B"/>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7" w15:restartNumberingAfterBreak="0">
    <w:nsid w:val="0000001C"/>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8" w15:restartNumberingAfterBreak="0">
    <w:nsid w:val="0000001D"/>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abstractNum w:abstractNumId="29" w15:restartNumberingAfterBreak="0">
    <w:nsid w:val="0000001E"/>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PS Special 1" w:hAnsi="WPS Special 1" w:hint="default"/>
      </w:rPr>
    </w:lvl>
  </w:abstractNum>
  <w:num w:numId="1">
    <w:abstractNumId w:val="19"/>
  </w:num>
  <w:num w:numId="2">
    <w:abstractNumId w:val="8"/>
  </w:num>
  <w:num w:numId="3">
    <w:abstractNumId w:val="28"/>
  </w:num>
  <w:num w:numId="4">
    <w:abstractNumId w:val="7"/>
  </w:num>
  <w:num w:numId="5">
    <w:abstractNumId w:val="5"/>
  </w:num>
  <w:num w:numId="6">
    <w:abstractNumId w:val="0"/>
  </w:num>
  <w:num w:numId="7">
    <w:abstractNumId w:val="29"/>
  </w:num>
  <w:num w:numId="8">
    <w:abstractNumId w:val="4"/>
  </w:num>
  <w:num w:numId="9">
    <w:abstractNumId w:val="3"/>
  </w:num>
  <w:num w:numId="10">
    <w:abstractNumId w:val="17"/>
  </w:num>
  <w:num w:numId="11">
    <w:abstractNumId w:val="27"/>
  </w:num>
  <w:num w:numId="12">
    <w:abstractNumId w:val="16"/>
  </w:num>
  <w:num w:numId="13">
    <w:abstractNumId w:val="25"/>
  </w:num>
  <w:num w:numId="14">
    <w:abstractNumId w:val="1"/>
  </w:num>
  <w:num w:numId="15">
    <w:abstractNumId w:val="24"/>
  </w:num>
  <w:num w:numId="16">
    <w:abstractNumId w:val="15"/>
  </w:num>
  <w:num w:numId="17">
    <w:abstractNumId w:val="22"/>
  </w:num>
  <w:num w:numId="18">
    <w:abstractNumId w:val="20"/>
  </w:num>
  <w:num w:numId="19">
    <w:abstractNumId w:val="9"/>
  </w:num>
  <w:num w:numId="20">
    <w:abstractNumId w:val="14"/>
  </w:num>
  <w:num w:numId="21">
    <w:abstractNumId w:val="26"/>
  </w:num>
  <w:num w:numId="22">
    <w:abstractNumId w:val="21"/>
  </w:num>
  <w:num w:numId="23">
    <w:abstractNumId w:val="12"/>
  </w:num>
  <w:num w:numId="24">
    <w:abstractNumId w:val="23"/>
  </w:num>
  <w:num w:numId="25">
    <w:abstractNumId w:val="13"/>
  </w:num>
  <w:num w:numId="26">
    <w:abstractNumId w:val="11"/>
  </w:num>
  <w:num w:numId="27">
    <w:abstractNumId w:val="10"/>
  </w:num>
  <w:num w:numId="28">
    <w:abstractNumId w:val="2"/>
  </w:num>
  <w:num w:numId="29">
    <w:abstractNumId w:val="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C"/>
    <w:rsid w:val="00013BD5"/>
    <w:rsid w:val="00193655"/>
    <w:rsid w:val="0028273C"/>
    <w:rsid w:val="002C2385"/>
    <w:rsid w:val="002D5C50"/>
    <w:rsid w:val="00535625"/>
    <w:rsid w:val="006226D4"/>
    <w:rsid w:val="006B7BD8"/>
    <w:rsid w:val="00902BCA"/>
    <w:rsid w:val="00B26116"/>
    <w:rsid w:val="00B2690D"/>
    <w:rsid w:val="00B91C87"/>
    <w:rsid w:val="00C955B2"/>
    <w:rsid w:val="00DD75E5"/>
    <w:rsid w:val="00F62BE8"/>
    <w:rsid w:val="00F74497"/>
    <w:rsid w:val="00F9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15508"/>
  <w15:chartTrackingRefBased/>
  <w15:docId w15:val="{84D49910-01D2-6C4D-97A9-BB1EE449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273C"/>
    <w:pPr>
      <w:spacing w:after="200" w:line="276" w:lineRule="auto"/>
      <w:ind w:left="720"/>
    </w:pPr>
    <w:rPr>
      <w:rFonts w:ascii="Calibri" w:eastAsia="SimSun" w:hAnsi="Calibri" w:cs="Times New Roman"/>
      <w:lang w:eastAsia="zh-CN"/>
    </w:rPr>
  </w:style>
  <w:style w:type="character" w:styleId="CommentReference">
    <w:name w:val="annotation reference"/>
    <w:basedOn w:val="DefaultParagraphFont"/>
    <w:uiPriority w:val="99"/>
    <w:semiHidden/>
    <w:unhideWhenUsed/>
    <w:rsid w:val="0028273C"/>
    <w:rPr>
      <w:sz w:val="16"/>
      <w:szCs w:val="16"/>
    </w:rPr>
  </w:style>
  <w:style w:type="paragraph" w:styleId="CommentText">
    <w:name w:val="annotation text"/>
    <w:basedOn w:val="Normal"/>
    <w:link w:val="CommentTextChar"/>
    <w:uiPriority w:val="99"/>
    <w:semiHidden/>
    <w:unhideWhenUsed/>
    <w:rsid w:val="0028273C"/>
    <w:pPr>
      <w:spacing w:line="240" w:lineRule="auto"/>
    </w:pPr>
    <w:rPr>
      <w:sz w:val="20"/>
      <w:szCs w:val="20"/>
    </w:rPr>
  </w:style>
  <w:style w:type="character" w:customStyle="1" w:styleId="CommentTextChar">
    <w:name w:val="Comment Text Char"/>
    <w:basedOn w:val="DefaultParagraphFont"/>
    <w:link w:val="CommentText"/>
    <w:uiPriority w:val="99"/>
    <w:semiHidden/>
    <w:rsid w:val="0028273C"/>
    <w:rPr>
      <w:sz w:val="20"/>
      <w:szCs w:val="20"/>
    </w:rPr>
  </w:style>
  <w:style w:type="paragraph" w:styleId="CommentSubject">
    <w:name w:val="annotation subject"/>
    <w:basedOn w:val="CommentText"/>
    <w:next w:val="CommentText"/>
    <w:link w:val="CommentSubjectChar"/>
    <w:uiPriority w:val="99"/>
    <w:semiHidden/>
    <w:unhideWhenUsed/>
    <w:rsid w:val="0028273C"/>
    <w:rPr>
      <w:b/>
      <w:bCs/>
    </w:rPr>
  </w:style>
  <w:style w:type="character" w:customStyle="1" w:styleId="CommentSubjectChar">
    <w:name w:val="Comment Subject Char"/>
    <w:basedOn w:val="CommentTextChar"/>
    <w:link w:val="CommentSubject"/>
    <w:uiPriority w:val="99"/>
    <w:semiHidden/>
    <w:rsid w:val="0028273C"/>
    <w:rPr>
      <w:b/>
      <w:bCs/>
      <w:sz w:val="20"/>
      <w:szCs w:val="20"/>
    </w:rPr>
  </w:style>
  <w:style w:type="paragraph" w:styleId="BalloonText">
    <w:name w:val="Balloon Text"/>
    <w:basedOn w:val="Normal"/>
    <w:link w:val="BalloonTextChar"/>
    <w:uiPriority w:val="99"/>
    <w:semiHidden/>
    <w:unhideWhenUsed/>
    <w:rsid w:val="0028273C"/>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8273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evitasam782@gmail.com</dc:creator>
  <cp:keywords/>
  <dc:description/>
  <cp:lastModifiedBy>evitasam782@gmail.com</cp:lastModifiedBy>
  <cp:revision>17</cp:revision>
  <dcterms:created xsi:type="dcterms:W3CDTF">2017-11-11T23:16:00Z</dcterms:created>
  <dcterms:modified xsi:type="dcterms:W3CDTF">2017-11-17T22:32:00Z</dcterms:modified>
</cp:coreProperties>
</file>