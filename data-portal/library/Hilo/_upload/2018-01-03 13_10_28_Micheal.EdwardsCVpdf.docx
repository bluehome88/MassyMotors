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3E3" w:rsidRDefault="003A0BCD" w:rsidP="003D3251">
      <w:pPr>
        <w:tabs>
          <w:tab w:val="left" w:pos="10540"/>
        </w:tabs>
        <w:spacing w:before="32"/>
        <w:rPr>
          <w:rFonts w:ascii="Verdana" w:eastAsia="Verdana" w:hAnsi="Verdana" w:cs="Verdana"/>
          <w:sz w:val="38"/>
          <w:szCs w:val="38"/>
        </w:rPr>
      </w:pPr>
      <w:r>
        <w:rPr>
          <w:rFonts w:ascii="Verdana" w:eastAsia="Verdana" w:hAnsi="Verdana" w:cs="Verdana"/>
          <w:b/>
          <w:sz w:val="38"/>
          <w:szCs w:val="38"/>
          <w:highlight w:val="lightGray"/>
        </w:rPr>
        <w:t xml:space="preserve">                     </w:t>
      </w:r>
      <w:r w:rsidR="003D3251">
        <w:rPr>
          <w:rFonts w:ascii="Verdana" w:eastAsia="Verdana" w:hAnsi="Verdana" w:cs="Verdana"/>
          <w:b/>
          <w:sz w:val="38"/>
          <w:szCs w:val="38"/>
          <w:highlight w:val="lightGray"/>
        </w:rPr>
        <w:t xml:space="preserve">    </w:t>
      </w:r>
      <w:r>
        <w:rPr>
          <w:rFonts w:ascii="Verdana" w:eastAsia="Verdana" w:hAnsi="Verdana" w:cs="Verdana"/>
          <w:b/>
          <w:spacing w:val="-55"/>
          <w:sz w:val="38"/>
          <w:szCs w:val="38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19"/>
          <w:sz w:val="38"/>
          <w:szCs w:val="38"/>
          <w:highlight w:val="lightGray"/>
        </w:rPr>
        <w:t>M</w:t>
      </w:r>
      <w:r>
        <w:rPr>
          <w:rFonts w:ascii="Verdana" w:eastAsia="Verdana" w:hAnsi="Verdana" w:cs="Verdana"/>
          <w:b/>
          <w:spacing w:val="18"/>
          <w:sz w:val="38"/>
          <w:szCs w:val="38"/>
          <w:highlight w:val="lightGray"/>
        </w:rPr>
        <w:t>i</w:t>
      </w:r>
      <w:r>
        <w:rPr>
          <w:rFonts w:ascii="Verdana" w:eastAsia="Verdana" w:hAnsi="Verdana" w:cs="Verdana"/>
          <w:b/>
          <w:spacing w:val="20"/>
          <w:sz w:val="38"/>
          <w:szCs w:val="38"/>
          <w:highlight w:val="lightGray"/>
        </w:rPr>
        <w:t>c</w:t>
      </w:r>
      <w:r>
        <w:rPr>
          <w:rFonts w:ascii="Verdana" w:eastAsia="Verdana" w:hAnsi="Verdana" w:cs="Verdana"/>
          <w:b/>
          <w:spacing w:val="19"/>
          <w:sz w:val="38"/>
          <w:szCs w:val="38"/>
          <w:highlight w:val="lightGray"/>
        </w:rPr>
        <w:t>he</w:t>
      </w:r>
      <w:r>
        <w:rPr>
          <w:rFonts w:ascii="Verdana" w:eastAsia="Verdana" w:hAnsi="Verdana" w:cs="Verdana"/>
          <w:b/>
          <w:spacing w:val="20"/>
          <w:sz w:val="38"/>
          <w:szCs w:val="38"/>
          <w:highlight w:val="lightGray"/>
        </w:rPr>
        <w:t>a</w:t>
      </w:r>
      <w:r>
        <w:rPr>
          <w:rFonts w:ascii="Verdana" w:eastAsia="Verdana" w:hAnsi="Verdana" w:cs="Verdana"/>
          <w:b/>
          <w:sz w:val="38"/>
          <w:szCs w:val="38"/>
          <w:highlight w:val="lightGray"/>
        </w:rPr>
        <w:t>l</w:t>
      </w:r>
      <w:r w:rsidR="003D6195">
        <w:rPr>
          <w:rFonts w:ascii="Verdana" w:eastAsia="Verdana" w:hAnsi="Verdana" w:cs="Verdana"/>
          <w:b/>
          <w:sz w:val="38"/>
          <w:szCs w:val="38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-94"/>
          <w:sz w:val="38"/>
          <w:szCs w:val="38"/>
          <w:highlight w:val="lightGray"/>
        </w:rPr>
        <w:t xml:space="preserve"> </w:t>
      </w:r>
      <w:r>
        <w:rPr>
          <w:rFonts w:ascii="Verdana" w:eastAsia="Verdana" w:hAnsi="Verdana" w:cs="Verdana"/>
          <w:b/>
          <w:spacing w:val="18"/>
          <w:sz w:val="38"/>
          <w:szCs w:val="38"/>
          <w:highlight w:val="lightGray"/>
        </w:rPr>
        <w:t>E</w:t>
      </w:r>
      <w:r>
        <w:rPr>
          <w:rFonts w:ascii="Verdana" w:eastAsia="Verdana" w:hAnsi="Verdana" w:cs="Verdana"/>
          <w:b/>
          <w:spacing w:val="20"/>
          <w:sz w:val="38"/>
          <w:szCs w:val="38"/>
          <w:highlight w:val="lightGray"/>
        </w:rPr>
        <w:t>dwa</w:t>
      </w:r>
      <w:r>
        <w:rPr>
          <w:rFonts w:ascii="Verdana" w:eastAsia="Verdana" w:hAnsi="Verdana" w:cs="Verdana"/>
          <w:b/>
          <w:spacing w:val="19"/>
          <w:sz w:val="38"/>
          <w:szCs w:val="38"/>
          <w:highlight w:val="lightGray"/>
        </w:rPr>
        <w:t>r</w:t>
      </w:r>
      <w:r>
        <w:rPr>
          <w:rFonts w:ascii="Verdana" w:eastAsia="Verdana" w:hAnsi="Verdana" w:cs="Verdana"/>
          <w:b/>
          <w:spacing w:val="20"/>
          <w:sz w:val="38"/>
          <w:szCs w:val="38"/>
          <w:highlight w:val="lightGray"/>
        </w:rPr>
        <w:t>d</w:t>
      </w:r>
      <w:r>
        <w:rPr>
          <w:rFonts w:ascii="Verdana" w:eastAsia="Verdana" w:hAnsi="Verdana" w:cs="Verdana"/>
          <w:b/>
          <w:sz w:val="38"/>
          <w:szCs w:val="38"/>
          <w:highlight w:val="lightGray"/>
        </w:rPr>
        <w:t xml:space="preserve">s </w:t>
      </w:r>
      <w:r>
        <w:rPr>
          <w:rFonts w:ascii="Verdana" w:eastAsia="Verdana" w:hAnsi="Verdana" w:cs="Verdana"/>
          <w:b/>
          <w:sz w:val="38"/>
          <w:szCs w:val="38"/>
          <w:highlight w:val="lightGray"/>
        </w:rPr>
        <w:tab/>
      </w:r>
    </w:p>
    <w:p w:rsidR="006A03E3" w:rsidRDefault="003A0BCD">
      <w:pPr>
        <w:spacing w:before="81"/>
        <w:ind w:left="3965" w:right="4097"/>
        <w:jc w:val="center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L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z w:val="19"/>
          <w:szCs w:val="19"/>
        </w:rPr>
        <w:t xml:space="preserve">t </w:t>
      </w:r>
      <w:r>
        <w:rPr>
          <w:rFonts w:ascii="Verdana" w:eastAsia="Verdana" w:hAnsi="Verdana" w:cs="Verdana"/>
          <w:spacing w:val="-1"/>
          <w:sz w:val="19"/>
          <w:szCs w:val="19"/>
        </w:rPr>
        <w:t>30</w:t>
      </w:r>
      <w:r>
        <w:rPr>
          <w:rFonts w:ascii="Verdana" w:eastAsia="Verdana" w:hAnsi="Verdana" w:cs="Verdana"/>
          <w:sz w:val="19"/>
          <w:szCs w:val="19"/>
        </w:rPr>
        <w:t xml:space="preserve">7 </w:t>
      </w:r>
      <w:r>
        <w:rPr>
          <w:rFonts w:ascii="Verdana" w:eastAsia="Verdana" w:hAnsi="Verdana" w:cs="Verdana"/>
          <w:spacing w:val="-5"/>
          <w:sz w:val="19"/>
          <w:szCs w:val="19"/>
        </w:rPr>
        <w:t>P</w:t>
      </w:r>
      <w:r>
        <w:rPr>
          <w:rFonts w:ascii="Verdana" w:eastAsia="Verdana" w:hAnsi="Verdana" w:cs="Verdana"/>
          <w:sz w:val="19"/>
          <w:szCs w:val="19"/>
        </w:rPr>
        <w:t>aul</w:t>
      </w:r>
      <w:r>
        <w:rPr>
          <w:rFonts w:ascii="Verdana" w:eastAsia="Verdana" w:hAnsi="Verdana" w:cs="Verdana"/>
          <w:spacing w:val="1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-1"/>
          <w:sz w:val="19"/>
          <w:szCs w:val="19"/>
        </w:rPr>
        <w:t>C</w:t>
      </w:r>
      <w:r>
        <w:rPr>
          <w:rFonts w:ascii="Verdana" w:eastAsia="Verdana" w:hAnsi="Verdana" w:cs="Verdana"/>
          <w:sz w:val="19"/>
          <w:szCs w:val="19"/>
        </w:rPr>
        <w:t>a</w:t>
      </w:r>
      <w:r>
        <w:rPr>
          <w:rFonts w:ascii="Verdana" w:eastAsia="Verdana" w:hAnsi="Verdana" w:cs="Verdana"/>
          <w:spacing w:val="1"/>
          <w:sz w:val="19"/>
          <w:szCs w:val="19"/>
        </w:rPr>
        <w:t>s</w:t>
      </w:r>
      <w:r>
        <w:rPr>
          <w:rFonts w:ascii="Verdana" w:eastAsia="Verdana" w:hAnsi="Verdana" w:cs="Verdana"/>
          <w:spacing w:val="-3"/>
          <w:sz w:val="19"/>
          <w:szCs w:val="19"/>
        </w:rPr>
        <w:t>t</w:t>
      </w:r>
      <w:r>
        <w:rPr>
          <w:rFonts w:ascii="Verdana" w:eastAsia="Verdana" w:hAnsi="Verdana" w:cs="Verdana"/>
          <w:sz w:val="19"/>
          <w:szCs w:val="19"/>
        </w:rPr>
        <w:t>il</w:t>
      </w:r>
      <w:r>
        <w:rPr>
          <w:rFonts w:ascii="Verdana" w:eastAsia="Verdana" w:hAnsi="Verdana" w:cs="Verdana"/>
          <w:spacing w:val="1"/>
          <w:sz w:val="19"/>
          <w:szCs w:val="19"/>
        </w:rPr>
        <w:t>l</w:t>
      </w:r>
      <w:r>
        <w:rPr>
          <w:rFonts w:ascii="Verdana" w:eastAsia="Verdana" w:hAnsi="Verdana" w:cs="Verdana"/>
          <w:sz w:val="19"/>
          <w:szCs w:val="19"/>
        </w:rPr>
        <w:t xml:space="preserve">o </w:t>
      </w:r>
      <w:r>
        <w:rPr>
          <w:rFonts w:ascii="Verdana" w:eastAsia="Verdana" w:hAnsi="Verdana" w:cs="Verdana"/>
          <w:spacing w:val="-3"/>
          <w:sz w:val="19"/>
          <w:szCs w:val="19"/>
        </w:rPr>
        <w:t>P</w:t>
      </w:r>
      <w:r>
        <w:rPr>
          <w:rFonts w:ascii="Verdana" w:eastAsia="Verdana" w:hAnsi="Verdana" w:cs="Verdana"/>
          <w:spacing w:val="2"/>
          <w:sz w:val="19"/>
          <w:szCs w:val="19"/>
        </w:rPr>
        <w:t>l</w:t>
      </w:r>
      <w:r>
        <w:rPr>
          <w:rFonts w:ascii="Verdana" w:eastAsia="Verdana" w:hAnsi="Verdana" w:cs="Verdana"/>
          <w:sz w:val="19"/>
          <w:szCs w:val="19"/>
        </w:rPr>
        <w:t>a</w:t>
      </w:r>
      <w:r>
        <w:rPr>
          <w:rFonts w:ascii="Verdana" w:eastAsia="Verdana" w:hAnsi="Verdana" w:cs="Verdana"/>
          <w:spacing w:val="-1"/>
          <w:sz w:val="19"/>
          <w:szCs w:val="19"/>
        </w:rPr>
        <w:t>c</w:t>
      </w:r>
      <w:r>
        <w:rPr>
          <w:rFonts w:ascii="Verdana" w:eastAsia="Verdana" w:hAnsi="Verdana" w:cs="Verdana"/>
          <w:sz w:val="19"/>
          <w:szCs w:val="19"/>
        </w:rPr>
        <w:t>e</w:t>
      </w:r>
    </w:p>
    <w:p w:rsidR="006A03E3" w:rsidRDefault="003A0BCD">
      <w:pPr>
        <w:spacing w:line="220" w:lineRule="exact"/>
        <w:ind w:left="4538" w:right="4466"/>
        <w:jc w:val="center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position w:val="-1"/>
          <w:sz w:val="19"/>
          <w:szCs w:val="19"/>
        </w:rPr>
        <w:t>M</w:t>
      </w:r>
      <w:r>
        <w:rPr>
          <w:rFonts w:ascii="Verdana" w:eastAsia="Verdana" w:hAnsi="Verdana" w:cs="Verdana"/>
          <w:spacing w:val="-2"/>
          <w:position w:val="-1"/>
          <w:sz w:val="19"/>
          <w:szCs w:val="19"/>
        </w:rPr>
        <w:t>a</w:t>
      </w:r>
      <w:r>
        <w:rPr>
          <w:rFonts w:ascii="Verdana" w:eastAsia="Verdana" w:hAnsi="Verdana" w:cs="Verdana"/>
          <w:spacing w:val="2"/>
          <w:position w:val="-1"/>
          <w:sz w:val="19"/>
          <w:szCs w:val="19"/>
        </w:rPr>
        <w:t>l</w:t>
      </w:r>
      <w:r>
        <w:rPr>
          <w:rFonts w:ascii="Verdana" w:eastAsia="Verdana" w:hAnsi="Verdana" w:cs="Verdana"/>
          <w:position w:val="-1"/>
          <w:sz w:val="19"/>
          <w:szCs w:val="19"/>
        </w:rPr>
        <w:t>a</w:t>
      </w:r>
      <w:r>
        <w:rPr>
          <w:rFonts w:ascii="Verdana" w:eastAsia="Verdana" w:hAnsi="Verdana" w:cs="Verdana"/>
          <w:spacing w:val="-1"/>
          <w:position w:val="-1"/>
          <w:sz w:val="19"/>
          <w:szCs w:val="19"/>
        </w:rPr>
        <w:t>b</w:t>
      </w:r>
      <w:r>
        <w:rPr>
          <w:rFonts w:ascii="Verdana" w:eastAsia="Verdana" w:hAnsi="Verdana" w:cs="Verdana"/>
          <w:position w:val="-1"/>
          <w:sz w:val="19"/>
          <w:szCs w:val="19"/>
        </w:rPr>
        <w:t xml:space="preserve">ar </w:t>
      </w:r>
      <w:r>
        <w:rPr>
          <w:rFonts w:ascii="Verdana" w:eastAsia="Verdana" w:hAnsi="Verdana" w:cs="Verdana"/>
          <w:spacing w:val="-1"/>
          <w:position w:val="-1"/>
          <w:sz w:val="19"/>
          <w:szCs w:val="19"/>
        </w:rPr>
        <w:t>P</w:t>
      </w:r>
      <w:r>
        <w:rPr>
          <w:rFonts w:ascii="Verdana" w:eastAsia="Verdana" w:hAnsi="Verdana" w:cs="Verdana"/>
          <w:position w:val="-1"/>
          <w:sz w:val="19"/>
          <w:szCs w:val="19"/>
        </w:rPr>
        <w:t>hase 4</w:t>
      </w:r>
    </w:p>
    <w:p w:rsidR="006A03E3" w:rsidRDefault="003A0BCD">
      <w:pPr>
        <w:spacing w:before="1"/>
        <w:ind w:left="5008" w:right="5002"/>
        <w:jc w:val="center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pacing w:val="-2"/>
          <w:sz w:val="19"/>
          <w:szCs w:val="19"/>
        </w:rPr>
        <w:t>A</w:t>
      </w:r>
      <w:r>
        <w:rPr>
          <w:rFonts w:ascii="Verdana" w:eastAsia="Verdana" w:hAnsi="Verdana" w:cs="Verdana"/>
          <w:spacing w:val="1"/>
          <w:sz w:val="19"/>
          <w:szCs w:val="19"/>
        </w:rPr>
        <w:t>r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sz w:val="19"/>
          <w:szCs w:val="19"/>
        </w:rPr>
        <w:t>m</w:t>
      </w:r>
      <w:r>
        <w:rPr>
          <w:rFonts w:ascii="Verdana" w:eastAsia="Verdana" w:hAnsi="Verdana" w:cs="Verdana"/>
          <w:sz w:val="19"/>
          <w:szCs w:val="19"/>
        </w:rPr>
        <w:t>a</w:t>
      </w:r>
    </w:p>
    <w:p w:rsidR="006A03E3" w:rsidRDefault="003A0BCD">
      <w:pPr>
        <w:spacing w:before="4" w:line="220" w:lineRule="exact"/>
        <w:ind w:left="3979" w:right="3975" w:hanging="65"/>
        <w:jc w:val="center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pacing w:val="-1"/>
          <w:sz w:val="19"/>
          <w:szCs w:val="19"/>
        </w:rPr>
        <w:t>3</w:t>
      </w:r>
      <w:r>
        <w:rPr>
          <w:rFonts w:ascii="Verdana" w:eastAsia="Verdana" w:hAnsi="Verdana" w:cs="Verdana"/>
          <w:spacing w:val="1"/>
          <w:sz w:val="19"/>
          <w:szCs w:val="19"/>
        </w:rPr>
        <w:t>8</w:t>
      </w:r>
      <w:r>
        <w:rPr>
          <w:rFonts w:ascii="Verdana" w:eastAsia="Verdana" w:hAnsi="Verdana" w:cs="Verdana"/>
          <w:spacing w:val="-1"/>
          <w:sz w:val="19"/>
          <w:szCs w:val="19"/>
        </w:rPr>
        <w:t>2</w:t>
      </w:r>
      <w:r>
        <w:rPr>
          <w:rFonts w:ascii="Verdana" w:eastAsia="Verdana" w:hAnsi="Verdana" w:cs="Verdana"/>
          <w:sz w:val="19"/>
          <w:szCs w:val="19"/>
        </w:rPr>
        <w:t>-</w:t>
      </w:r>
      <w:r>
        <w:rPr>
          <w:rFonts w:ascii="Verdana" w:eastAsia="Verdana" w:hAnsi="Verdana" w:cs="Verdana"/>
          <w:spacing w:val="1"/>
          <w:sz w:val="19"/>
          <w:szCs w:val="19"/>
        </w:rPr>
        <w:t>0</w:t>
      </w:r>
      <w:r>
        <w:rPr>
          <w:rFonts w:ascii="Verdana" w:eastAsia="Verdana" w:hAnsi="Verdana" w:cs="Verdana"/>
          <w:spacing w:val="-1"/>
          <w:sz w:val="19"/>
          <w:szCs w:val="19"/>
        </w:rPr>
        <w:t>07</w:t>
      </w:r>
      <w:r>
        <w:rPr>
          <w:rFonts w:ascii="Verdana" w:eastAsia="Verdana" w:hAnsi="Verdana" w:cs="Verdana"/>
          <w:sz w:val="19"/>
          <w:szCs w:val="19"/>
        </w:rPr>
        <w:t xml:space="preserve">8 </w:t>
      </w:r>
      <w:r>
        <w:rPr>
          <w:rFonts w:ascii="Verdana" w:eastAsia="Verdana" w:hAnsi="Verdana" w:cs="Verdana"/>
          <w:spacing w:val="-1"/>
          <w:sz w:val="19"/>
          <w:szCs w:val="19"/>
        </w:rPr>
        <w:t>m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2"/>
          <w:sz w:val="19"/>
          <w:szCs w:val="19"/>
        </w:rPr>
        <w:t>k</w:t>
      </w:r>
      <w:r>
        <w:rPr>
          <w:rFonts w:ascii="Verdana" w:eastAsia="Verdana" w:hAnsi="Verdana" w:cs="Verdana"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spacing w:val="-18"/>
          <w:sz w:val="19"/>
          <w:szCs w:val="19"/>
        </w:rPr>
        <w:t>y</w:t>
      </w:r>
      <w:hyperlink r:id="rId5">
        <w:r>
          <w:rPr>
            <w:rFonts w:ascii="Verdana" w:eastAsia="Verdana" w:hAnsi="Verdana" w:cs="Verdana"/>
            <w:spacing w:val="-1"/>
            <w:sz w:val="19"/>
            <w:szCs w:val="19"/>
          </w:rPr>
          <w:t>.</w:t>
        </w:r>
        <w:r>
          <w:rPr>
            <w:rFonts w:ascii="Verdana" w:eastAsia="Verdana" w:hAnsi="Verdana" w:cs="Verdana"/>
            <w:spacing w:val="1"/>
            <w:sz w:val="19"/>
            <w:szCs w:val="19"/>
          </w:rPr>
          <w:t>e</w:t>
        </w:r>
        <w:r>
          <w:rPr>
            <w:rFonts w:ascii="Verdana" w:eastAsia="Verdana" w:hAnsi="Verdana" w:cs="Verdana"/>
            <w:sz w:val="19"/>
            <w:szCs w:val="19"/>
          </w:rPr>
          <w:t>d</w:t>
        </w:r>
        <w:r>
          <w:rPr>
            <w:rFonts w:ascii="Verdana" w:eastAsia="Verdana" w:hAnsi="Verdana" w:cs="Verdana"/>
            <w:spacing w:val="-1"/>
            <w:sz w:val="19"/>
            <w:szCs w:val="19"/>
          </w:rPr>
          <w:t>w</w:t>
        </w:r>
        <w:r>
          <w:rPr>
            <w:rFonts w:ascii="Verdana" w:eastAsia="Verdana" w:hAnsi="Verdana" w:cs="Verdana"/>
            <w:sz w:val="19"/>
            <w:szCs w:val="19"/>
          </w:rPr>
          <w:t>a</w:t>
        </w:r>
        <w:r>
          <w:rPr>
            <w:rFonts w:ascii="Verdana" w:eastAsia="Verdana" w:hAnsi="Verdana" w:cs="Verdana"/>
            <w:spacing w:val="1"/>
            <w:sz w:val="19"/>
            <w:szCs w:val="19"/>
          </w:rPr>
          <w:t>r</w:t>
        </w:r>
        <w:r>
          <w:rPr>
            <w:rFonts w:ascii="Verdana" w:eastAsia="Verdana" w:hAnsi="Verdana" w:cs="Verdana"/>
            <w:spacing w:val="-2"/>
            <w:sz w:val="19"/>
            <w:szCs w:val="19"/>
          </w:rPr>
          <w:t>d</w:t>
        </w:r>
        <w:r>
          <w:rPr>
            <w:rFonts w:ascii="Verdana" w:eastAsia="Verdana" w:hAnsi="Verdana" w:cs="Verdana"/>
            <w:spacing w:val="1"/>
            <w:sz w:val="19"/>
            <w:szCs w:val="19"/>
          </w:rPr>
          <w:t>s</w:t>
        </w:r>
        <w:r>
          <w:rPr>
            <w:rFonts w:ascii="Verdana" w:eastAsia="Verdana" w:hAnsi="Verdana" w:cs="Verdana"/>
            <w:sz w:val="19"/>
            <w:szCs w:val="19"/>
          </w:rPr>
          <w:t>@</w:t>
        </w:r>
        <w:r>
          <w:rPr>
            <w:rFonts w:ascii="Verdana" w:eastAsia="Verdana" w:hAnsi="Verdana" w:cs="Verdana"/>
            <w:spacing w:val="-5"/>
            <w:sz w:val="19"/>
            <w:szCs w:val="19"/>
          </w:rPr>
          <w:t>y</w:t>
        </w:r>
        <w:r>
          <w:rPr>
            <w:rFonts w:ascii="Verdana" w:eastAsia="Verdana" w:hAnsi="Verdana" w:cs="Verdana"/>
            <w:spacing w:val="2"/>
            <w:sz w:val="19"/>
            <w:szCs w:val="19"/>
          </w:rPr>
          <w:t>a</w:t>
        </w:r>
        <w:r>
          <w:rPr>
            <w:rFonts w:ascii="Verdana" w:eastAsia="Verdana" w:hAnsi="Verdana" w:cs="Verdana"/>
            <w:sz w:val="19"/>
            <w:szCs w:val="19"/>
          </w:rPr>
          <w:t>h</w:t>
        </w:r>
        <w:r>
          <w:rPr>
            <w:rFonts w:ascii="Verdana" w:eastAsia="Verdana" w:hAnsi="Verdana" w:cs="Verdana"/>
            <w:spacing w:val="-1"/>
            <w:sz w:val="19"/>
            <w:szCs w:val="19"/>
          </w:rPr>
          <w:t>oo</w:t>
        </w:r>
        <w:r>
          <w:rPr>
            <w:rFonts w:ascii="Verdana" w:eastAsia="Verdana" w:hAnsi="Verdana" w:cs="Verdana"/>
            <w:spacing w:val="1"/>
            <w:sz w:val="19"/>
            <w:szCs w:val="19"/>
          </w:rPr>
          <w:t>.</w:t>
        </w:r>
        <w:r>
          <w:rPr>
            <w:rFonts w:ascii="Verdana" w:eastAsia="Verdana" w:hAnsi="Verdana" w:cs="Verdana"/>
            <w:spacing w:val="-1"/>
            <w:sz w:val="19"/>
            <w:szCs w:val="19"/>
          </w:rPr>
          <w:t>c</w:t>
        </w:r>
        <w:r>
          <w:rPr>
            <w:rFonts w:ascii="Verdana" w:eastAsia="Verdana" w:hAnsi="Verdana" w:cs="Verdana"/>
            <w:spacing w:val="1"/>
            <w:sz w:val="19"/>
            <w:szCs w:val="19"/>
          </w:rPr>
          <w:t>o</w:t>
        </w:r>
        <w:r>
          <w:rPr>
            <w:rFonts w:ascii="Verdana" w:eastAsia="Verdana" w:hAnsi="Verdana" w:cs="Verdana"/>
            <w:sz w:val="19"/>
            <w:szCs w:val="19"/>
          </w:rPr>
          <w:t>m</w:t>
        </w:r>
      </w:hyperlink>
    </w:p>
    <w:p w:rsidR="006A03E3" w:rsidRDefault="006A03E3">
      <w:pPr>
        <w:spacing w:before="3" w:line="140" w:lineRule="exact"/>
        <w:rPr>
          <w:sz w:val="15"/>
          <w:szCs w:val="15"/>
        </w:rPr>
      </w:pPr>
    </w:p>
    <w:p w:rsidR="006A03E3" w:rsidRDefault="006A03E3">
      <w:pPr>
        <w:spacing w:line="200" w:lineRule="exact"/>
      </w:pPr>
    </w:p>
    <w:p w:rsidR="006A03E3" w:rsidRDefault="003A0BCD">
      <w:pPr>
        <w:tabs>
          <w:tab w:val="left" w:pos="10540"/>
        </w:tabs>
        <w:ind w:left="102"/>
        <w:rPr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  <w:highlight w:val="lightGray"/>
        </w:rPr>
        <w:t>P</w:t>
      </w:r>
      <w:r>
        <w:rPr>
          <w:rFonts w:ascii="Arial" w:eastAsia="Arial" w:hAnsi="Arial" w:cs="Arial"/>
          <w:b/>
          <w:spacing w:val="-1"/>
          <w:sz w:val="28"/>
          <w:szCs w:val="28"/>
          <w:highlight w:val="lightGray"/>
        </w:rPr>
        <w:t>ro</w:t>
      </w:r>
      <w:r>
        <w:rPr>
          <w:rFonts w:ascii="Arial" w:eastAsia="Arial" w:hAnsi="Arial" w:cs="Arial"/>
          <w:b/>
          <w:spacing w:val="1"/>
          <w:sz w:val="28"/>
          <w:szCs w:val="28"/>
          <w:highlight w:val="lightGray"/>
        </w:rPr>
        <w:t>f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ile</w:t>
      </w:r>
      <w:r>
        <w:rPr>
          <w:sz w:val="28"/>
          <w:szCs w:val="28"/>
          <w:highlight w:val="lightGray"/>
        </w:rPr>
        <w:t xml:space="preserve"> </w:t>
      </w:r>
      <w:r>
        <w:rPr>
          <w:sz w:val="28"/>
          <w:szCs w:val="28"/>
          <w:highlight w:val="lightGray"/>
        </w:rPr>
        <w:tab/>
      </w:r>
    </w:p>
    <w:p w:rsidR="006A03E3" w:rsidRDefault="006A03E3">
      <w:pPr>
        <w:spacing w:before="10" w:line="100" w:lineRule="exact"/>
        <w:rPr>
          <w:sz w:val="11"/>
          <w:szCs w:val="11"/>
        </w:rPr>
      </w:pPr>
    </w:p>
    <w:p w:rsidR="006A03E3" w:rsidRDefault="003A0BCD">
      <w:pPr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pacing w:val="-1"/>
          <w:sz w:val="19"/>
          <w:szCs w:val="19"/>
        </w:rPr>
        <w:t>P</w:t>
      </w:r>
      <w:r>
        <w:rPr>
          <w:rFonts w:ascii="Verdana" w:eastAsia="Verdana" w:hAnsi="Verdana" w:cs="Verdana"/>
          <w:spacing w:val="1"/>
          <w:sz w:val="19"/>
          <w:szCs w:val="19"/>
        </w:rPr>
        <w:t>ro</w:t>
      </w:r>
      <w:r>
        <w:rPr>
          <w:rFonts w:ascii="Verdana" w:eastAsia="Verdana" w:hAnsi="Verdana" w:cs="Verdana"/>
          <w:spacing w:val="-3"/>
          <w:sz w:val="19"/>
          <w:szCs w:val="19"/>
        </w:rPr>
        <w:t>f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sz w:val="19"/>
          <w:szCs w:val="19"/>
        </w:rPr>
        <w:t>c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sz w:val="19"/>
          <w:szCs w:val="19"/>
        </w:rPr>
        <w:t>e</w:t>
      </w:r>
      <w:r>
        <w:rPr>
          <w:rFonts w:ascii="Verdana" w:eastAsia="Verdana" w:hAnsi="Verdana" w:cs="Verdana"/>
          <w:sz w:val="19"/>
          <w:szCs w:val="19"/>
        </w:rPr>
        <w:t xml:space="preserve">nt 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z w:val="19"/>
          <w:szCs w:val="19"/>
        </w:rPr>
        <w:t>n</w:t>
      </w:r>
      <w:r>
        <w:rPr>
          <w:rFonts w:ascii="Verdana" w:eastAsia="Verdana" w:hAnsi="Verdana" w:cs="Verdana"/>
          <w:spacing w:val="-3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-1"/>
          <w:sz w:val="19"/>
          <w:szCs w:val="19"/>
        </w:rPr>
        <w:t>C</w:t>
      </w:r>
      <w:r>
        <w:rPr>
          <w:rFonts w:ascii="Verdana" w:eastAsia="Verdana" w:hAnsi="Verdana" w:cs="Verdana"/>
          <w:sz w:val="19"/>
          <w:szCs w:val="19"/>
        </w:rPr>
        <w:t>u</w:t>
      </w:r>
      <w:r>
        <w:rPr>
          <w:rFonts w:ascii="Verdana" w:eastAsia="Verdana" w:hAnsi="Verdana" w:cs="Verdana"/>
          <w:spacing w:val="1"/>
          <w:sz w:val="19"/>
          <w:szCs w:val="19"/>
        </w:rPr>
        <w:t>s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pacing w:val="-1"/>
          <w:sz w:val="19"/>
          <w:szCs w:val="19"/>
        </w:rPr>
        <w:t>m</w:t>
      </w:r>
      <w:r>
        <w:rPr>
          <w:rFonts w:ascii="Verdana" w:eastAsia="Verdana" w:hAnsi="Verdana" w:cs="Verdana"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sz w:val="19"/>
          <w:szCs w:val="19"/>
        </w:rPr>
        <w:t>r S</w:t>
      </w:r>
      <w:r>
        <w:rPr>
          <w:rFonts w:ascii="Verdana" w:eastAsia="Verdana" w:hAnsi="Verdana" w:cs="Verdana"/>
          <w:spacing w:val="1"/>
          <w:sz w:val="19"/>
          <w:szCs w:val="19"/>
        </w:rPr>
        <w:t>er</w:t>
      </w:r>
      <w:r>
        <w:rPr>
          <w:rFonts w:ascii="Verdana" w:eastAsia="Verdana" w:hAnsi="Verdana" w:cs="Verdana"/>
          <w:spacing w:val="-2"/>
          <w:sz w:val="19"/>
          <w:szCs w:val="19"/>
        </w:rPr>
        <w:t>v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sz w:val="19"/>
          <w:szCs w:val="19"/>
        </w:rPr>
        <w:t>c</w:t>
      </w:r>
      <w:r>
        <w:rPr>
          <w:rFonts w:ascii="Verdana" w:eastAsia="Verdana" w:hAnsi="Verdana" w:cs="Verdana"/>
          <w:sz w:val="19"/>
          <w:szCs w:val="19"/>
        </w:rPr>
        <w:t>e S</w:t>
      </w:r>
      <w:r>
        <w:rPr>
          <w:rFonts w:ascii="Verdana" w:eastAsia="Verdana" w:hAnsi="Verdana" w:cs="Verdana"/>
          <w:spacing w:val="-1"/>
          <w:sz w:val="19"/>
          <w:szCs w:val="19"/>
        </w:rPr>
        <w:t>k</w:t>
      </w:r>
      <w:r>
        <w:rPr>
          <w:rFonts w:ascii="Verdana" w:eastAsia="Verdana" w:hAnsi="Verdana" w:cs="Verdana"/>
          <w:sz w:val="19"/>
          <w:szCs w:val="19"/>
        </w:rPr>
        <w:t>ills</w:t>
      </w:r>
    </w:p>
    <w:p w:rsidR="006A03E3" w:rsidRDefault="006A03E3">
      <w:pPr>
        <w:spacing w:before="7" w:line="100" w:lineRule="exact"/>
        <w:rPr>
          <w:sz w:val="11"/>
          <w:szCs w:val="11"/>
        </w:rPr>
      </w:pPr>
    </w:p>
    <w:p w:rsidR="006A03E3" w:rsidRDefault="003A0BCD">
      <w:pPr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pacing w:val="-19"/>
          <w:sz w:val="19"/>
          <w:szCs w:val="19"/>
        </w:rPr>
        <w:t>T</w:t>
      </w:r>
      <w:r>
        <w:rPr>
          <w:rFonts w:ascii="Verdana" w:eastAsia="Verdana" w:hAnsi="Verdana" w:cs="Verdana"/>
          <w:spacing w:val="-1"/>
          <w:sz w:val="19"/>
          <w:szCs w:val="19"/>
        </w:rPr>
        <w:t>e</w:t>
      </w:r>
      <w:r>
        <w:rPr>
          <w:rFonts w:ascii="Verdana" w:eastAsia="Verdana" w:hAnsi="Verdana" w:cs="Verdana"/>
          <w:sz w:val="19"/>
          <w:szCs w:val="19"/>
        </w:rPr>
        <w:t>am p</w:t>
      </w:r>
      <w:r>
        <w:rPr>
          <w:rFonts w:ascii="Verdana" w:eastAsia="Verdana" w:hAnsi="Verdana" w:cs="Verdana"/>
          <w:spacing w:val="2"/>
          <w:sz w:val="19"/>
          <w:szCs w:val="19"/>
        </w:rPr>
        <w:t>l</w:t>
      </w:r>
      <w:r>
        <w:rPr>
          <w:rFonts w:ascii="Verdana" w:eastAsia="Verdana" w:hAnsi="Verdana" w:cs="Verdana"/>
          <w:spacing w:val="-2"/>
          <w:sz w:val="19"/>
          <w:szCs w:val="19"/>
        </w:rPr>
        <w:t>ay</w:t>
      </w:r>
      <w:r>
        <w:rPr>
          <w:rFonts w:ascii="Verdana" w:eastAsia="Verdana" w:hAnsi="Verdana" w:cs="Verdana"/>
          <w:spacing w:val="-1"/>
          <w:sz w:val="19"/>
          <w:szCs w:val="19"/>
        </w:rPr>
        <w:t>e</w:t>
      </w:r>
      <w:r>
        <w:rPr>
          <w:rFonts w:ascii="Verdana" w:eastAsia="Verdana" w:hAnsi="Verdana" w:cs="Verdana"/>
          <w:sz w:val="19"/>
          <w:szCs w:val="19"/>
        </w:rPr>
        <w:t>r</w:t>
      </w:r>
      <w:r>
        <w:rPr>
          <w:rFonts w:ascii="Verdana" w:eastAsia="Verdana" w:hAnsi="Verdana" w:cs="Verdana"/>
          <w:spacing w:val="2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z w:val="19"/>
          <w:szCs w:val="19"/>
        </w:rPr>
        <w:t xml:space="preserve">hat </w:t>
      </w:r>
      <w:r>
        <w:rPr>
          <w:rFonts w:ascii="Verdana" w:eastAsia="Verdana" w:hAnsi="Verdana" w:cs="Verdana"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spacing w:val="-2"/>
          <w:sz w:val="19"/>
          <w:szCs w:val="19"/>
        </w:rPr>
        <w:t>n</w:t>
      </w:r>
      <w:r>
        <w:rPr>
          <w:rFonts w:ascii="Verdana" w:eastAsia="Verdana" w:hAnsi="Verdana" w:cs="Verdana"/>
          <w:sz w:val="19"/>
          <w:szCs w:val="19"/>
        </w:rPr>
        <w:t>j</w:t>
      </w:r>
      <w:r>
        <w:rPr>
          <w:rFonts w:ascii="Verdana" w:eastAsia="Verdana" w:hAnsi="Verdana" w:cs="Verdana"/>
          <w:spacing w:val="-1"/>
          <w:sz w:val="19"/>
          <w:szCs w:val="19"/>
        </w:rPr>
        <w:t>oy</w:t>
      </w:r>
      <w:r>
        <w:rPr>
          <w:rFonts w:ascii="Verdana" w:eastAsia="Verdana" w:hAnsi="Verdana" w:cs="Verdana"/>
          <w:sz w:val="19"/>
          <w:szCs w:val="19"/>
        </w:rPr>
        <w:t xml:space="preserve">s </w:t>
      </w:r>
      <w:r>
        <w:rPr>
          <w:rFonts w:ascii="Verdana" w:eastAsia="Verdana" w:hAnsi="Verdana" w:cs="Verdana"/>
          <w:spacing w:val="1"/>
          <w:sz w:val="19"/>
          <w:szCs w:val="19"/>
        </w:rPr>
        <w:t>c</w:t>
      </w:r>
      <w:r>
        <w:rPr>
          <w:rFonts w:ascii="Verdana" w:eastAsia="Verdana" w:hAnsi="Verdana" w:cs="Verdana"/>
          <w:spacing w:val="-1"/>
          <w:sz w:val="19"/>
          <w:szCs w:val="19"/>
        </w:rPr>
        <w:t>o</w:t>
      </w:r>
      <w:r>
        <w:rPr>
          <w:rFonts w:ascii="Verdana" w:eastAsia="Verdana" w:hAnsi="Verdana" w:cs="Verdana"/>
          <w:sz w:val="19"/>
          <w:szCs w:val="19"/>
        </w:rPr>
        <w:t>l</w:t>
      </w:r>
      <w:r>
        <w:rPr>
          <w:rFonts w:ascii="Verdana" w:eastAsia="Verdana" w:hAnsi="Verdana" w:cs="Verdana"/>
          <w:spacing w:val="2"/>
          <w:sz w:val="19"/>
          <w:szCs w:val="19"/>
        </w:rPr>
        <w:t>l</w:t>
      </w:r>
      <w:r>
        <w:rPr>
          <w:rFonts w:ascii="Verdana" w:eastAsia="Verdana" w:hAnsi="Verdana" w:cs="Verdana"/>
          <w:sz w:val="19"/>
          <w:szCs w:val="19"/>
        </w:rPr>
        <w:t>a</w:t>
      </w:r>
      <w:r>
        <w:rPr>
          <w:rFonts w:ascii="Verdana" w:eastAsia="Verdana" w:hAnsi="Verdana" w:cs="Verdana"/>
          <w:spacing w:val="-2"/>
          <w:sz w:val="19"/>
          <w:szCs w:val="19"/>
        </w:rPr>
        <w:t>b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pacing w:val="-3"/>
          <w:sz w:val="19"/>
          <w:szCs w:val="19"/>
        </w:rPr>
        <w:t>r</w:t>
      </w:r>
      <w:r>
        <w:rPr>
          <w:rFonts w:ascii="Verdana" w:eastAsia="Verdana" w:hAnsi="Verdana" w:cs="Verdana"/>
          <w:sz w:val="19"/>
          <w:szCs w:val="19"/>
        </w:rPr>
        <w:t>a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z w:val="19"/>
          <w:szCs w:val="19"/>
        </w:rPr>
        <w:t>ng</w:t>
      </w:r>
      <w:r>
        <w:rPr>
          <w:rFonts w:ascii="Verdana" w:eastAsia="Verdana" w:hAnsi="Verdana" w:cs="Verdana"/>
          <w:spacing w:val="-1"/>
          <w:sz w:val="19"/>
          <w:szCs w:val="19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wi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z w:val="19"/>
          <w:szCs w:val="19"/>
        </w:rPr>
        <w:t>h</w:t>
      </w:r>
      <w:r>
        <w:rPr>
          <w:rFonts w:ascii="Verdana" w:eastAsia="Verdana" w:hAnsi="Verdana" w:cs="Verdana"/>
          <w:spacing w:val="1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-2"/>
          <w:sz w:val="19"/>
          <w:szCs w:val="19"/>
        </w:rPr>
        <w:t>d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2"/>
          <w:sz w:val="19"/>
          <w:szCs w:val="19"/>
        </w:rPr>
        <w:t>v</w:t>
      </w:r>
      <w:r>
        <w:rPr>
          <w:rFonts w:ascii="Verdana" w:eastAsia="Verdana" w:hAnsi="Verdana" w:cs="Verdana"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spacing w:val="-1"/>
          <w:sz w:val="19"/>
          <w:szCs w:val="19"/>
        </w:rPr>
        <w:t>r</w:t>
      </w:r>
      <w:r>
        <w:rPr>
          <w:rFonts w:ascii="Verdana" w:eastAsia="Verdana" w:hAnsi="Verdana" w:cs="Verdana"/>
          <w:spacing w:val="1"/>
          <w:sz w:val="19"/>
          <w:szCs w:val="19"/>
        </w:rPr>
        <w:t>s</w:t>
      </w:r>
      <w:r>
        <w:rPr>
          <w:rFonts w:ascii="Verdana" w:eastAsia="Verdana" w:hAnsi="Verdana" w:cs="Verdana"/>
          <w:spacing w:val="-1"/>
          <w:sz w:val="19"/>
          <w:szCs w:val="19"/>
        </w:rPr>
        <w:t>e</w:t>
      </w:r>
      <w:r>
        <w:rPr>
          <w:rFonts w:ascii="Verdana" w:eastAsia="Verdana" w:hAnsi="Verdana" w:cs="Verdana"/>
          <w:spacing w:val="2"/>
          <w:sz w:val="19"/>
          <w:szCs w:val="19"/>
        </w:rPr>
        <w:t>l</w:t>
      </w:r>
      <w:r>
        <w:rPr>
          <w:rFonts w:ascii="Verdana" w:eastAsia="Verdana" w:hAnsi="Verdana" w:cs="Verdana"/>
          <w:sz w:val="19"/>
          <w:szCs w:val="19"/>
        </w:rPr>
        <w:t>y</w:t>
      </w:r>
      <w:r>
        <w:rPr>
          <w:rFonts w:ascii="Verdana" w:eastAsia="Verdana" w:hAnsi="Verdana" w:cs="Verdana"/>
          <w:spacing w:val="-1"/>
          <w:sz w:val="19"/>
          <w:szCs w:val="19"/>
        </w:rPr>
        <w:t xml:space="preserve"> t</w:t>
      </w:r>
      <w:r>
        <w:rPr>
          <w:rFonts w:ascii="Verdana" w:eastAsia="Verdana" w:hAnsi="Verdana" w:cs="Verdana"/>
          <w:sz w:val="19"/>
          <w:szCs w:val="19"/>
        </w:rPr>
        <w:t>alen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sz w:val="19"/>
          <w:szCs w:val="19"/>
        </w:rPr>
        <w:t>d</w:t>
      </w:r>
      <w:r>
        <w:rPr>
          <w:rFonts w:ascii="Verdana" w:eastAsia="Verdana" w:hAnsi="Verdana" w:cs="Verdana"/>
          <w:spacing w:val="1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-1"/>
          <w:sz w:val="19"/>
          <w:szCs w:val="19"/>
        </w:rPr>
        <w:t>c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z w:val="19"/>
          <w:szCs w:val="19"/>
        </w:rPr>
        <w:t>llea</w:t>
      </w:r>
      <w:r>
        <w:rPr>
          <w:rFonts w:ascii="Verdana" w:eastAsia="Verdana" w:hAnsi="Verdana" w:cs="Verdana"/>
          <w:spacing w:val="-1"/>
          <w:sz w:val="19"/>
          <w:szCs w:val="19"/>
        </w:rPr>
        <w:t>g</w:t>
      </w:r>
      <w:r>
        <w:rPr>
          <w:rFonts w:ascii="Verdana" w:eastAsia="Verdana" w:hAnsi="Verdana" w:cs="Verdana"/>
          <w:spacing w:val="-2"/>
          <w:sz w:val="19"/>
          <w:szCs w:val="19"/>
        </w:rPr>
        <w:t>u</w:t>
      </w:r>
      <w:r>
        <w:rPr>
          <w:rFonts w:ascii="Verdana" w:eastAsia="Verdana" w:hAnsi="Verdana" w:cs="Verdana"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sz w:val="19"/>
          <w:szCs w:val="19"/>
        </w:rPr>
        <w:t>s</w:t>
      </w:r>
    </w:p>
    <w:p w:rsidR="006A03E3" w:rsidRDefault="006A03E3">
      <w:pPr>
        <w:spacing w:line="200" w:lineRule="exact"/>
      </w:pPr>
    </w:p>
    <w:p w:rsidR="006A03E3" w:rsidRDefault="006A03E3">
      <w:pPr>
        <w:spacing w:before="16" w:line="260" w:lineRule="exact"/>
        <w:rPr>
          <w:sz w:val="26"/>
          <w:szCs w:val="26"/>
        </w:rPr>
      </w:pPr>
    </w:p>
    <w:p w:rsidR="006A03E3" w:rsidRDefault="003A0BCD" w:rsidP="003D3251">
      <w:pPr>
        <w:tabs>
          <w:tab w:val="left" w:pos="10540"/>
        </w:tabs>
        <w:spacing w:line="344" w:lineRule="auto"/>
        <w:ind w:left="102" w:right="58"/>
        <w:jc w:val="both"/>
        <w:rPr>
          <w:rFonts w:ascii="Verdana" w:eastAsia="Verdana" w:hAnsi="Verdana" w:cs="Verdana"/>
          <w:sz w:val="19"/>
          <w:szCs w:val="19"/>
        </w:rPr>
      </w:pPr>
      <w:r>
        <w:rPr>
          <w:rFonts w:ascii="Arial" w:eastAsia="Arial" w:hAnsi="Arial" w:cs="Arial"/>
          <w:b/>
          <w:spacing w:val="-1"/>
          <w:sz w:val="28"/>
          <w:szCs w:val="28"/>
          <w:highlight w:val="lightGray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  <w:highlight w:val="lightGray"/>
        </w:rPr>
        <w:t>du</w:t>
      </w:r>
      <w:r>
        <w:rPr>
          <w:rFonts w:ascii="Arial" w:eastAsia="Arial" w:hAnsi="Arial" w:cs="Arial"/>
          <w:b/>
          <w:spacing w:val="-2"/>
          <w:sz w:val="28"/>
          <w:szCs w:val="28"/>
          <w:highlight w:val="lightGray"/>
        </w:rPr>
        <w:t>c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  <w:highlight w:val="lightGray"/>
        </w:rPr>
        <w:t>t</w:t>
      </w:r>
      <w:r>
        <w:rPr>
          <w:rFonts w:ascii="Arial" w:eastAsia="Arial" w:hAnsi="Arial" w:cs="Arial"/>
          <w:b/>
          <w:spacing w:val="-2"/>
          <w:sz w:val="28"/>
          <w:szCs w:val="28"/>
          <w:highlight w:val="lightGray"/>
        </w:rPr>
        <w:t>i</w:t>
      </w:r>
      <w:r>
        <w:rPr>
          <w:rFonts w:ascii="Arial" w:eastAsia="Arial" w:hAnsi="Arial" w:cs="Arial"/>
          <w:b/>
          <w:spacing w:val="1"/>
          <w:sz w:val="28"/>
          <w:szCs w:val="28"/>
          <w:highlight w:val="lightGray"/>
        </w:rPr>
        <w:t>o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n</w:t>
      </w:r>
      <w:r>
        <w:rPr>
          <w:sz w:val="28"/>
          <w:szCs w:val="28"/>
          <w:highlight w:val="lightGray"/>
        </w:rPr>
        <w:t xml:space="preserve"> </w:t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</w:rPr>
        <w:t xml:space="preserve"> </w:t>
      </w:r>
    </w:p>
    <w:p w:rsidR="006A03E3" w:rsidRDefault="003A0BCD">
      <w:pPr>
        <w:ind w:left="102"/>
        <w:rPr>
          <w:rFonts w:ascii="Verdana" w:eastAsia="Verdana" w:hAnsi="Verdana" w:cs="Verdana"/>
          <w:sz w:val="19"/>
          <w:szCs w:val="19"/>
        </w:rPr>
      </w:pPr>
      <w:r w:rsidRPr="003D3251">
        <w:rPr>
          <w:rFonts w:ascii="Verdana" w:eastAsia="Verdana" w:hAnsi="Verdana"/>
          <w:b/>
          <w:szCs w:val="19"/>
          <w:u w:val="single"/>
        </w:rPr>
        <w:t>El Dorado</w:t>
      </w:r>
      <w:r w:rsidR="003D6195" w:rsidRPr="003D3251">
        <w:rPr>
          <w:rFonts w:ascii="Verdana" w:eastAsia="Verdana" w:hAnsi="Verdana"/>
          <w:b/>
          <w:szCs w:val="19"/>
          <w:u w:val="single"/>
        </w:rPr>
        <w:t xml:space="preserve"> East </w:t>
      </w:r>
      <w:r w:rsidRPr="003D3251">
        <w:rPr>
          <w:rFonts w:ascii="Verdana" w:eastAsia="Verdana" w:hAnsi="Verdana"/>
          <w:b/>
          <w:szCs w:val="19"/>
          <w:u w:val="single"/>
        </w:rPr>
        <w:t>Secondary School</w:t>
      </w:r>
      <w:r w:rsidRPr="003D3251">
        <w:rPr>
          <w:rFonts w:ascii="Verdana" w:eastAsia="Verdana" w:hAnsi="Verdana"/>
          <w:b/>
          <w:sz w:val="19"/>
          <w:szCs w:val="19"/>
        </w:rPr>
        <w:t xml:space="preserve"> </w:t>
      </w:r>
      <w:r w:rsidRPr="003D6195">
        <w:rPr>
          <w:rFonts w:eastAsia="Verdana"/>
        </w:rPr>
        <w:t xml:space="preserve">                                                                                         </w:t>
      </w:r>
      <w:r w:rsidR="00F91F9D">
        <w:rPr>
          <w:rFonts w:eastAsia="Verdana"/>
        </w:rPr>
        <w:t xml:space="preserve">                    </w:t>
      </w:r>
      <w:r w:rsidRPr="003D6195">
        <w:rPr>
          <w:rFonts w:eastAsia="Verdana"/>
        </w:rPr>
        <w:t xml:space="preserve">   </w:t>
      </w:r>
      <w:r>
        <w:rPr>
          <w:rFonts w:ascii="Verdana" w:eastAsia="Verdana" w:hAnsi="Verdana" w:cs="Verdana"/>
          <w:sz w:val="19"/>
          <w:szCs w:val="19"/>
        </w:rPr>
        <w:t>El</w:t>
      </w:r>
      <w:r>
        <w:rPr>
          <w:rFonts w:ascii="Verdana" w:eastAsia="Verdana" w:hAnsi="Verdana" w:cs="Verdana"/>
          <w:spacing w:val="1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-2"/>
          <w:sz w:val="19"/>
          <w:szCs w:val="19"/>
        </w:rPr>
        <w:t>D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pacing w:val="-3"/>
          <w:sz w:val="19"/>
          <w:szCs w:val="19"/>
        </w:rPr>
        <w:t>r</w:t>
      </w:r>
      <w:r>
        <w:rPr>
          <w:rFonts w:ascii="Verdana" w:eastAsia="Verdana" w:hAnsi="Verdana" w:cs="Verdana"/>
          <w:sz w:val="19"/>
          <w:szCs w:val="19"/>
        </w:rPr>
        <w:t>a</w:t>
      </w:r>
      <w:r>
        <w:rPr>
          <w:rFonts w:ascii="Verdana" w:eastAsia="Verdana" w:hAnsi="Verdana" w:cs="Verdana"/>
          <w:spacing w:val="-1"/>
          <w:sz w:val="19"/>
          <w:szCs w:val="19"/>
        </w:rPr>
        <w:t>d</w:t>
      </w:r>
      <w:r>
        <w:rPr>
          <w:rFonts w:ascii="Verdana" w:eastAsia="Verdana" w:hAnsi="Verdana" w:cs="Verdana"/>
          <w:sz w:val="19"/>
          <w:szCs w:val="19"/>
        </w:rPr>
        <w:t>o</w:t>
      </w:r>
    </w:p>
    <w:p w:rsidR="006A03E3" w:rsidRDefault="006A03E3">
      <w:pPr>
        <w:spacing w:before="1" w:line="120" w:lineRule="exact"/>
        <w:rPr>
          <w:sz w:val="12"/>
          <w:szCs w:val="12"/>
        </w:rPr>
      </w:pPr>
    </w:p>
    <w:p w:rsidR="006A03E3" w:rsidRDefault="003A0BCD">
      <w:pPr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i/>
          <w:spacing w:val="1"/>
          <w:sz w:val="19"/>
          <w:szCs w:val="19"/>
        </w:rPr>
        <w:t>2</w:t>
      </w:r>
      <w:r>
        <w:rPr>
          <w:rFonts w:ascii="Verdana" w:eastAsia="Verdana" w:hAnsi="Verdana" w:cs="Verdana"/>
          <w:i/>
          <w:spacing w:val="-1"/>
          <w:sz w:val="19"/>
          <w:szCs w:val="19"/>
        </w:rPr>
        <w:t>00</w:t>
      </w:r>
      <w:r>
        <w:rPr>
          <w:rFonts w:ascii="Verdana" w:eastAsia="Verdana" w:hAnsi="Verdana" w:cs="Verdana"/>
          <w:i/>
          <w:spacing w:val="1"/>
          <w:sz w:val="19"/>
          <w:szCs w:val="19"/>
        </w:rPr>
        <w:t>8</w:t>
      </w:r>
      <w:r>
        <w:rPr>
          <w:rFonts w:ascii="Verdana" w:eastAsia="Verdana" w:hAnsi="Verdana" w:cs="Verdana"/>
          <w:i/>
          <w:sz w:val="19"/>
          <w:szCs w:val="19"/>
        </w:rPr>
        <w:t>-</w:t>
      </w:r>
      <w:r>
        <w:rPr>
          <w:rFonts w:ascii="Verdana" w:eastAsia="Verdana" w:hAnsi="Verdana" w:cs="Verdana"/>
          <w:i/>
          <w:spacing w:val="-1"/>
          <w:sz w:val="19"/>
          <w:szCs w:val="19"/>
        </w:rPr>
        <w:t>2</w:t>
      </w:r>
      <w:r>
        <w:rPr>
          <w:rFonts w:ascii="Verdana" w:eastAsia="Verdana" w:hAnsi="Verdana" w:cs="Verdana"/>
          <w:i/>
          <w:spacing w:val="1"/>
          <w:sz w:val="19"/>
          <w:szCs w:val="19"/>
        </w:rPr>
        <w:t>0</w:t>
      </w:r>
      <w:r>
        <w:rPr>
          <w:rFonts w:ascii="Verdana" w:eastAsia="Verdana" w:hAnsi="Verdana" w:cs="Verdana"/>
          <w:i/>
          <w:spacing w:val="-1"/>
          <w:sz w:val="19"/>
          <w:szCs w:val="19"/>
        </w:rPr>
        <w:t>1</w:t>
      </w:r>
      <w:r>
        <w:rPr>
          <w:rFonts w:ascii="Verdana" w:eastAsia="Verdana" w:hAnsi="Verdana" w:cs="Verdana"/>
          <w:i/>
          <w:sz w:val="19"/>
          <w:szCs w:val="19"/>
        </w:rPr>
        <w:t>3</w:t>
      </w:r>
    </w:p>
    <w:p w:rsidR="006A03E3" w:rsidRDefault="006A03E3">
      <w:pPr>
        <w:spacing w:before="5" w:line="100" w:lineRule="exact"/>
        <w:rPr>
          <w:sz w:val="11"/>
          <w:szCs w:val="11"/>
        </w:rPr>
      </w:pPr>
    </w:p>
    <w:p w:rsidR="006A03E3" w:rsidRDefault="003A0BCD">
      <w:pPr>
        <w:spacing w:line="359" w:lineRule="auto"/>
        <w:ind w:left="102" w:right="8913"/>
        <w:rPr>
          <w:rFonts w:ascii="Verdana" w:eastAsia="Verdana" w:hAnsi="Verdana" w:cs="Verdana"/>
          <w:sz w:val="19"/>
          <w:szCs w:val="19"/>
        </w:rPr>
      </w:pPr>
      <w:proofErr w:type="gramStart"/>
      <w:r>
        <w:rPr>
          <w:rFonts w:ascii="Verdana" w:eastAsia="Verdana" w:hAnsi="Verdana" w:cs="Verdana"/>
          <w:b/>
          <w:sz w:val="19"/>
          <w:szCs w:val="19"/>
          <w:u w:val="single" w:color="000000"/>
        </w:rPr>
        <w:t>C</w:t>
      </w:r>
      <w:r>
        <w:rPr>
          <w:rFonts w:ascii="Verdana" w:eastAsia="Verdana" w:hAnsi="Verdana" w:cs="Verdana"/>
          <w:b/>
          <w:spacing w:val="-1"/>
          <w:sz w:val="19"/>
          <w:szCs w:val="19"/>
          <w:u w:val="single" w:color="000000"/>
        </w:rPr>
        <w:t>X</w:t>
      </w:r>
      <w:r>
        <w:rPr>
          <w:rFonts w:ascii="Verdana" w:eastAsia="Verdana" w:hAnsi="Verdana" w:cs="Verdana"/>
          <w:b/>
          <w:sz w:val="19"/>
          <w:szCs w:val="19"/>
          <w:u w:val="single" w:color="000000"/>
        </w:rPr>
        <w:t>C</w:t>
      </w:r>
      <w:r w:rsidR="003D3251">
        <w:rPr>
          <w:rFonts w:ascii="Verdana" w:eastAsia="Verdana" w:hAnsi="Verdana" w:cs="Verdana"/>
          <w:b/>
          <w:sz w:val="19"/>
          <w:szCs w:val="19"/>
          <w:u w:val="single" w:color="000000"/>
        </w:rPr>
        <w:t xml:space="preserve"> </w:t>
      </w:r>
      <w:r>
        <w:rPr>
          <w:rFonts w:ascii="Verdana" w:eastAsia="Verdana" w:hAnsi="Verdana" w:cs="Verdana"/>
          <w:b/>
          <w:spacing w:val="-67"/>
          <w:sz w:val="19"/>
          <w:szCs w:val="19"/>
          <w:u w:val="single" w:color="000000"/>
        </w:rPr>
        <w:t xml:space="preserve"> </w:t>
      </w:r>
      <w:r>
        <w:rPr>
          <w:rFonts w:ascii="Verdana" w:eastAsia="Verdana" w:hAnsi="Verdana" w:cs="Verdana"/>
          <w:b/>
          <w:sz w:val="19"/>
          <w:szCs w:val="19"/>
          <w:u w:val="single" w:color="000000"/>
        </w:rPr>
        <w:t>Cert</w:t>
      </w:r>
      <w:r>
        <w:rPr>
          <w:rFonts w:ascii="Verdana" w:eastAsia="Verdana" w:hAnsi="Verdana" w:cs="Verdana"/>
          <w:b/>
          <w:spacing w:val="-1"/>
          <w:sz w:val="19"/>
          <w:szCs w:val="19"/>
          <w:u w:val="single" w:color="000000"/>
        </w:rPr>
        <w:t>i</w:t>
      </w:r>
      <w:r>
        <w:rPr>
          <w:rFonts w:ascii="Verdana" w:eastAsia="Verdana" w:hAnsi="Verdana" w:cs="Verdana"/>
          <w:b/>
          <w:spacing w:val="2"/>
          <w:sz w:val="19"/>
          <w:szCs w:val="19"/>
          <w:u w:val="single" w:color="000000"/>
        </w:rPr>
        <w:t>f</w:t>
      </w:r>
      <w:r>
        <w:rPr>
          <w:rFonts w:ascii="Verdana" w:eastAsia="Verdana" w:hAnsi="Verdana" w:cs="Verdana"/>
          <w:b/>
          <w:spacing w:val="-1"/>
          <w:sz w:val="19"/>
          <w:szCs w:val="19"/>
          <w:u w:val="single" w:color="000000"/>
        </w:rPr>
        <w:t>i</w:t>
      </w:r>
      <w:r>
        <w:rPr>
          <w:rFonts w:ascii="Verdana" w:eastAsia="Verdana" w:hAnsi="Verdana" w:cs="Verdana"/>
          <w:b/>
          <w:sz w:val="19"/>
          <w:szCs w:val="19"/>
          <w:u w:val="single" w:color="000000"/>
        </w:rPr>
        <w:t>c</w:t>
      </w:r>
      <w:r>
        <w:rPr>
          <w:rFonts w:ascii="Verdana" w:eastAsia="Verdana" w:hAnsi="Verdana" w:cs="Verdana"/>
          <w:b/>
          <w:spacing w:val="-1"/>
          <w:sz w:val="19"/>
          <w:szCs w:val="19"/>
          <w:u w:val="single" w:color="000000"/>
        </w:rPr>
        <w:t>a</w:t>
      </w:r>
      <w:r>
        <w:rPr>
          <w:rFonts w:ascii="Verdana" w:eastAsia="Verdana" w:hAnsi="Verdana" w:cs="Verdana"/>
          <w:b/>
          <w:spacing w:val="1"/>
          <w:sz w:val="19"/>
          <w:szCs w:val="19"/>
          <w:u w:val="single" w:color="000000"/>
        </w:rPr>
        <w:t>t</w:t>
      </w:r>
      <w:r>
        <w:rPr>
          <w:rFonts w:ascii="Verdana" w:eastAsia="Verdana" w:hAnsi="Verdana" w:cs="Verdana"/>
          <w:b/>
          <w:sz w:val="19"/>
          <w:szCs w:val="19"/>
          <w:u w:val="single" w:color="000000"/>
        </w:rPr>
        <w:t>e</w:t>
      </w:r>
      <w:proofErr w:type="gramEnd"/>
      <w:r>
        <w:rPr>
          <w:rFonts w:ascii="Verdana" w:eastAsia="Verdana" w:hAnsi="Verdana" w:cs="Verdana"/>
          <w:b/>
          <w:sz w:val="19"/>
          <w:szCs w:val="19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Ma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z w:val="19"/>
          <w:szCs w:val="19"/>
        </w:rPr>
        <w:t>he</w:t>
      </w:r>
      <w:r>
        <w:rPr>
          <w:rFonts w:ascii="Verdana" w:eastAsia="Verdana" w:hAnsi="Verdana" w:cs="Verdana"/>
          <w:spacing w:val="1"/>
          <w:sz w:val="19"/>
          <w:szCs w:val="19"/>
        </w:rPr>
        <w:t>m</w:t>
      </w:r>
      <w:r>
        <w:rPr>
          <w:rFonts w:ascii="Verdana" w:eastAsia="Verdana" w:hAnsi="Verdana" w:cs="Verdana"/>
          <w:sz w:val="19"/>
          <w:szCs w:val="19"/>
        </w:rPr>
        <w:t>a</w:t>
      </w:r>
      <w:r>
        <w:rPr>
          <w:rFonts w:ascii="Verdana" w:eastAsia="Verdana" w:hAnsi="Verdana" w:cs="Verdana"/>
          <w:spacing w:val="-3"/>
          <w:sz w:val="19"/>
          <w:szCs w:val="19"/>
        </w:rPr>
        <w:t>t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sz w:val="19"/>
          <w:szCs w:val="19"/>
        </w:rPr>
        <w:t>c</w:t>
      </w:r>
      <w:r>
        <w:rPr>
          <w:rFonts w:ascii="Verdana" w:eastAsia="Verdana" w:hAnsi="Verdana" w:cs="Verdana"/>
          <w:sz w:val="19"/>
          <w:szCs w:val="19"/>
        </w:rPr>
        <w:t>s</w:t>
      </w:r>
      <w:r>
        <w:rPr>
          <w:rFonts w:ascii="Verdana" w:eastAsia="Verdana" w:hAnsi="Verdana" w:cs="Verdana"/>
          <w:spacing w:val="2"/>
          <w:sz w:val="19"/>
          <w:szCs w:val="19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III En</w:t>
      </w:r>
      <w:r>
        <w:rPr>
          <w:rFonts w:ascii="Verdana" w:eastAsia="Verdana" w:hAnsi="Verdana" w:cs="Verdana"/>
          <w:spacing w:val="-1"/>
          <w:sz w:val="19"/>
          <w:szCs w:val="19"/>
        </w:rPr>
        <w:t>g</w:t>
      </w:r>
      <w:r>
        <w:rPr>
          <w:rFonts w:ascii="Verdana" w:eastAsia="Verdana" w:hAnsi="Verdana" w:cs="Verdana"/>
          <w:sz w:val="19"/>
          <w:szCs w:val="19"/>
        </w:rPr>
        <w:t>li</w:t>
      </w:r>
      <w:r>
        <w:rPr>
          <w:rFonts w:ascii="Verdana" w:eastAsia="Verdana" w:hAnsi="Verdana" w:cs="Verdana"/>
          <w:spacing w:val="1"/>
          <w:sz w:val="19"/>
          <w:szCs w:val="19"/>
        </w:rPr>
        <w:t>s</w:t>
      </w:r>
      <w:r>
        <w:rPr>
          <w:rFonts w:ascii="Verdana" w:eastAsia="Verdana" w:hAnsi="Verdana" w:cs="Verdana"/>
          <w:sz w:val="19"/>
          <w:szCs w:val="19"/>
        </w:rPr>
        <w:t>h</w:t>
      </w:r>
      <w:r>
        <w:rPr>
          <w:rFonts w:ascii="Verdana" w:eastAsia="Verdana" w:hAnsi="Verdana" w:cs="Verdana"/>
          <w:spacing w:val="-1"/>
          <w:sz w:val="19"/>
          <w:szCs w:val="19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III</w:t>
      </w:r>
    </w:p>
    <w:p w:rsidR="006A03E3" w:rsidRDefault="003A0BCD">
      <w:pPr>
        <w:spacing w:line="359" w:lineRule="auto"/>
        <w:ind w:left="102" w:right="7705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S</w:t>
      </w:r>
      <w:r>
        <w:rPr>
          <w:rFonts w:ascii="Verdana" w:eastAsia="Verdana" w:hAnsi="Verdana" w:cs="Verdana"/>
          <w:spacing w:val="-1"/>
          <w:sz w:val="19"/>
          <w:szCs w:val="19"/>
        </w:rPr>
        <w:t>o</w:t>
      </w:r>
      <w:r>
        <w:rPr>
          <w:rFonts w:ascii="Verdana" w:eastAsia="Verdana" w:hAnsi="Verdana" w:cs="Verdana"/>
          <w:spacing w:val="1"/>
          <w:sz w:val="19"/>
          <w:szCs w:val="19"/>
        </w:rPr>
        <w:t>c</w:t>
      </w:r>
      <w:r>
        <w:rPr>
          <w:rFonts w:ascii="Verdana" w:eastAsia="Verdana" w:hAnsi="Verdana" w:cs="Verdana"/>
          <w:sz w:val="19"/>
          <w:szCs w:val="19"/>
        </w:rPr>
        <w:t>ial</w:t>
      </w:r>
      <w:r>
        <w:rPr>
          <w:rFonts w:ascii="Verdana" w:eastAsia="Verdana" w:hAnsi="Verdana" w:cs="Verdana"/>
          <w:spacing w:val="1"/>
          <w:sz w:val="19"/>
          <w:szCs w:val="19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S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z w:val="19"/>
          <w:szCs w:val="19"/>
        </w:rPr>
        <w:t>u</w:t>
      </w:r>
      <w:r>
        <w:rPr>
          <w:rFonts w:ascii="Verdana" w:eastAsia="Verdana" w:hAnsi="Verdana" w:cs="Verdana"/>
          <w:spacing w:val="-2"/>
          <w:sz w:val="19"/>
          <w:szCs w:val="19"/>
        </w:rPr>
        <w:t>d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sz w:val="19"/>
          <w:szCs w:val="19"/>
        </w:rPr>
        <w:t>e</w:t>
      </w:r>
      <w:r>
        <w:rPr>
          <w:rFonts w:ascii="Verdana" w:eastAsia="Verdana" w:hAnsi="Verdana" w:cs="Verdana"/>
          <w:sz w:val="19"/>
          <w:szCs w:val="19"/>
        </w:rPr>
        <w:t>s</w:t>
      </w:r>
      <w:r>
        <w:rPr>
          <w:rFonts w:ascii="Verdana" w:eastAsia="Verdana" w:hAnsi="Verdana" w:cs="Verdana"/>
          <w:spacing w:val="2"/>
          <w:sz w:val="19"/>
          <w:szCs w:val="19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 xml:space="preserve">II </w:t>
      </w:r>
      <w:r>
        <w:rPr>
          <w:rFonts w:ascii="Verdana" w:eastAsia="Verdana" w:hAnsi="Verdana" w:cs="Verdana"/>
          <w:spacing w:val="-1"/>
          <w:sz w:val="19"/>
          <w:szCs w:val="19"/>
        </w:rPr>
        <w:t>P</w:t>
      </w:r>
      <w:r>
        <w:rPr>
          <w:rFonts w:ascii="Verdana" w:eastAsia="Verdana" w:hAnsi="Verdana" w:cs="Verdana"/>
          <w:spacing w:val="1"/>
          <w:sz w:val="19"/>
          <w:szCs w:val="19"/>
        </w:rPr>
        <w:t>r</w:t>
      </w:r>
      <w:r>
        <w:rPr>
          <w:rFonts w:ascii="Verdana" w:eastAsia="Verdana" w:hAnsi="Verdana" w:cs="Verdana"/>
          <w:sz w:val="19"/>
          <w:szCs w:val="19"/>
        </w:rPr>
        <w:t>in</w:t>
      </w:r>
      <w:r>
        <w:rPr>
          <w:rFonts w:ascii="Verdana" w:eastAsia="Verdana" w:hAnsi="Verdana" w:cs="Verdana"/>
          <w:spacing w:val="-1"/>
          <w:sz w:val="19"/>
          <w:szCs w:val="19"/>
        </w:rPr>
        <w:t>c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2"/>
          <w:sz w:val="19"/>
          <w:szCs w:val="19"/>
        </w:rPr>
        <w:t>p</w:t>
      </w:r>
      <w:r>
        <w:rPr>
          <w:rFonts w:ascii="Verdana" w:eastAsia="Verdana" w:hAnsi="Verdana" w:cs="Verdana"/>
          <w:spacing w:val="2"/>
          <w:sz w:val="19"/>
          <w:szCs w:val="19"/>
        </w:rPr>
        <w:t>l</w:t>
      </w:r>
      <w:r>
        <w:rPr>
          <w:rFonts w:ascii="Verdana" w:eastAsia="Verdana" w:hAnsi="Verdana" w:cs="Verdana"/>
          <w:spacing w:val="-1"/>
          <w:sz w:val="19"/>
          <w:szCs w:val="19"/>
        </w:rPr>
        <w:t>e</w:t>
      </w:r>
      <w:r>
        <w:rPr>
          <w:rFonts w:ascii="Verdana" w:eastAsia="Verdana" w:hAnsi="Verdana" w:cs="Verdana"/>
          <w:sz w:val="19"/>
          <w:szCs w:val="19"/>
        </w:rPr>
        <w:t xml:space="preserve">s 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z w:val="19"/>
          <w:szCs w:val="19"/>
        </w:rPr>
        <w:t>f B</w:t>
      </w:r>
      <w:r>
        <w:rPr>
          <w:rFonts w:ascii="Verdana" w:eastAsia="Verdana" w:hAnsi="Verdana" w:cs="Verdana"/>
          <w:spacing w:val="-2"/>
          <w:sz w:val="19"/>
          <w:szCs w:val="19"/>
        </w:rPr>
        <w:t>u</w:t>
      </w:r>
      <w:r>
        <w:rPr>
          <w:rFonts w:ascii="Verdana" w:eastAsia="Verdana" w:hAnsi="Verdana" w:cs="Verdana"/>
          <w:spacing w:val="1"/>
          <w:sz w:val="19"/>
          <w:szCs w:val="19"/>
        </w:rPr>
        <w:t>s</w:t>
      </w:r>
      <w:r>
        <w:rPr>
          <w:rFonts w:ascii="Verdana" w:eastAsia="Verdana" w:hAnsi="Verdana" w:cs="Verdana"/>
          <w:sz w:val="19"/>
          <w:szCs w:val="19"/>
        </w:rPr>
        <w:t>in</w:t>
      </w:r>
      <w:r>
        <w:rPr>
          <w:rFonts w:ascii="Verdana" w:eastAsia="Verdana" w:hAnsi="Verdana" w:cs="Verdana"/>
          <w:spacing w:val="-2"/>
          <w:sz w:val="19"/>
          <w:szCs w:val="19"/>
        </w:rPr>
        <w:t>e</w:t>
      </w:r>
      <w:r>
        <w:rPr>
          <w:rFonts w:ascii="Verdana" w:eastAsia="Verdana" w:hAnsi="Verdana" w:cs="Verdana"/>
          <w:spacing w:val="1"/>
          <w:sz w:val="19"/>
          <w:szCs w:val="19"/>
        </w:rPr>
        <w:t>s</w:t>
      </w:r>
      <w:r>
        <w:rPr>
          <w:rFonts w:ascii="Verdana" w:eastAsia="Verdana" w:hAnsi="Verdana" w:cs="Verdana"/>
          <w:sz w:val="19"/>
          <w:szCs w:val="19"/>
        </w:rPr>
        <w:t xml:space="preserve">s II </w:t>
      </w:r>
      <w:r>
        <w:rPr>
          <w:rFonts w:ascii="Verdana" w:eastAsia="Verdana" w:hAnsi="Verdana" w:cs="Verdana"/>
          <w:spacing w:val="-1"/>
          <w:sz w:val="19"/>
          <w:szCs w:val="19"/>
        </w:rPr>
        <w:t>H</w:t>
      </w:r>
      <w:r>
        <w:rPr>
          <w:rFonts w:ascii="Verdana" w:eastAsia="Verdana" w:hAnsi="Verdana" w:cs="Verdana"/>
          <w:spacing w:val="2"/>
          <w:sz w:val="19"/>
          <w:szCs w:val="19"/>
        </w:rPr>
        <w:t>u</w:t>
      </w:r>
      <w:r>
        <w:rPr>
          <w:rFonts w:ascii="Verdana" w:eastAsia="Verdana" w:hAnsi="Verdana" w:cs="Verdana"/>
          <w:spacing w:val="-1"/>
          <w:sz w:val="19"/>
          <w:szCs w:val="19"/>
        </w:rPr>
        <w:t>m</w:t>
      </w:r>
      <w:r>
        <w:rPr>
          <w:rFonts w:ascii="Verdana" w:eastAsia="Verdana" w:hAnsi="Verdana" w:cs="Verdana"/>
          <w:sz w:val="19"/>
          <w:szCs w:val="19"/>
        </w:rPr>
        <w:t>an</w:t>
      </w:r>
      <w:r>
        <w:rPr>
          <w:rFonts w:ascii="Verdana" w:eastAsia="Verdana" w:hAnsi="Verdana" w:cs="Verdana"/>
          <w:spacing w:val="1"/>
          <w:sz w:val="19"/>
          <w:szCs w:val="19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 xml:space="preserve">and </w:t>
      </w:r>
      <w:r>
        <w:rPr>
          <w:rFonts w:ascii="Verdana" w:eastAsia="Verdana" w:hAnsi="Verdana" w:cs="Verdana"/>
          <w:spacing w:val="-2"/>
          <w:sz w:val="19"/>
          <w:szCs w:val="19"/>
        </w:rPr>
        <w:t>S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pacing w:val="-1"/>
          <w:sz w:val="19"/>
          <w:szCs w:val="19"/>
        </w:rPr>
        <w:t>c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2"/>
          <w:sz w:val="19"/>
          <w:szCs w:val="19"/>
        </w:rPr>
        <w:t>a</w:t>
      </w:r>
      <w:r>
        <w:rPr>
          <w:rFonts w:ascii="Verdana" w:eastAsia="Verdana" w:hAnsi="Verdana" w:cs="Verdana"/>
          <w:sz w:val="19"/>
          <w:szCs w:val="19"/>
        </w:rPr>
        <w:t>l</w:t>
      </w:r>
      <w:r>
        <w:rPr>
          <w:rFonts w:ascii="Verdana" w:eastAsia="Verdana" w:hAnsi="Verdana" w:cs="Verdana"/>
          <w:spacing w:val="1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-2"/>
          <w:sz w:val="19"/>
          <w:szCs w:val="19"/>
        </w:rPr>
        <w:t>B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sz w:val="19"/>
          <w:szCs w:val="19"/>
        </w:rPr>
        <w:t>o</w:t>
      </w:r>
      <w:r>
        <w:rPr>
          <w:rFonts w:ascii="Verdana" w:eastAsia="Verdana" w:hAnsi="Verdana" w:cs="Verdana"/>
          <w:spacing w:val="2"/>
          <w:sz w:val="19"/>
          <w:szCs w:val="19"/>
        </w:rPr>
        <w:t>l</w:t>
      </w:r>
      <w:r>
        <w:rPr>
          <w:rFonts w:ascii="Verdana" w:eastAsia="Verdana" w:hAnsi="Verdana" w:cs="Verdana"/>
          <w:spacing w:val="-1"/>
          <w:sz w:val="19"/>
          <w:szCs w:val="19"/>
        </w:rPr>
        <w:t>o</w:t>
      </w:r>
      <w:r>
        <w:rPr>
          <w:rFonts w:ascii="Verdana" w:eastAsia="Verdana" w:hAnsi="Verdana" w:cs="Verdana"/>
          <w:sz w:val="19"/>
          <w:szCs w:val="19"/>
        </w:rPr>
        <w:t>gy III</w:t>
      </w:r>
    </w:p>
    <w:p w:rsidR="003D3251" w:rsidRDefault="003D3251" w:rsidP="003D3251">
      <w:pPr>
        <w:tabs>
          <w:tab w:val="left" w:pos="10540"/>
        </w:tabs>
        <w:spacing w:line="344" w:lineRule="auto"/>
        <w:ind w:left="102" w:right="58"/>
        <w:jc w:val="both"/>
        <w:rPr>
          <w:rFonts w:ascii="Verdana" w:eastAsia="Verdana" w:hAnsi="Verdana" w:cs="Verdana"/>
          <w:spacing w:val="-7"/>
          <w:sz w:val="19"/>
          <w:szCs w:val="19"/>
        </w:rPr>
      </w:pPr>
      <w:r w:rsidRPr="003D6195">
        <w:rPr>
          <w:rFonts w:ascii="Verdana" w:eastAsia="Verdana" w:hAnsi="Verdana" w:cs="Verdana"/>
          <w:b/>
          <w:u w:val="single" w:color="000000"/>
        </w:rPr>
        <w:t>Uni</w:t>
      </w:r>
      <w:r w:rsidRPr="003D6195">
        <w:rPr>
          <w:rFonts w:ascii="Verdana" w:eastAsia="Verdana" w:hAnsi="Verdana" w:cs="Verdana"/>
          <w:b/>
          <w:spacing w:val="2"/>
          <w:u w:val="single" w:color="000000"/>
        </w:rPr>
        <w:t>v</w:t>
      </w:r>
      <w:r w:rsidRPr="003D6195">
        <w:rPr>
          <w:rFonts w:ascii="Verdana" w:eastAsia="Verdana" w:hAnsi="Verdana" w:cs="Verdana"/>
          <w:b/>
          <w:spacing w:val="-1"/>
          <w:u w:val="single" w:color="000000"/>
        </w:rPr>
        <w:t>e</w:t>
      </w:r>
      <w:r w:rsidRPr="003D6195">
        <w:rPr>
          <w:rFonts w:ascii="Verdana" w:eastAsia="Verdana" w:hAnsi="Verdana" w:cs="Verdana"/>
          <w:b/>
          <w:u w:val="single" w:color="000000"/>
        </w:rPr>
        <w:t>r</w:t>
      </w:r>
      <w:r w:rsidRPr="003D6195">
        <w:rPr>
          <w:rFonts w:ascii="Verdana" w:eastAsia="Verdana" w:hAnsi="Verdana" w:cs="Verdana"/>
          <w:b/>
          <w:spacing w:val="-1"/>
          <w:u w:val="single" w:color="000000"/>
        </w:rPr>
        <w:t>s</w:t>
      </w:r>
      <w:r w:rsidRPr="003D6195">
        <w:rPr>
          <w:rFonts w:ascii="Verdana" w:eastAsia="Verdana" w:hAnsi="Verdana" w:cs="Verdana"/>
          <w:b/>
          <w:u w:val="single" w:color="000000"/>
        </w:rPr>
        <w:t>i</w:t>
      </w:r>
      <w:r w:rsidRPr="003D6195">
        <w:rPr>
          <w:rFonts w:ascii="Verdana" w:eastAsia="Verdana" w:hAnsi="Verdana" w:cs="Verdana"/>
          <w:b/>
          <w:spacing w:val="1"/>
          <w:u w:val="single" w:color="000000"/>
        </w:rPr>
        <w:t>t</w:t>
      </w:r>
      <w:r w:rsidRPr="003D6195">
        <w:rPr>
          <w:rFonts w:ascii="Verdana" w:eastAsia="Verdana" w:hAnsi="Verdana" w:cs="Verdana"/>
          <w:b/>
          <w:u w:val="single" w:color="000000"/>
        </w:rPr>
        <w:t xml:space="preserve">y </w:t>
      </w:r>
      <w:r w:rsidRPr="003D6195">
        <w:rPr>
          <w:rFonts w:ascii="Verdana" w:eastAsia="Verdana" w:hAnsi="Verdana" w:cs="Verdana"/>
          <w:b/>
          <w:spacing w:val="-72"/>
          <w:u w:val="single" w:color="000000"/>
        </w:rPr>
        <w:t xml:space="preserve">       </w:t>
      </w:r>
      <w:r w:rsidRPr="003D6195">
        <w:rPr>
          <w:rFonts w:ascii="Verdana" w:eastAsia="Verdana" w:hAnsi="Verdana" w:cs="Verdana"/>
          <w:b/>
          <w:u w:val="single" w:color="000000"/>
        </w:rPr>
        <w:t>of</w:t>
      </w:r>
      <w:r w:rsidRPr="003D6195">
        <w:rPr>
          <w:rFonts w:ascii="Verdana" w:eastAsia="Verdana" w:hAnsi="Verdana"/>
          <w:b/>
          <w:u w:val="single"/>
        </w:rPr>
        <w:t xml:space="preserve"> the West </w:t>
      </w:r>
      <w:r w:rsidRPr="003D6195">
        <w:rPr>
          <w:rFonts w:ascii="Verdana" w:eastAsia="Verdana" w:hAnsi="Verdana" w:cs="Verdana"/>
          <w:b/>
          <w:spacing w:val="1"/>
          <w:u w:val="single" w:color="000000"/>
        </w:rPr>
        <w:t>I</w:t>
      </w:r>
      <w:r w:rsidRPr="003D6195">
        <w:rPr>
          <w:rFonts w:ascii="Verdana" w:eastAsia="Verdana" w:hAnsi="Verdana" w:cs="Verdana"/>
          <w:b/>
          <w:u w:val="single" w:color="000000"/>
        </w:rPr>
        <w:t>ndi</w:t>
      </w:r>
      <w:r w:rsidRPr="003D6195">
        <w:rPr>
          <w:rFonts w:ascii="Verdana" w:eastAsia="Verdana" w:hAnsi="Verdana" w:cs="Verdana"/>
          <w:b/>
          <w:spacing w:val="-1"/>
          <w:u w:val="single" w:color="000000"/>
        </w:rPr>
        <w:t>e</w:t>
      </w:r>
      <w:r w:rsidRPr="003D6195">
        <w:rPr>
          <w:rFonts w:ascii="Verdana" w:eastAsia="Verdana" w:hAnsi="Verdana" w:cs="Verdana"/>
          <w:b/>
          <w:u w:val="single" w:color="000000"/>
        </w:rPr>
        <w:t>s</w:t>
      </w:r>
      <w:r w:rsidRPr="003D6195">
        <w:rPr>
          <w:rFonts w:ascii="Verdana" w:eastAsia="Verdana" w:hAnsi="Verdana" w:cs="Verdana"/>
          <w:b/>
        </w:rPr>
        <w:t xml:space="preserve">                                                                                     </w:t>
      </w:r>
      <w:r w:rsidRPr="003D6195">
        <w:rPr>
          <w:rFonts w:ascii="Verdana" w:eastAsia="Verdana" w:hAnsi="Verdana" w:cs="Verdana"/>
          <w:sz w:val="19"/>
          <w:szCs w:val="19"/>
        </w:rPr>
        <w:t xml:space="preserve">St. Augustine </w:t>
      </w:r>
      <w:r>
        <w:rPr>
          <w:rFonts w:ascii="Verdana" w:eastAsia="Verdana" w:hAnsi="Verdana" w:cs="Verdana"/>
          <w:b/>
        </w:rPr>
        <w:t xml:space="preserve">                                              </w:t>
      </w:r>
      <w:r>
        <w:rPr>
          <w:rFonts w:ascii="Verdana" w:eastAsia="Verdana" w:hAnsi="Verdana" w:cs="Verdana"/>
          <w:b/>
          <w:spacing w:val="27"/>
        </w:rPr>
        <w:t xml:space="preserve"> </w:t>
      </w:r>
      <w:r>
        <w:rPr>
          <w:rFonts w:ascii="Verdana" w:eastAsia="Verdana" w:hAnsi="Verdana" w:cs="Verdana"/>
          <w:spacing w:val="-7"/>
          <w:sz w:val="19"/>
          <w:szCs w:val="19"/>
        </w:rPr>
        <w:t xml:space="preserve">  </w:t>
      </w:r>
    </w:p>
    <w:p w:rsidR="003D3251" w:rsidRDefault="003D3251" w:rsidP="003D3251">
      <w:pPr>
        <w:tabs>
          <w:tab w:val="left" w:pos="10540"/>
        </w:tabs>
        <w:spacing w:line="344" w:lineRule="auto"/>
        <w:ind w:left="102" w:right="58"/>
        <w:jc w:val="both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i/>
          <w:sz w:val="19"/>
          <w:szCs w:val="19"/>
        </w:rPr>
        <w:t>S</w:t>
      </w:r>
      <w:r>
        <w:rPr>
          <w:rFonts w:ascii="Verdana" w:eastAsia="Verdana" w:hAnsi="Verdana" w:cs="Verdana"/>
          <w:i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i/>
          <w:sz w:val="19"/>
          <w:szCs w:val="19"/>
        </w:rPr>
        <w:t>p</w:t>
      </w:r>
      <w:r>
        <w:rPr>
          <w:rFonts w:ascii="Verdana" w:eastAsia="Verdana" w:hAnsi="Verdana" w:cs="Verdana"/>
          <w:i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i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i/>
          <w:spacing w:val="-1"/>
          <w:sz w:val="19"/>
          <w:szCs w:val="19"/>
        </w:rPr>
        <w:t>m</w:t>
      </w:r>
      <w:r>
        <w:rPr>
          <w:rFonts w:ascii="Verdana" w:eastAsia="Verdana" w:hAnsi="Verdana" w:cs="Verdana"/>
          <w:i/>
          <w:sz w:val="19"/>
          <w:szCs w:val="19"/>
        </w:rPr>
        <w:t>b</w:t>
      </w:r>
      <w:r>
        <w:rPr>
          <w:rFonts w:ascii="Verdana" w:eastAsia="Verdana" w:hAnsi="Verdana" w:cs="Verdana"/>
          <w:i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i/>
          <w:sz w:val="19"/>
          <w:szCs w:val="19"/>
        </w:rPr>
        <w:t xml:space="preserve">r </w:t>
      </w:r>
      <w:r>
        <w:rPr>
          <w:rFonts w:ascii="Verdana" w:eastAsia="Verdana" w:hAnsi="Verdana" w:cs="Verdana"/>
          <w:i/>
          <w:spacing w:val="-1"/>
          <w:sz w:val="19"/>
          <w:szCs w:val="19"/>
        </w:rPr>
        <w:t>2</w:t>
      </w:r>
      <w:r>
        <w:rPr>
          <w:rFonts w:ascii="Verdana" w:eastAsia="Verdana" w:hAnsi="Verdana" w:cs="Verdana"/>
          <w:i/>
          <w:spacing w:val="1"/>
          <w:sz w:val="19"/>
          <w:szCs w:val="19"/>
        </w:rPr>
        <w:t>0</w:t>
      </w:r>
      <w:r>
        <w:rPr>
          <w:rFonts w:ascii="Verdana" w:eastAsia="Verdana" w:hAnsi="Verdana" w:cs="Verdana"/>
          <w:i/>
          <w:spacing w:val="-1"/>
          <w:sz w:val="19"/>
          <w:szCs w:val="19"/>
        </w:rPr>
        <w:t>1</w:t>
      </w:r>
      <w:r>
        <w:rPr>
          <w:rFonts w:ascii="Verdana" w:eastAsia="Verdana" w:hAnsi="Verdana" w:cs="Verdana"/>
          <w:i/>
          <w:sz w:val="19"/>
          <w:szCs w:val="19"/>
        </w:rPr>
        <w:t xml:space="preserve">6 </w:t>
      </w:r>
      <w:r>
        <w:rPr>
          <w:rFonts w:ascii="Verdana" w:eastAsia="Verdana" w:hAnsi="Verdana" w:cs="Verdana"/>
          <w:i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i/>
          <w:sz w:val="19"/>
          <w:szCs w:val="19"/>
        </w:rPr>
        <w:t>o</w:t>
      </w:r>
      <w:r>
        <w:rPr>
          <w:rFonts w:ascii="Verdana" w:eastAsia="Verdana" w:hAnsi="Verdana" w:cs="Verdana"/>
          <w:i/>
          <w:spacing w:val="2"/>
          <w:sz w:val="19"/>
          <w:szCs w:val="19"/>
        </w:rPr>
        <w:t xml:space="preserve"> </w:t>
      </w:r>
      <w:r>
        <w:rPr>
          <w:rFonts w:ascii="Verdana" w:eastAsia="Verdana" w:hAnsi="Verdana" w:cs="Verdana"/>
          <w:i/>
          <w:spacing w:val="-1"/>
          <w:sz w:val="19"/>
          <w:szCs w:val="19"/>
        </w:rPr>
        <w:t>Pr</w:t>
      </w:r>
      <w:r>
        <w:rPr>
          <w:rFonts w:ascii="Verdana" w:eastAsia="Verdana" w:hAnsi="Verdana" w:cs="Verdana"/>
          <w:i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i/>
          <w:spacing w:val="-1"/>
          <w:sz w:val="19"/>
          <w:szCs w:val="19"/>
        </w:rPr>
        <w:t>s</w:t>
      </w:r>
      <w:r>
        <w:rPr>
          <w:rFonts w:ascii="Verdana" w:eastAsia="Verdana" w:hAnsi="Verdana" w:cs="Verdana"/>
          <w:i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i/>
          <w:sz w:val="19"/>
          <w:szCs w:val="19"/>
        </w:rPr>
        <w:t>nt</w:t>
      </w:r>
    </w:p>
    <w:p w:rsidR="003D3251" w:rsidRDefault="003D3251" w:rsidP="003D3251">
      <w:pPr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Bachelor of Education Primary General</w:t>
      </w:r>
    </w:p>
    <w:p w:rsidR="003D6195" w:rsidRDefault="003D6195">
      <w:pPr>
        <w:spacing w:line="359" w:lineRule="auto"/>
        <w:ind w:left="102" w:right="7705"/>
        <w:rPr>
          <w:rFonts w:ascii="Verdana" w:eastAsia="Verdana" w:hAnsi="Verdana" w:cs="Verdana"/>
          <w:b/>
          <w:sz w:val="19"/>
          <w:szCs w:val="19"/>
          <w:u w:val="single" w:color="000000"/>
        </w:rPr>
      </w:pPr>
    </w:p>
    <w:p w:rsidR="003D6195" w:rsidRDefault="003D6195">
      <w:pPr>
        <w:spacing w:line="359" w:lineRule="auto"/>
        <w:ind w:left="102" w:right="7705"/>
        <w:rPr>
          <w:rFonts w:ascii="Verdana" w:eastAsia="Verdana" w:hAnsi="Verdana" w:cs="Verdana"/>
          <w:b/>
          <w:sz w:val="19"/>
          <w:szCs w:val="19"/>
          <w:u w:val="single" w:color="000000"/>
        </w:rPr>
      </w:pPr>
      <w:r>
        <w:rPr>
          <w:rFonts w:ascii="Verdana" w:eastAsia="Verdana" w:hAnsi="Verdana" w:cs="Verdana"/>
          <w:b/>
          <w:sz w:val="19"/>
          <w:szCs w:val="19"/>
          <w:u w:val="single" w:color="000000"/>
        </w:rPr>
        <w:t>Tertiary</w:t>
      </w:r>
      <w:r w:rsidR="003D3251">
        <w:rPr>
          <w:rFonts w:ascii="Verdana" w:eastAsia="Verdana" w:hAnsi="Verdana" w:cs="Verdana"/>
          <w:b/>
          <w:sz w:val="19"/>
          <w:szCs w:val="19"/>
          <w:u w:val="single" w:color="000000"/>
        </w:rPr>
        <w:t xml:space="preserve"> Achievement</w:t>
      </w:r>
      <w:r>
        <w:rPr>
          <w:rFonts w:ascii="Verdana" w:eastAsia="Verdana" w:hAnsi="Verdana" w:cs="Verdana"/>
          <w:b/>
          <w:sz w:val="19"/>
          <w:szCs w:val="19"/>
          <w:u w:val="single" w:color="000000"/>
        </w:rPr>
        <w:t xml:space="preserve"> </w:t>
      </w:r>
    </w:p>
    <w:p w:rsidR="003D6195" w:rsidRPr="003D6195" w:rsidRDefault="003D6195" w:rsidP="003D6195">
      <w:pPr>
        <w:rPr>
          <w:rFonts w:ascii="Verdana" w:eastAsia="Verdana" w:hAnsi="Verdana"/>
          <w:sz w:val="19"/>
          <w:szCs w:val="19"/>
        </w:rPr>
      </w:pPr>
      <w:r>
        <w:rPr>
          <w:rFonts w:ascii="Verdana" w:eastAsia="Verdana" w:hAnsi="Verdana"/>
          <w:sz w:val="19"/>
          <w:szCs w:val="19"/>
        </w:rPr>
        <w:t xml:space="preserve">  </w:t>
      </w:r>
      <w:r w:rsidRPr="003D6195">
        <w:rPr>
          <w:rFonts w:ascii="Verdana" w:eastAsia="Verdana" w:hAnsi="Verdana"/>
          <w:sz w:val="19"/>
          <w:szCs w:val="19"/>
        </w:rPr>
        <w:t>Certificate in Early Childhood Care and Development</w:t>
      </w:r>
    </w:p>
    <w:p w:rsidR="003D6195" w:rsidRPr="003D6195" w:rsidRDefault="003D6195" w:rsidP="003D6195">
      <w:pPr>
        <w:rPr>
          <w:rFonts w:ascii="Verdana" w:hAnsi="Verdana"/>
          <w:sz w:val="19"/>
          <w:szCs w:val="19"/>
        </w:rPr>
      </w:pPr>
    </w:p>
    <w:p w:rsidR="003D6195" w:rsidRPr="003D6195" w:rsidRDefault="003D6195" w:rsidP="003D6195">
      <w:pPr>
        <w:rPr>
          <w:rFonts w:ascii="Verdana" w:eastAsia="Verdana" w:hAnsi="Verdana"/>
          <w:b/>
          <w:sz w:val="19"/>
          <w:szCs w:val="19"/>
          <w:u w:val="single" w:color="000000"/>
        </w:rPr>
      </w:pPr>
      <w:r>
        <w:rPr>
          <w:rFonts w:ascii="Verdana" w:eastAsia="Verdana" w:hAnsi="Verdana"/>
          <w:sz w:val="19"/>
          <w:szCs w:val="19"/>
        </w:rPr>
        <w:t xml:space="preserve">  </w:t>
      </w:r>
      <w:r w:rsidRPr="003D6195">
        <w:rPr>
          <w:rFonts w:ascii="Verdana" w:eastAsia="Verdana" w:hAnsi="Verdana"/>
          <w:sz w:val="19"/>
          <w:szCs w:val="19"/>
        </w:rPr>
        <w:t>In</w:t>
      </w:r>
      <w:r w:rsidRPr="003D6195">
        <w:rPr>
          <w:rFonts w:ascii="Verdana" w:eastAsia="Verdana" w:hAnsi="Verdana"/>
          <w:spacing w:val="-1"/>
          <w:sz w:val="19"/>
          <w:szCs w:val="19"/>
        </w:rPr>
        <w:t>c</w:t>
      </w:r>
      <w:r w:rsidRPr="003D6195">
        <w:rPr>
          <w:rFonts w:ascii="Verdana" w:eastAsia="Verdana" w:hAnsi="Verdana"/>
          <w:spacing w:val="2"/>
          <w:sz w:val="19"/>
          <w:szCs w:val="19"/>
        </w:rPr>
        <w:t>l</w:t>
      </w:r>
      <w:r w:rsidRPr="003D6195">
        <w:rPr>
          <w:rFonts w:ascii="Verdana" w:eastAsia="Verdana" w:hAnsi="Verdana"/>
          <w:sz w:val="19"/>
          <w:szCs w:val="19"/>
        </w:rPr>
        <w:t>u</w:t>
      </w:r>
      <w:r w:rsidRPr="003D6195">
        <w:rPr>
          <w:rFonts w:ascii="Verdana" w:eastAsia="Verdana" w:hAnsi="Verdana"/>
          <w:spacing w:val="-1"/>
          <w:sz w:val="19"/>
          <w:szCs w:val="19"/>
        </w:rPr>
        <w:t>de</w:t>
      </w:r>
      <w:r w:rsidRPr="003D6195">
        <w:rPr>
          <w:rFonts w:ascii="Verdana" w:eastAsia="Verdana" w:hAnsi="Verdana"/>
          <w:sz w:val="19"/>
          <w:szCs w:val="19"/>
        </w:rPr>
        <w:t>s</w:t>
      </w:r>
      <w:r w:rsidRPr="003D6195">
        <w:rPr>
          <w:rFonts w:ascii="Verdana" w:eastAsia="Verdana" w:hAnsi="Verdana"/>
          <w:spacing w:val="2"/>
          <w:sz w:val="19"/>
          <w:szCs w:val="19"/>
        </w:rPr>
        <w:t xml:space="preserve"> </w:t>
      </w:r>
      <w:r w:rsidRPr="003D6195">
        <w:rPr>
          <w:rFonts w:ascii="Verdana" w:eastAsia="Verdana" w:hAnsi="Verdana"/>
          <w:spacing w:val="-1"/>
          <w:sz w:val="19"/>
          <w:szCs w:val="19"/>
        </w:rPr>
        <w:t>s</w:t>
      </w:r>
      <w:r w:rsidRPr="003D6195">
        <w:rPr>
          <w:rFonts w:ascii="Verdana" w:eastAsia="Verdana" w:hAnsi="Verdana"/>
          <w:sz w:val="19"/>
          <w:szCs w:val="19"/>
        </w:rPr>
        <w:t>i</w:t>
      </w:r>
      <w:r w:rsidRPr="003D6195">
        <w:rPr>
          <w:rFonts w:ascii="Verdana" w:eastAsia="Verdana" w:hAnsi="Verdana"/>
          <w:spacing w:val="-5"/>
          <w:sz w:val="19"/>
          <w:szCs w:val="19"/>
        </w:rPr>
        <w:t>x</w:t>
      </w:r>
      <w:r w:rsidRPr="003D6195">
        <w:rPr>
          <w:rFonts w:ascii="Verdana" w:eastAsia="Verdana" w:hAnsi="Verdana"/>
          <w:spacing w:val="-2"/>
          <w:sz w:val="19"/>
          <w:szCs w:val="19"/>
        </w:rPr>
        <w:t>-</w:t>
      </w:r>
      <w:r w:rsidRPr="003D6195">
        <w:rPr>
          <w:rFonts w:ascii="Verdana" w:eastAsia="Verdana" w:hAnsi="Verdana"/>
          <w:sz w:val="19"/>
          <w:szCs w:val="19"/>
        </w:rPr>
        <w:t>w</w:t>
      </w:r>
      <w:r w:rsidRPr="003D6195">
        <w:rPr>
          <w:rFonts w:ascii="Verdana" w:eastAsia="Verdana" w:hAnsi="Verdana"/>
          <w:spacing w:val="-1"/>
          <w:sz w:val="19"/>
          <w:szCs w:val="19"/>
        </w:rPr>
        <w:t>e</w:t>
      </w:r>
      <w:r w:rsidRPr="003D6195">
        <w:rPr>
          <w:rFonts w:ascii="Verdana" w:eastAsia="Verdana" w:hAnsi="Verdana"/>
          <w:spacing w:val="1"/>
          <w:sz w:val="19"/>
          <w:szCs w:val="19"/>
        </w:rPr>
        <w:t>e</w:t>
      </w:r>
      <w:r w:rsidRPr="003D6195">
        <w:rPr>
          <w:rFonts w:ascii="Verdana" w:eastAsia="Verdana" w:hAnsi="Verdana"/>
          <w:sz w:val="19"/>
          <w:szCs w:val="19"/>
        </w:rPr>
        <w:t>k in</w:t>
      </w:r>
      <w:r w:rsidRPr="003D6195">
        <w:rPr>
          <w:rFonts w:ascii="Verdana" w:eastAsia="Verdana" w:hAnsi="Verdana"/>
          <w:spacing w:val="-1"/>
          <w:sz w:val="19"/>
          <w:szCs w:val="19"/>
        </w:rPr>
        <w:t>te</w:t>
      </w:r>
      <w:r w:rsidRPr="003D6195">
        <w:rPr>
          <w:rFonts w:ascii="Verdana" w:eastAsia="Verdana" w:hAnsi="Verdana"/>
          <w:spacing w:val="1"/>
          <w:sz w:val="19"/>
          <w:szCs w:val="19"/>
        </w:rPr>
        <w:t>r</w:t>
      </w:r>
      <w:r w:rsidRPr="003D6195">
        <w:rPr>
          <w:rFonts w:ascii="Verdana" w:eastAsia="Verdana" w:hAnsi="Verdana"/>
          <w:sz w:val="19"/>
          <w:szCs w:val="19"/>
        </w:rPr>
        <w:t>n</w:t>
      </w:r>
      <w:r w:rsidRPr="003D6195">
        <w:rPr>
          <w:rFonts w:ascii="Verdana" w:eastAsia="Verdana" w:hAnsi="Verdana"/>
          <w:spacing w:val="1"/>
          <w:sz w:val="19"/>
          <w:szCs w:val="19"/>
        </w:rPr>
        <w:t>s</w:t>
      </w:r>
      <w:r w:rsidRPr="003D6195">
        <w:rPr>
          <w:rFonts w:ascii="Verdana" w:eastAsia="Verdana" w:hAnsi="Verdana"/>
          <w:spacing w:val="-2"/>
          <w:sz w:val="19"/>
          <w:szCs w:val="19"/>
        </w:rPr>
        <w:t>h</w:t>
      </w:r>
      <w:r w:rsidRPr="003D6195">
        <w:rPr>
          <w:rFonts w:ascii="Verdana" w:eastAsia="Verdana" w:hAnsi="Verdana"/>
          <w:spacing w:val="2"/>
          <w:sz w:val="19"/>
          <w:szCs w:val="19"/>
        </w:rPr>
        <w:t>i</w:t>
      </w:r>
      <w:r w:rsidRPr="003D6195">
        <w:rPr>
          <w:rFonts w:ascii="Verdana" w:eastAsia="Verdana" w:hAnsi="Verdana"/>
          <w:sz w:val="19"/>
          <w:szCs w:val="19"/>
        </w:rPr>
        <w:t>p</w:t>
      </w:r>
      <w:r w:rsidRPr="003D6195">
        <w:rPr>
          <w:rFonts w:ascii="Verdana" w:eastAsia="Verdana" w:hAnsi="Verdana"/>
          <w:spacing w:val="-1"/>
          <w:sz w:val="19"/>
          <w:szCs w:val="19"/>
        </w:rPr>
        <w:t xml:space="preserve"> </w:t>
      </w:r>
      <w:r w:rsidRPr="003D6195">
        <w:rPr>
          <w:rFonts w:ascii="Verdana" w:eastAsia="Verdana" w:hAnsi="Verdana"/>
          <w:sz w:val="19"/>
          <w:szCs w:val="19"/>
        </w:rPr>
        <w:t xml:space="preserve">at </w:t>
      </w:r>
      <w:r w:rsidRPr="003D6195">
        <w:rPr>
          <w:rFonts w:ascii="Verdana" w:eastAsia="Verdana" w:hAnsi="Verdana"/>
          <w:spacing w:val="1"/>
          <w:sz w:val="19"/>
          <w:szCs w:val="19"/>
        </w:rPr>
        <w:t>U</w:t>
      </w:r>
      <w:r w:rsidRPr="003D6195">
        <w:rPr>
          <w:rFonts w:ascii="Verdana" w:eastAsia="Verdana" w:hAnsi="Verdana"/>
          <w:sz w:val="19"/>
          <w:szCs w:val="19"/>
        </w:rPr>
        <w:t>WI</w:t>
      </w:r>
      <w:r w:rsidRPr="003D6195">
        <w:rPr>
          <w:rFonts w:ascii="Verdana" w:eastAsia="Verdana" w:hAnsi="Verdana"/>
          <w:spacing w:val="-1"/>
          <w:sz w:val="19"/>
          <w:szCs w:val="19"/>
        </w:rPr>
        <w:t xml:space="preserve"> </w:t>
      </w:r>
      <w:r w:rsidRPr="003D6195">
        <w:rPr>
          <w:rFonts w:ascii="Verdana" w:eastAsia="Verdana" w:hAnsi="Verdana"/>
          <w:spacing w:val="-9"/>
          <w:sz w:val="19"/>
          <w:szCs w:val="19"/>
        </w:rPr>
        <w:t>F</w:t>
      </w:r>
      <w:r w:rsidRPr="003D6195">
        <w:rPr>
          <w:rFonts w:ascii="Verdana" w:eastAsia="Verdana" w:hAnsi="Verdana"/>
          <w:sz w:val="19"/>
          <w:szCs w:val="19"/>
        </w:rPr>
        <w:t>a</w:t>
      </w:r>
      <w:r w:rsidRPr="003D6195">
        <w:rPr>
          <w:rFonts w:ascii="Verdana" w:eastAsia="Verdana" w:hAnsi="Verdana"/>
          <w:spacing w:val="-1"/>
          <w:sz w:val="19"/>
          <w:szCs w:val="19"/>
        </w:rPr>
        <w:t>m</w:t>
      </w:r>
      <w:r w:rsidRPr="003D6195">
        <w:rPr>
          <w:rFonts w:ascii="Verdana" w:eastAsia="Verdana" w:hAnsi="Verdana"/>
          <w:sz w:val="19"/>
          <w:szCs w:val="19"/>
        </w:rPr>
        <w:t>i</w:t>
      </w:r>
      <w:r w:rsidRPr="003D6195">
        <w:rPr>
          <w:rFonts w:ascii="Verdana" w:eastAsia="Verdana" w:hAnsi="Verdana"/>
          <w:spacing w:val="2"/>
          <w:sz w:val="19"/>
          <w:szCs w:val="19"/>
        </w:rPr>
        <w:t>l</w:t>
      </w:r>
      <w:r w:rsidRPr="003D6195">
        <w:rPr>
          <w:rFonts w:ascii="Verdana" w:eastAsia="Verdana" w:hAnsi="Verdana"/>
          <w:sz w:val="19"/>
          <w:szCs w:val="19"/>
        </w:rPr>
        <w:t>y</w:t>
      </w:r>
      <w:r w:rsidRPr="003D6195">
        <w:rPr>
          <w:rFonts w:ascii="Verdana" w:eastAsia="Verdana" w:hAnsi="Verdana"/>
          <w:spacing w:val="-1"/>
          <w:sz w:val="19"/>
          <w:szCs w:val="19"/>
        </w:rPr>
        <w:t xml:space="preserve"> </w:t>
      </w:r>
      <w:r w:rsidRPr="003D6195">
        <w:rPr>
          <w:rFonts w:ascii="Verdana" w:eastAsia="Verdana" w:hAnsi="Verdana"/>
          <w:spacing w:val="-4"/>
          <w:sz w:val="19"/>
          <w:szCs w:val="19"/>
        </w:rPr>
        <w:t>R</w:t>
      </w:r>
      <w:r w:rsidRPr="003D6195">
        <w:rPr>
          <w:rFonts w:ascii="Verdana" w:eastAsia="Verdana" w:hAnsi="Verdana"/>
          <w:spacing w:val="-1"/>
          <w:sz w:val="19"/>
          <w:szCs w:val="19"/>
        </w:rPr>
        <w:t>e</w:t>
      </w:r>
      <w:r w:rsidRPr="003D6195">
        <w:rPr>
          <w:rFonts w:ascii="Verdana" w:eastAsia="Verdana" w:hAnsi="Verdana"/>
          <w:spacing w:val="1"/>
          <w:sz w:val="19"/>
          <w:szCs w:val="19"/>
        </w:rPr>
        <w:t>se</w:t>
      </w:r>
      <w:r w:rsidRPr="003D6195">
        <w:rPr>
          <w:rFonts w:ascii="Verdana" w:eastAsia="Verdana" w:hAnsi="Verdana"/>
          <w:spacing w:val="-2"/>
          <w:sz w:val="19"/>
          <w:szCs w:val="19"/>
        </w:rPr>
        <w:t>a</w:t>
      </w:r>
      <w:r w:rsidRPr="003D6195">
        <w:rPr>
          <w:rFonts w:ascii="Verdana" w:eastAsia="Verdana" w:hAnsi="Verdana"/>
          <w:spacing w:val="1"/>
          <w:sz w:val="19"/>
          <w:szCs w:val="19"/>
        </w:rPr>
        <w:t>rc</w:t>
      </w:r>
      <w:r w:rsidRPr="003D6195">
        <w:rPr>
          <w:rFonts w:ascii="Verdana" w:eastAsia="Verdana" w:hAnsi="Verdana"/>
          <w:sz w:val="19"/>
          <w:szCs w:val="19"/>
        </w:rPr>
        <w:t>h</w:t>
      </w:r>
      <w:r w:rsidRPr="003D6195">
        <w:rPr>
          <w:rFonts w:ascii="Verdana" w:eastAsia="Verdana" w:hAnsi="Verdana"/>
          <w:spacing w:val="-1"/>
          <w:sz w:val="19"/>
          <w:szCs w:val="19"/>
        </w:rPr>
        <w:t xml:space="preserve"> </w:t>
      </w:r>
      <w:r w:rsidRPr="003D6195">
        <w:rPr>
          <w:rFonts w:ascii="Verdana" w:eastAsia="Verdana" w:hAnsi="Verdana"/>
          <w:sz w:val="19"/>
          <w:szCs w:val="19"/>
        </w:rPr>
        <w:t xml:space="preserve">and </w:t>
      </w:r>
      <w:r w:rsidRPr="003D6195">
        <w:rPr>
          <w:rFonts w:ascii="Verdana" w:eastAsia="Verdana" w:hAnsi="Verdana"/>
          <w:spacing w:val="-1"/>
          <w:sz w:val="19"/>
          <w:szCs w:val="19"/>
        </w:rPr>
        <w:t>C</w:t>
      </w:r>
      <w:r w:rsidRPr="003D6195">
        <w:rPr>
          <w:rFonts w:ascii="Verdana" w:eastAsia="Verdana" w:hAnsi="Verdana"/>
          <w:spacing w:val="-2"/>
          <w:sz w:val="19"/>
          <w:szCs w:val="19"/>
        </w:rPr>
        <w:t>h</w:t>
      </w:r>
      <w:r w:rsidRPr="003D6195">
        <w:rPr>
          <w:rFonts w:ascii="Verdana" w:eastAsia="Verdana" w:hAnsi="Verdana"/>
          <w:spacing w:val="2"/>
          <w:sz w:val="19"/>
          <w:szCs w:val="19"/>
        </w:rPr>
        <w:t>i</w:t>
      </w:r>
      <w:r w:rsidRPr="003D6195">
        <w:rPr>
          <w:rFonts w:ascii="Verdana" w:eastAsia="Verdana" w:hAnsi="Verdana"/>
          <w:sz w:val="19"/>
          <w:szCs w:val="19"/>
        </w:rPr>
        <w:t>ld</w:t>
      </w:r>
      <w:r w:rsidRPr="003D6195">
        <w:rPr>
          <w:rFonts w:ascii="Verdana" w:eastAsia="Verdana" w:hAnsi="Verdana"/>
          <w:spacing w:val="1"/>
          <w:sz w:val="19"/>
          <w:szCs w:val="19"/>
        </w:rPr>
        <w:t xml:space="preserve"> </w:t>
      </w:r>
      <w:r w:rsidRPr="003D6195">
        <w:rPr>
          <w:rFonts w:ascii="Verdana" w:eastAsia="Verdana" w:hAnsi="Verdana"/>
          <w:sz w:val="19"/>
          <w:szCs w:val="19"/>
        </w:rPr>
        <w:t>D</w:t>
      </w:r>
      <w:r w:rsidRPr="003D6195">
        <w:rPr>
          <w:rFonts w:ascii="Verdana" w:eastAsia="Verdana" w:hAnsi="Verdana"/>
          <w:spacing w:val="1"/>
          <w:sz w:val="19"/>
          <w:szCs w:val="19"/>
        </w:rPr>
        <w:t>e</w:t>
      </w:r>
      <w:r w:rsidRPr="003D6195">
        <w:rPr>
          <w:rFonts w:ascii="Verdana" w:eastAsia="Verdana" w:hAnsi="Verdana"/>
          <w:spacing w:val="-2"/>
          <w:sz w:val="19"/>
          <w:szCs w:val="19"/>
        </w:rPr>
        <w:t>v</w:t>
      </w:r>
      <w:r w:rsidRPr="003D6195">
        <w:rPr>
          <w:rFonts w:ascii="Verdana" w:eastAsia="Verdana" w:hAnsi="Verdana"/>
          <w:spacing w:val="-1"/>
          <w:sz w:val="19"/>
          <w:szCs w:val="19"/>
        </w:rPr>
        <w:t>e</w:t>
      </w:r>
      <w:r w:rsidRPr="003D6195">
        <w:rPr>
          <w:rFonts w:ascii="Verdana" w:eastAsia="Verdana" w:hAnsi="Verdana"/>
          <w:sz w:val="19"/>
          <w:szCs w:val="19"/>
        </w:rPr>
        <w:t>l</w:t>
      </w:r>
      <w:r w:rsidRPr="003D6195">
        <w:rPr>
          <w:rFonts w:ascii="Verdana" w:eastAsia="Verdana" w:hAnsi="Verdana"/>
          <w:spacing w:val="1"/>
          <w:sz w:val="19"/>
          <w:szCs w:val="19"/>
        </w:rPr>
        <w:t>o</w:t>
      </w:r>
      <w:r w:rsidRPr="003D6195">
        <w:rPr>
          <w:rFonts w:ascii="Verdana" w:eastAsia="Verdana" w:hAnsi="Verdana"/>
          <w:sz w:val="19"/>
          <w:szCs w:val="19"/>
        </w:rPr>
        <w:t>p</w:t>
      </w:r>
      <w:r w:rsidRPr="003D6195">
        <w:rPr>
          <w:rFonts w:ascii="Verdana" w:eastAsia="Verdana" w:hAnsi="Verdana"/>
          <w:spacing w:val="-1"/>
          <w:sz w:val="19"/>
          <w:szCs w:val="19"/>
        </w:rPr>
        <w:t>m</w:t>
      </w:r>
      <w:r w:rsidRPr="003D6195">
        <w:rPr>
          <w:rFonts w:ascii="Verdana" w:eastAsia="Verdana" w:hAnsi="Verdana"/>
          <w:spacing w:val="1"/>
          <w:sz w:val="19"/>
          <w:szCs w:val="19"/>
        </w:rPr>
        <w:t>e</w:t>
      </w:r>
      <w:r w:rsidRPr="003D6195">
        <w:rPr>
          <w:rFonts w:ascii="Verdana" w:eastAsia="Verdana" w:hAnsi="Verdana"/>
          <w:sz w:val="19"/>
          <w:szCs w:val="19"/>
        </w:rPr>
        <w:t xml:space="preserve">nt </w:t>
      </w:r>
      <w:r w:rsidRPr="003D6195">
        <w:rPr>
          <w:rFonts w:ascii="Verdana" w:eastAsia="Verdana" w:hAnsi="Verdana"/>
          <w:spacing w:val="-1"/>
          <w:sz w:val="19"/>
          <w:szCs w:val="19"/>
        </w:rPr>
        <w:t>C</w:t>
      </w:r>
      <w:r w:rsidRPr="003D6195">
        <w:rPr>
          <w:rFonts w:ascii="Verdana" w:eastAsia="Verdana" w:hAnsi="Verdana"/>
          <w:spacing w:val="1"/>
          <w:sz w:val="19"/>
          <w:szCs w:val="19"/>
        </w:rPr>
        <w:t>e</w:t>
      </w:r>
      <w:r w:rsidRPr="003D6195">
        <w:rPr>
          <w:rFonts w:ascii="Verdana" w:eastAsia="Verdana" w:hAnsi="Verdana"/>
          <w:sz w:val="19"/>
          <w:szCs w:val="19"/>
        </w:rPr>
        <w:t>n</w:t>
      </w:r>
      <w:r w:rsidRPr="003D6195">
        <w:rPr>
          <w:rFonts w:ascii="Verdana" w:eastAsia="Verdana" w:hAnsi="Verdana"/>
          <w:spacing w:val="-1"/>
          <w:sz w:val="19"/>
          <w:szCs w:val="19"/>
        </w:rPr>
        <w:t>t</w:t>
      </w:r>
      <w:r w:rsidRPr="003D6195">
        <w:rPr>
          <w:rFonts w:ascii="Verdana" w:eastAsia="Verdana" w:hAnsi="Verdana"/>
          <w:spacing w:val="1"/>
          <w:sz w:val="19"/>
          <w:szCs w:val="19"/>
        </w:rPr>
        <w:t>r</w:t>
      </w:r>
      <w:r w:rsidRPr="003D6195">
        <w:rPr>
          <w:rFonts w:ascii="Verdana" w:eastAsia="Verdana" w:hAnsi="Verdana"/>
          <w:sz w:val="19"/>
          <w:szCs w:val="19"/>
        </w:rPr>
        <w:t>e</w:t>
      </w:r>
    </w:p>
    <w:p w:rsidR="003D6195" w:rsidRPr="003D6195" w:rsidRDefault="003D6195">
      <w:pPr>
        <w:spacing w:line="359" w:lineRule="auto"/>
        <w:ind w:left="102" w:right="7705"/>
        <w:rPr>
          <w:rFonts w:ascii="Verdana" w:eastAsia="Verdana" w:hAnsi="Verdana" w:cs="Verdana"/>
          <w:sz w:val="19"/>
          <w:szCs w:val="19"/>
        </w:rPr>
      </w:pPr>
    </w:p>
    <w:p w:rsidR="006A03E3" w:rsidRDefault="006A03E3">
      <w:pPr>
        <w:spacing w:line="160" w:lineRule="exact"/>
        <w:rPr>
          <w:sz w:val="16"/>
          <w:szCs w:val="16"/>
        </w:rPr>
      </w:pPr>
    </w:p>
    <w:p w:rsidR="006A03E3" w:rsidRDefault="006A03E3">
      <w:pPr>
        <w:spacing w:line="200" w:lineRule="exact"/>
      </w:pPr>
    </w:p>
    <w:p w:rsidR="003704F5" w:rsidRDefault="003A0BCD">
      <w:pPr>
        <w:tabs>
          <w:tab w:val="left" w:pos="10540"/>
        </w:tabs>
        <w:spacing w:line="395" w:lineRule="auto"/>
        <w:ind w:left="102" w:right="58"/>
        <w:jc w:val="both"/>
        <w:rPr>
          <w:sz w:val="28"/>
          <w:szCs w:val="28"/>
        </w:rPr>
      </w:pPr>
      <w:r>
        <w:rPr>
          <w:rFonts w:ascii="Arial" w:eastAsia="Arial" w:hAnsi="Arial" w:cs="Arial"/>
          <w:b/>
          <w:spacing w:val="-6"/>
          <w:sz w:val="28"/>
          <w:szCs w:val="28"/>
          <w:highlight w:val="lightGray"/>
        </w:rPr>
        <w:t>W</w:t>
      </w:r>
      <w:r>
        <w:rPr>
          <w:rFonts w:ascii="Arial" w:eastAsia="Arial" w:hAnsi="Arial" w:cs="Arial"/>
          <w:b/>
          <w:spacing w:val="1"/>
          <w:sz w:val="28"/>
          <w:szCs w:val="28"/>
          <w:highlight w:val="lightGray"/>
        </w:rPr>
        <w:t>o</w:t>
      </w:r>
      <w:r>
        <w:rPr>
          <w:rFonts w:ascii="Arial" w:eastAsia="Arial" w:hAnsi="Arial" w:cs="Arial"/>
          <w:b/>
          <w:spacing w:val="-1"/>
          <w:sz w:val="28"/>
          <w:szCs w:val="28"/>
          <w:highlight w:val="lightGray"/>
        </w:rPr>
        <w:t>r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k</w:t>
      </w:r>
      <w:r>
        <w:rPr>
          <w:spacing w:val="10"/>
          <w:sz w:val="28"/>
          <w:szCs w:val="28"/>
          <w:highlight w:val="lightGray"/>
        </w:rPr>
        <w:t xml:space="preserve"> </w:t>
      </w:r>
      <w:r>
        <w:rPr>
          <w:rFonts w:ascii="Arial" w:eastAsia="Arial" w:hAnsi="Arial" w:cs="Arial"/>
          <w:b/>
          <w:spacing w:val="-1"/>
          <w:sz w:val="28"/>
          <w:szCs w:val="28"/>
          <w:highlight w:val="lightGray"/>
        </w:rPr>
        <w:t>E</w:t>
      </w:r>
      <w:r>
        <w:rPr>
          <w:rFonts w:ascii="Arial" w:eastAsia="Arial" w:hAnsi="Arial" w:cs="Arial"/>
          <w:b/>
          <w:spacing w:val="-2"/>
          <w:sz w:val="28"/>
          <w:szCs w:val="28"/>
          <w:highlight w:val="lightGray"/>
        </w:rPr>
        <w:t>x</w:t>
      </w:r>
      <w:r>
        <w:rPr>
          <w:rFonts w:ascii="Arial" w:eastAsia="Arial" w:hAnsi="Arial" w:cs="Arial"/>
          <w:b/>
          <w:spacing w:val="1"/>
          <w:sz w:val="28"/>
          <w:szCs w:val="28"/>
          <w:highlight w:val="lightGray"/>
        </w:rPr>
        <w:t>p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  <w:highlight w:val="lightGray"/>
        </w:rPr>
        <w:t>r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ie</w:t>
      </w:r>
      <w:r>
        <w:rPr>
          <w:rFonts w:ascii="Arial" w:eastAsia="Arial" w:hAnsi="Arial" w:cs="Arial"/>
          <w:b/>
          <w:spacing w:val="1"/>
          <w:sz w:val="28"/>
          <w:szCs w:val="28"/>
          <w:highlight w:val="lightGray"/>
        </w:rPr>
        <w:t>n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ce</w:t>
      </w:r>
      <w:r>
        <w:rPr>
          <w:sz w:val="28"/>
          <w:szCs w:val="28"/>
          <w:highlight w:val="lightGray"/>
        </w:rPr>
        <w:t xml:space="preserve"> </w:t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</w:rPr>
        <w:t xml:space="preserve"> </w:t>
      </w:r>
    </w:p>
    <w:p w:rsidR="003704F5" w:rsidRDefault="003704F5">
      <w:pPr>
        <w:tabs>
          <w:tab w:val="left" w:pos="10540"/>
        </w:tabs>
        <w:spacing w:line="395" w:lineRule="auto"/>
        <w:ind w:left="102" w:right="58"/>
        <w:jc w:val="both"/>
        <w:rPr>
          <w:rFonts w:ascii="Verdana" w:eastAsia="Verdana" w:hAnsi="Verdana"/>
          <w:b/>
          <w:sz w:val="19"/>
          <w:szCs w:val="19"/>
          <w:u w:val="single"/>
        </w:rPr>
      </w:pPr>
      <w:r>
        <w:rPr>
          <w:rFonts w:ascii="Verdana" w:eastAsia="Verdana" w:hAnsi="Verdana"/>
          <w:b/>
          <w:sz w:val="19"/>
          <w:szCs w:val="19"/>
          <w:u w:val="single"/>
        </w:rPr>
        <w:t xml:space="preserve">Digicel Trinidad &amp; Tobago </w:t>
      </w:r>
      <w:r w:rsidRPr="003704F5">
        <w:rPr>
          <w:rFonts w:ascii="Verdana" w:eastAsia="Verdana" w:hAnsi="Verdana"/>
          <w:b/>
          <w:sz w:val="19"/>
          <w:szCs w:val="19"/>
          <w:u w:val="single"/>
        </w:rPr>
        <w:t>Limited</w:t>
      </w:r>
      <w:r w:rsidRPr="003704F5">
        <w:rPr>
          <w:rFonts w:ascii="Verdana" w:eastAsia="Verdana" w:hAnsi="Verdana"/>
          <w:b/>
          <w:sz w:val="19"/>
          <w:szCs w:val="19"/>
        </w:rPr>
        <w:t xml:space="preserve">                                                                        </w:t>
      </w:r>
      <w:r w:rsidRPr="003704F5">
        <w:rPr>
          <w:rFonts w:ascii="Verdana" w:eastAsia="Verdana" w:hAnsi="Verdana"/>
          <w:sz w:val="19"/>
          <w:szCs w:val="19"/>
        </w:rPr>
        <w:t>11c Maraval Rd, P.O.S</w:t>
      </w:r>
      <w:r>
        <w:rPr>
          <w:rFonts w:ascii="Verdana" w:eastAsia="Verdana" w:hAnsi="Verdana"/>
          <w:b/>
          <w:sz w:val="19"/>
          <w:szCs w:val="19"/>
          <w:u w:val="single"/>
        </w:rPr>
        <w:t xml:space="preserve"> </w:t>
      </w:r>
    </w:p>
    <w:p w:rsidR="003704F5" w:rsidRDefault="003704F5">
      <w:pPr>
        <w:tabs>
          <w:tab w:val="left" w:pos="10540"/>
        </w:tabs>
        <w:spacing w:line="395" w:lineRule="auto"/>
        <w:ind w:left="102" w:right="58"/>
        <w:jc w:val="both"/>
        <w:rPr>
          <w:rFonts w:ascii="Verdana" w:eastAsia="Verdana" w:hAnsi="Verdana"/>
          <w:sz w:val="19"/>
          <w:szCs w:val="19"/>
        </w:rPr>
      </w:pPr>
      <w:r w:rsidRPr="003704F5">
        <w:rPr>
          <w:rFonts w:ascii="Verdana" w:eastAsia="Verdana" w:hAnsi="Verdana"/>
          <w:sz w:val="19"/>
          <w:szCs w:val="19"/>
        </w:rPr>
        <w:t>November 2016 to Present</w:t>
      </w:r>
    </w:p>
    <w:p w:rsidR="003704F5" w:rsidRDefault="003704F5">
      <w:pPr>
        <w:tabs>
          <w:tab w:val="left" w:pos="10540"/>
        </w:tabs>
        <w:spacing w:line="395" w:lineRule="auto"/>
        <w:ind w:left="102" w:right="58"/>
        <w:jc w:val="both"/>
        <w:rPr>
          <w:rFonts w:ascii="Verdana" w:eastAsia="Verdana" w:hAnsi="Verdana"/>
          <w:b/>
          <w:sz w:val="19"/>
          <w:szCs w:val="19"/>
        </w:rPr>
      </w:pPr>
      <w:r w:rsidRPr="003704F5">
        <w:rPr>
          <w:rFonts w:ascii="Verdana" w:eastAsia="Verdana" w:hAnsi="Verdana"/>
          <w:b/>
          <w:sz w:val="19"/>
          <w:szCs w:val="19"/>
        </w:rPr>
        <w:t>Direct Sales Agent</w:t>
      </w:r>
    </w:p>
    <w:p w:rsidR="00470311" w:rsidRDefault="003704F5">
      <w:pPr>
        <w:tabs>
          <w:tab w:val="left" w:pos="10540"/>
        </w:tabs>
        <w:spacing w:line="395" w:lineRule="auto"/>
        <w:ind w:left="102" w:right="58"/>
        <w:jc w:val="both"/>
        <w:rPr>
          <w:rFonts w:ascii="Verdana" w:eastAsia="Verdana" w:hAnsi="Verdana"/>
          <w:sz w:val="19"/>
          <w:szCs w:val="19"/>
        </w:rPr>
      </w:pPr>
      <w:r w:rsidRPr="00470311">
        <w:rPr>
          <w:rFonts w:ascii="Verdana" w:eastAsia="Verdana" w:hAnsi="Verdana"/>
          <w:sz w:val="19"/>
          <w:szCs w:val="19"/>
        </w:rPr>
        <w:t>Responsible</w:t>
      </w:r>
      <w:r w:rsidR="004065A2">
        <w:rPr>
          <w:rFonts w:ascii="Verdana" w:eastAsia="Verdana" w:hAnsi="Verdana"/>
          <w:sz w:val="19"/>
          <w:szCs w:val="19"/>
        </w:rPr>
        <w:t xml:space="preserve"> for</w:t>
      </w:r>
      <w:r w:rsidRPr="00470311">
        <w:rPr>
          <w:rFonts w:ascii="Verdana" w:eastAsia="Verdana" w:hAnsi="Verdana"/>
          <w:sz w:val="19"/>
          <w:szCs w:val="19"/>
        </w:rPr>
        <w:t xml:space="preserve"> delivering packages to customers</w:t>
      </w:r>
      <w:r w:rsidR="004065A2">
        <w:rPr>
          <w:rFonts w:ascii="Verdana" w:eastAsia="Verdana" w:hAnsi="Verdana"/>
          <w:sz w:val="19"/>
          <w:szCs w:val="19"/>
        </w:rPr>
        <w:t xml:space="preserve"> in a timely manner.</w:t>
      </w:r>
    </w:p>
    <w:p w:rsidR="004065A2" w:rsidRDefault="00470311">
      <w:pPr>
        <w:tabs>
          <w:tab w:val="left" w:pos="10540"/>
        </w:tabs>
        <w:spacing w:line="395" w:lineRule="auto"/>
        <w:ind w:left="102" w:right="58"/>
        <w:jc w:val="both"/>
        <w:rPr>
          <w:rFonts w:ascii="Verdana" w:eastAsia="Verdana" w:hAnsi="Verdana"/>
          <w:sz w:val="19"/>
          <w:szCs w:val="19"/>
        </w:rPr>
      </w:pPr>
      <w:r>
        <w:rPr>
          <w:rFonts w:ascii="Verdana" w:eastAsia="Verdana" w:hAnsi="Verdana"/>
          <w:sz w:val="19"/>
          <w:szCs w:val="19"/>
        </w:rPr>
        <w:t xml:space="preserve">Accountable </w:t>
      </w:r>
      <w:r w:rsidR="004065A2">
        <w:rPr>
          <w:rFonts w:ascii="Verdana" w:eastAsia="Verdana" w:hAnsi="Verdana"/>
          <w:sz w:val="19"/>
          <w:szCs w:val="19"/>
        </w:rPr>
        <w:t xml:space="preserve">for </w:t>
      </w:r>
      <w:r>
        <w:rPr>
          <w:rFonts w:ascii="Verdana" w:eastAsia="Verdana" w:hAnsi="Verdana"/>
          <w:sz w:val="19"/>
          <w:szCs w:val="19"/>
        </w:rPr>
        <w:t>basic troubleshoot</w:t>
      </w:r>
      <w:r w:rsidR="004065A2">
        <w:rPr>
          <w:rFonts w:ascii="Verdana" w:eastAsia="Verdana" w:hAnsi="Verdana"/>
          <w:sz w:val="19"/>
          <w:szCs w:val="19"/>
        </w:rPr>
        <w:t>ing</w:t>
      </w:r>
      <w:r>
        <w:rPr>
          <w:rFonts w:ascii="Verdana" w:eastAsia="Verdana" w:hAnsi="Verdana"/>
          <w:sz w:val="19"/>
          <w:szCs w:val="19"/>
        </w:rPr>
        <w:t xml:space="preserve"> of devices</w:t>
      </w:r>
      <w:r w:rsidR="004065A2">
        <w:rPr>
          <w:rFonts w:ascii="Verdana" w:eastAsia="Verdana" w:hAnsi="Verdana"/>
          <w:sz w:val="19"/>
          <w:szCs w:val="19"/>
        </w:rPr>
        <w:t>.</w:t>
      </w:r>
    </w:p>
    <w:p w:rsidR="003704F5" w:rsidRDefault="004065A2">
      <w:pPr>
        <w:tabs>
          <w:tab w:val="left" w:pos="10540"/>
        </w:tabs>
        <w:spacing w:line="395" w:lineRule="auto"/>
        <w:ind w:left="102" w:right="58"/>
        <w:jc w:val="both"/>
        <w:rPr>
          <w:rFonts w:ascii="Verdana" w:eastAsia="Verdana" w:hAnsi="Verdana"/>
          <w:sz w:val="19"/>
          <w:szCs w:val="19"/>
        </w:rPr>
      </w:pPr>
      <w:r>
        <w:rPr>
          <w:rFonts w:ascii="Verdana" w:eastAsia="Verdana" w:hAnsi="Verdana"/>
          <w:sz w:val="19"/>
          <w:szCs w:val="19"/>
        </w:rPr>
        <w:t xml:space="preserve">Responsible for </w:t>
      </w:r>
      <w:r w:rsidR="00470311">
        <w:rPr>
          <w:rFonts w:ascii="Verdana" w:eastAsia="Verdana" w:hAnsi="Verdana"/>
          <w:sz w:val="19"/>
          <w:szCs w:val="19"/>
        </w:rPr>
        <w:t xml:space="preserve">addressing </w:t>
      </w:r>
      <w:r>
        <w:rPr>
          <w:rFonts w:ascii="Verdana" w:eastAsia="Verdana" w:hAnsi="Verdana"/>
          <w:sz w:val="19"/>
          <w:szCs w:val="19"/>
        </w:rPr>
        <w:t xml:space="preserve">customer </w:t>
      </w:r>
      <w:r w:rsidR="00470311">
        <w:rPr>
          <w:rFonts w:ascii="Verdana" w:eastAsia="Verdana" w:hAnsi="Verdana"/>
          <w:sz w:val="19"/>
          <w:szCs w:val="19"/>
        </w:rPr>
        <w:t>queries</w:t>
      </w:r>
      <w:r>
        <w:rPr>
          <w:rFonts w:ascii="Verdana" w:eastAsia="Verdana" w:hAnsi="Verdana"/>
          <w:sz w:val="19"/>
          <w:szCs w:val="19"/>
        </w:rPr>
        <w:t xml:space="preserve"> and </w:t>
      </w:r>
      <w:r w:rsidR="00470311" w:rsidRPr="00470311">
        <w:rPr>
          <w:rFonts w:ascii="Verdana" w:eastAsia="Verdana" w:hAnsi="Verdana"/>
          <w:sz w:val="19"/>
          <w:szCs w:val="19"/>
        </w:rPr>
        <w:t>ensuring</w:t>
      </w:r>
      <w:r>
        <w:rPr>
          <w:rFonts w:ascii="Verdana" w:eastAsia="Verdana" w:hAnsi="Verdana"/>
          <w:sz w:val="19"/>
          <w:szCs w:val="19"/>
        </w:rPr>
        <w:t xml:space="preserve"> excellent</w:t>
      </w:r>
      <w:r w:rsidR="00470311" w:rsidRPr="00470311">
        <w:rPr>
          <w:rFonts w:ascii="Verdana" w:eastAsia="Verdana" w:hAnsi="Verdana"/>
          <w:sz w:val="19"/>
          <w:szCs w:val="19"/>
        </w:rPr>
        <w:t xml:space="preserve"> </w:t>
      </w:r>
      <w:r>
        <w:rPr>
          <w:rFonts w:ascii="Verdana" w:eastAsia="Verdana" w:hAnsi="Verdana"/>
          <w:sz w:val="19"/>
          <w:szCs w:val="19"/>
        </w:rPr>
        <w:t xml:space="preserve">customer </w:t>
      </w:r>
      <w:r w:rsidR="00470311" w:rsidRPr="00470311">
        <w:rPr>
          <w:rFonts w:ascii="Verdana" w:eastAsia="Verdana" w:hAnsi="Verdana"/>
          <w:sz w:val="19"/>
          <w:szCs w:val="19"/>
        </w:rPr>
        <w:t>s</w:t>
      </w:r>
      <w:r>
        <w:rPr>
          <w:rFonts w:ascii="Verdana" w:eastAsia="Verdana" w:hAnsi="Verdana"/>
          <w:sz w:val="19"/>
          <w:szCs w:val="19"/>
        </w:rPr>
        <w:t>ervice.</w:t>
      </w:r>
    </w:p>
    <w:p w:rsidR="00470311" w:rsidRPr="00470311" w:rsidRDefault="00470311">
      <w:pPr>
        <w:tabs>
          <w:tab w:val="left" w:pos="10540"/>
        </w:tabs>
        <w:spacing w:line="395" w:lineRule="auto"/>
        <w:ind w:left="102" w:right="58"/>
        <w:jc w:val="both"/>
        <w:rPr>
          <w:rFonts w:ascii="Verdana" w:eastAsia="Verdana" w:hAnsi="Verdana"/>
          <w:sz w:val="19"/>
          <w:szCs w:val="19"/>
        </w:rPr>
      </w:pPr>
      <w:r>
        <w:rPr>
          <w:rFonts w:ascii="Verdana" w:eastAsia="Verdana" w:hAnsi="Verdana"/>
          <w:sz w:val="19"/>
          <w:szCs w:val="19"/>
        </w:rPr>
        <w:t xml:space="preserve"> </w:t>
      </w:r>
    </w:p>
    <w:p w:rsidR="00F91F9D" w:rsidRDefault="003A0BCD">
      <w:pPr>
        <w:tabs>
          <w:tab w:val="left" w:pos="10540"/>
        </w:tabs>
        <w:spacing w:line="395" w:lineRule="auto"/>
        <w:ind w:left="102" w:right="58"/>
        <w:jc w:val="both"/>
        <w:rPr>
          <w:rFonts w:ascii="Verdana" w:eastAsia="Verdana" w:hAnsi="Verdana" w:cs="Verdana"/>
        </w:rPr>
      </w:pPr>
      <w:r w:rsidRPr="003A0BCD">
        <w:rPr>
          <w:rFonts w:ascii="Verdana" w:eastAsia="Verdana" w:hAnsi="Verdana"/>
          <w:b/>
          <w:sz w:val="19"/>
          <w:szCs w:val="19"/>
          <w:u w:val="single"/>
        </w:rPr>
        <w:t>Intercept Security Limited</w:t>
      </w:r>
      <w:r>
        <w:rPr>
          <w:rFonts w:ascii="Verdana" w:eastAsia="Verdana" w:hAnsi="Verdana" w:cs="Verdana"/>
          <w:b/>
        </w:rPr>
        <w:t xml:space="preserve">                                              </w:t>
      </w:r>
      <w:r w:rsidR="003D3251">
        <w:rPr>
          <w:rFonts w:ascii="Verdana" w:eastAsia="Verdana" w:hAnsi="Verdana" w:cs="Verdana"/>
          <w:b/>
        </w:rPr>
        <w:t xml:space="preserve">                            </w:t>
      </w:r>
      <w:r>
        <w:rPr>
          <w:rFonts w:ascii="Verdana" w:eastAsia="Verdana" w:hAnsi="Verdana" w:cs="Verdana"/>
          <w:b/>
        </w:rPr>
        <w:t xml:space="preserve">     </w:t>
      </w:r>
      <w:r w:rsidR="00F91F9D">
        <w:rPr>
          <w:rFonts w:ascii="Verdana" w:eastAsia="Verdana" w:hAnsi="Verdana" w:cs="Verdana"/>
          <w:b/>
        </w:rPr>
        <w:t xml:space="preserve">    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  <w:spacing w:val="38"/>
        </w:rPr>
        <w:t xml:space="preserve"> </w:t>
      </w:r>
      <w:r w:rsidRPr="00F91F9D">
        <w:rPr>
          <w:rFonts w:ascii="Verdana" w:eastAsia="Verdana" w:hAnsi="Verdana"/>
          <w:sz w:val="19"/>
          <w:szCs w:val="19"/>
        </w:rPr>
        <w:t>Piarco</w:t>
      </w:r>
      <w:r w:rsidR="003D3251" w:rsidRPr="00F91F9D">
        <w:rPr>
          <w:rFonts w:ascii="Verdana" w:eastAsia="Verdana" w:hAnsi="Verdana"/>
          <w:sz w:val="19"/>
          <w:szCs w:val="19"/>
        </w:rPr>
        <w:t xml:space="preserve"> Int’</w:t>
      </w:r>
      <w:r w:rsidR="00F91F9D" w:rsidRPr="00F91F9D">
        <w:rPr>
          <w:rFonts w:ascii="Verdana" w:eastAsia="Verdana" w:hAnsi="Verdana"/>
          <w:sz w:val="19"/>
          <w:szCs w:val="19"/>
        </w:rPr>
        <w:t>l</w:t>
      </w:r>
      <w:r w:rsidRPr="00F91F9D">
        <w:rPr>
          <w:rFonts w:ascii="Verdana" w:eastAsia="Verdana" w:hAnsi="Verdana"/>
          <w:sz w:val="19"/>
          <w:szCs w:val="19"/>
        </w:rPr>
        <w:t xml:space="preserve"> Airport</w:t>
      </w:r>
      <w:r>
        <w:rPr>
          <w:rFonts w:ascii="Verdana" w:eastAsia="Verdana" w:hAnsi="Verdana" w:cs="Verdana"/>
        </w:rPr>
        <w:t xml:space="preserve"> </w:t>
      </w:r>
    </w:p>
    <w:p w:rsidR="006A03E3" w:rsidRDefault="003D3251">
      <w:pPr>
        <w:tabs>
          <w:tab w:val="left" w:pos="10540"/>
        </w:tabs>
        <w:spacing w:line="395" w:lineRule="auto"/>
        <w:ind w:left="102" w:right="58"/>
        <w:jc w:val="both"/>
        <w:rPr>
          <w:rFonts w:ascii="Verdana" w:eastAsia="Verdana" w:hAnsi="Verdana" w:cs="Verdana"/>
        </w:rPr>
      </w:pPr>
      <w:r w:rsidRPr="003D3251">
        <w:rPr>
          <w:rFonts w:ascii="Verdana" w:eastAsia="Verdana" w:hAnsi="Verdana" w:cs="Verdana"/>
          <w:spacing w:val="-1"/>
        </w:rPr>
        <w:t>January</w:t>
      </w:r>
      <w:r w:rsidR="003A0BCD" w:rsidRPr="003D3251">
        <w:rPr>
          <w:rFonts w:ascii="Verdana" w:eastAsia="Verdana" w:hAnsi="Verdana" w:cs="Verdana"/>
          <w:spacing w:val="2"/>
        </w:rPr>
        <w:t xml:space="preserve"> </w:t>
      </w:r>
      <w:r w:rsidR="003A0BCD" w:rsidRPr="003D3251">
        <w:rPr>
          <w:rFonts w:ascii="Verdana" w:eastAsia="Verdana" w:hAnsi="Verdana" w:cs="Verdana"/>
          <w:spacing w:val="-1"/>
        </w:rPr>
        <w:t>2</w:t>
      </w:r>
      <w:r w:rsidR="003A0BCD" w:rsidRPr="003D3251">
        <w:rPr>
          <w:rFonts w:ascii="Verdana" w:eastAsia="Verdana" w:hAnsi="Verdana" w:cs="Verdana"/>
          <w:spacing w:val="1"/>
        </w:rPr>
        <w:t>0</w:t>
      </w:r>
      <w:r w:rsidR="003A0BCD" w:rsidRPr="003D3251">
        <w:rPr>
          <w:rFonts w:ascii="Verdana" w:eastAsia="Verdana" w:hAnsi="Verdana" w:cs="Verdana"/>
          <w:spacing w:val="-1"/>
        </w:rPr>
        <w:t>1</w:t>
      </w:r>
      <w:r w:rsidR="003A0BCD" w:rsidRPr="003D3251">
        <w:rPr>
          <w:rFonts w:ascii="Verdana" w:eastAsia="Verdana" w:hAnsi="Verdana" w:cs="Verdana"/>
        </w:rPr>
        <w:t xml:space="preserve">4 </w:t>
      </w:r>
      <w:r w:rsidR="003A0BCD" w:rsidRPr="003D3251">
        <w:rPr>
          <w:rFonts w:ascii="Verdana" w:eastAsia="Verdana" w:hAnsi="Verdana" w:cs="Verdana"/>
          <w:spacing w:val="-1"/>
        </w:rPr>
        <w:t>t</w:t>
      </w:r>
      <w:r w:rsidR="003A0BCD" w:rsidRPr="003D3251">
        <w:rPr>
          <w:rFonts w:ascii="Verdana" w:eastAsia="Verdana" w:hAnsi="Verdana" w:cs="Verdana"/>
        </w:rPr>
        <w:t xml:space="preserve">o </w:t>
      </w:r>
      <w:r w:rsidR="00752815">
        <w:rPr>
          <w:rFonts w:ascii="Verdana" w:eastAsia="Verdana" w:hAnsi="Verdana" w:cs="Verdana"/>
        </w:rPr>
        <w:t>November 2016</w:t>
      </w:r>
      <w:bookmarkStart w:id="0" w:name="_GoBack"/>
      <w:bookmarkEnd w:id="0"/>
    </w:p>
    <w:p w:rsidR="006A03E3" w:rsidRDefault="003A0BCD">
      <w:pPr>
        <w:spacing w:before="23"/>
        <w:ind w:left="10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pacing w:val="1"/>
        </w:rPr>
        <w:t>A</w:t>
      </w:r>
      <w:r>
        <w:rPr>
          <w:rFonts w:ascii="Verdana" w:eastAsia="Verdana" w:hAnsi="Verdana" w:cs="Verdana"/>
          <w:b/>
        </w:rPr>
        <w:t>v</w:t>
      </w:r>
      <w:r>
        <w:rPr>
          <w:rFonts w:ascii="Verdana" w:eastAsia="Verdana" w:hAnsi="Verdana" w:cs="Verdana"/>
          <w:b/>
          <w:spacing w:val="-1"/>
        </w:rPr>
        <w:t>i</w:t>
      </w:r>
      <w:r>
        <w:rPr>
          <w:rFonts w:ascii="Verdana" w:eastAsia="Verdana" w:hAnsi="Verdana" w:cs="Verdana"/>
          <w:b/>
        </w:rPr>
        <w:t>a</w:t>
      </w:r>
      <w:r>
        <w:rPr>
          <w:rFonts w:ascii="Verdana" w:eastAsia="Verdana" w:hAnsi="Verdana" w:cs="Verdana"/>
          <w:b/>
          <w:spacing w:val="1"/>
        </w:rPr>
        <w:t>t</w:t>
      </w:r>
      <w:r>
        <w:rPr>
          <w:rFonts w:ascii="Verdana" w:eastAsia="Verdana" w:hAnsi="Verdana" w:cs="Verdana"/>
          <w:b/>
          <w:spacing w:val="-2"/>
        </w:rPr>
        <w:t>i</w:t>
      </w:r>
      <w:r>
        <w:rPr>
          <w:rFonts w:ascii="Verdana" w:eastAsia="Verdana" w:hAnsi="Verdana" w:cs="Verdana"/>
          <w:b/>
        </w:rPr>
        <w:t>on</w:t>
      </w:r>
      <w:r>
        <w:rPr>
          <w:rFonts w:ascii="Verdana" w:eastAsia="Verdana" w:hAnsi="Verdana" w:cs="Verdana"/>
          <w:b/>
          <w:spacing w:val="1"/>
        </w:rPr>
        <w:t xml:space="preserve"> 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  <w:b/>
          <w:spacing w:val="-1"/>
        </w:rPr>
        <w:t>e</w:t>
      </w:r>
      <w:r>
        <w:rPr>
          <w:rFonts w:ascii="Verdana" w:eastAsia="Verdana" w:hAnsi="Verdana" w:cs="Verdana"/>
          <w:b/>
        </w:rPr>
        <w:t>curi</w:t>
      </w:r>
      <w:r>
        <w:rPr>
          <w:rFonts w:ascii="Verdana" w:eastAsia="Verdana" w:hAnsi="Verdana" w:cs="Verdana"/>
          <w:b/>
          <w:spacing w:val="1"/>
        </w:rPr>
        <w:t>t</w:t>
      </w:r>
      <w:r>
        <w:rPr>
          <w:rFonts w:ascii="Verdana" w:eastAsia="Verdana" w:hAnsi="Verdana" w:cs="Verdana"/>
          <w:b/>
        </w:rPr>
        <w:t xml:space="preserve">y </w:t>
      </w:r>
      <w:r>
        <w:rPr>
          <w:rFonts w:ascii="Verdana" w:eastAsia="Verdana" w:hAnsi="Verdana" w:cs="Verdana"/>
          <w:b/>
          <w:spacing w:val="1"/>
        </w:rPr>
        <w:t>A</w:t>
      </w:r>
      <w:r>
        <w:rPr>
          <w:rFonts w:ascii="Verdana" w:eastAsia="Verdana" w:hAnsi="Verdana" w:cs="Verdana"/>
          <w:b/>
        </w:rPr>
        <w:t>g</w:t>
      </w:r>
      <w:r>
        <w:rPr>
          <w:rFonts w:ascii="Verdana" w:eastAsia="Verdana" w:hAnsi="Verdana" w:cs="Verdana"/>
          <w:b/>
          <w:spacing w:val="-1"/>
        </w:rPr>
        <w:t>e</w:t>
      </w:r>
      <w:r>
        <w:rPr>
          <w:rFonts w:ascii="Verdana" w:eastAsia="Verdana" w:hAnsi="Verdana" w:cs="Verdana"/>
          <w:b/>
        </w:rPr>
        <w:t>nt</w:t>
      </w:r>
      <w:r w:rsidR="003D3251">
        <w:rPr>
          <w:rFonts w:ascii="Verdana" w:eastAsia="Verdana" w:hAnsi="Verdana" w:cs="Verdana"/>
          <w:b/>
        </w:rPr>
        <w:t xml:space="preserve">    </w:t>
      </w:r>
    </w:p>
    <w:p w:rsidR="006A03E3" w:rsidRDefault="006A03E3">
      <w:pPr>
        <w:spacing w:before="9" w:line="160" w:lineRule="exact"/>
        <w:rPr>
          <w:sz w:val="17"/>
          <w:szCs w:val="17"/>
        </w:rPr>
      </w:pPr>
    </w:p>
    <w:p w:rsidR="006A03E3" w:rsidRDefault="003A0BCD" w:rsidP="004065A2">
      <w:pPr>
        <w:ind w:left="102"/>
      </w:pPr>
      <w:r>
        <w:rPr>
          <w:rFonts w:ascii="Verdana" w:eastAsia="Verdana" w:hAnsi="Verdana" w:cs="Verdana"/>
          <w:spacing w:val="-1"/>
        </w:rPr>
        <w:t>A</w:t>
      </w:r>
      <w:r>
        <w:rPr>
          <w:rFonts w:ascii="Verdana" w:eastAsia="Verdana" w:hAnsi="Verdana" w:cs="Verdana"/>
        </w:rPr>
        <w:t>cco</w:t>
      </w:r>
      <w:r>
        <w:rPr>
          <w:rFonts w:ascii="Verdana" w:eastAsia="Verdana" w:hAnsi="Verdana" w:cs="Verdana"/>
          <w:spacing w:val="-1"/>
        </w:rPr>
        <w:t>u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t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bl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2"/>
        </w:rPr>
        <w:t xml:space="preserve"> 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 xml:space="preserve">r </w:t>
      </w:r>
      <w:r>
        <w:rPr>
          <w:rFonts w:ascii="Verdana" w:eastAsia="Verdana" w:hAnsi="Verdana" w:cs="Verdana"/>
          <w:spacing w:val="-1"/>
        </w:rPr>
        <w:t>g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3"/>
        </w:rPr>
        <w:t>r</w:t>
      </w:r>
      <w:r>
        <w:rPr>
          <w:rFonts w:ascii="Verdana" w:eastAsia="Verdana" w:hAnsi="Verdana" w:cs="Verdana"/>
        </w:rPr>
        <w:t>al</w:t>
      </w:r>
      <w:r>
        <w:rPr>
          <w:rFonts w:ascii="Verdana" w:eastAsia="Verdana" w:hAnsi="Verdana" w:cs="Verdana"/>
          <w:spacing w:val="-1"/>
        </w:rPr>
        <w:t xml:space="preserve"> </w:t>
      </w:r>
      <w:r>
        <w:rPr>
          <w:rFonts w:ascii="Verdana" w:eastAsia="Verdana" w:hAnsi="Verdana" w:cs="Verdana"/>
        </w:rPr>
        <w:t>sa</w:t>
      </w:r>
      <w:r>
        <w:rPr>
          <w:rFonts w:ascii="Verdana" w:eastAsia="Verdana" w:hAnsi="Verdana" w:cs="Verdana"/>
          <w:spacing w:val="-1"/>
        </w:rPr>
        <w:t>f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t</w:t>
      </w:r>
      <w:r>
        <w:rPr>
          <w:rFonts w:ascii="Verdana" w:eastAsia="Verdana" w:hAnsi="Verdana" w:cs="Verdana"/>
          <w:spacing w:val="-18"/>
        </w:rPr>
        <w:t>y</w:t>
      </w:r>
      <w:r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  <w:spacing w:val="-1"/>
        </w:rPr>
        <w:t>p</w:t>
      </w:r>
      <w:r>
        <w:rPr>
          <w:rFonts w:ascii="Verdana" w:eastAsia="Verdana" w:hAnsi="Verdana" w:cs="Verdana"/>
        </w:rPr>
        <w:t>asse</w:t>
      </w:r>
      <w:r>
        <w:rPr>
          <w:rFonts w:ascii="Verdana" w:eastAsia="Verdana" w:hAnsi="Verdana" w:cs="Verdana"/>
          <w:spacing w:val="-1"/>
        </w:rPr>
        <w:t>ng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rs a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1"/>
        </w:rPr>
        <w:t xml:space="preserve"> </w:t>
      </w:r>
      <w:r>
        <w:rPr>
          <w:rFonts w:ascii="Verdana" w:eastAsia="Verdana" w:hAnsi="Verdana" w:cs="Verdana"/>
          <w:spacing w:val="-1"/>
        </w:rPr>
        <w:t>th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  <w:spacing w:val="-1"/>
        </w:rPr>
        <w:t>i</w:t>
      </w:r>
      <w:r>
        <w:rPr>
          <w:rFonts w:ascii="Verdana" w:eastAsia="Verdana" w:hAnsi="Verdana" w:cs="Verdana"/>
        </w:rPr>
        <w:t>r co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  <w:spacing w:val="1"/>
        </w:rPr>
        <w:t>e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"/>
        </w:rPr>
        <w:t>p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1"/>
        </w:rPr>
        <w:t>ndi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  <w:spacing w:val="-1"/>
        </w:rPr>
        <w:t xml:space="preserve"> b</w:t>
      </w:r>
      <w:r>
        <w:rPr>
          <w:rFonts w:ascii="Verdana" w:eastAsia="Verdana" w:hAnsi="Verdana" w:cs="Verdana"/>
          <w:spacing w:val="2"/>
        </w:rPr>
        <w:t>a</w:t>
      </w:r>
      <w:r>
        <w:rPr>
          <w:rFonts w:ascii="Verdana" w:eastAsia="Verdana" w:hAnsi="Verdana" w:cs="Verdana"/>
          <w:spacing w:val="-1"/>
        </w:rPr>
        <w:t>gg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g</w:t>
      </w:r>
      <w:r>
        <w:rPr>
          <w:rFonts w:ascii="Verdana" w:eastAsia="Verdana" w:hAnsi="Verdana" w:cs="Verdana"/>
        </w:rPr>
        <w:t>e</w:t>
      </w:r>
      <w:r w:rsidR="003D3251">
        <w:rPr>
          <w:rFonts w:ascii="Verdana" w:eastAsia="Verdana" w:hAnsi="Verdana" w:cs="Verdana"/>
        </w:rPr>
        <w:t>.</w:t>
      </w:r>
    </w:p>
    <w:p w:rsidR="006A03E3" w:rsidRDefault="003A0BCD">
      <w:pPr>
        <w:tabs>
          <w:tab w:val="left" w:pos="10540"/>
        </w:tabs>
        <w:ind w:left="102"/>
        <w:rPr>
          <w:sz w:val="28"/>
          <w:szCs w:val="28"/>
        </w:rPr>
      </w:pPr>
      <w:r>
        <w:rPr>
          <w:rFonts w:ascii="Arial" w:eastAsia="Arial" w:hAnsi="Arial" w:cs="Arial"/>
          <w:b/>
          <w:spacing w:val="-4"/>
          <w:sz w:val="28"/>
          <w:szCs w:val="28"/>
          <w:highlight w:val="lightGray"/>
        </w:rPr>
        <w:lastRenderedPageBreak/>
        <w:t>A</w:t>
      </w:r>
      <w:r>
        <w:rPr>
          <w:rFonts w:ascii="Arial" w:eastAsia="Arial" w:hAnsi="Arial" w:cs="Arial"/>
          <w:b/>
          <w:spacing w:val="2"/>
          <w:sz w:val="28"/>
          <w:szCs w:val="28"/>
          <w:highlight w:val="lightGray"/>
        </w:rPr>
        <w:t>c</w:t>
      </w:r>
      <w:r>
        <w:rPr>
          <w:rFonts w:ascii="Arial" w:eastAsia="Arial" w:hAnsi="Arial" w:cs="Arial"/>
          <w:b/>
          <w:spacing w:val="1"/>
          <w:sz w:val="28"/>
          <w:szCs w:val="28"/>
          <w:highlight w:val="lightGray"/>
        </w:rPr>
        <w:t>h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i</w:t>
      </w:r>
      <w:r>
        <w:rPr>
          <w:rFonts w:ascii="Arial" w:eastAsia="Arial" w:hAnsi="Arial" w:cs="Arial"/>
          <w:b/>
          <w:spacing w:val="2"/>
          <w:sz w:val="28"/>
          <w:szCs w:val="28"/>
          <w:highlight w:val="lightGray"/>
        </w:rPr>
        <w:t>e</w:t>
      </w:r>
      <w:r>
        <w:rPr>
          <w:rFonts w:ascii="Arial" w:eastAsia="Arial" w:hAnsi="Arial" w:cs="Arial"/>
          <w:b/>
          <w:spacing w:val="-2"/>
          <w:sz w:val="28"/>
          <w:szCs w:val="28"/>
          <w:highlight w:val="lightGray"/>
        </w:rPr>
        <w:t>v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  <w:highlight w:val="lightGray"/>
        </w:rPr>
        <w:t>m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  <w:highlight w:val="lightGray"/>
        </w:rPr>
        <w:t>n</w:t>
      </w:r>
      <w:r>
        <w:rPr>
          <w:rFonts w:ascii="Arial" w:eastAsia="Arial" w:hAnsi="Arial" w:cs="Arial"/>
          <w:b/>
          <w:spacing w:val="-1"/>
          <w:sz w:val="28"/>
          <w:szCs w:val="28"/>
          <w:highlight w:val="lightGray"/>
        </w:rPr>
        <w:t>t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s</w:t>
      </w:r>
      <w:r>
        <w:rPr>
          <w:sz w:val="28"/>
          <w:szCs w:val="28"/>
          <w:highlight w:val="lightGray"/>
        </w:rPr>
        <w:t xml:space="preserve"> </w:t>
      </w:r>
      <w:r>
        <w:rPr>
          <w:sz w:val="28"/>
          <w:szCs w:val="28"/>
          <w:highlight w:val="lightGray"/>
        </w:rPr>
        <w:tab/>
      </w:r>
    </w:p>
    <w:p w:rsidR="006A03E3" w:rsidRDefault="006A03E3">
      <w:pPr>
        <w:spacing w:before="10" w:line="160" w:lineRule="exact"/>
        <w:rPr>
          <w:sz w:val="17"/>
          <w:szCs w:val="17"/>
        </w:rPr>
      </w:pPr>
    </w:p>
    <w:p w:rsidR="006A03E3" w:rsidRDefault="003A0BCD">
      <w:pPr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pacing w:val="-1"/>
          <w:sz w:val="19"/>
          <w:szCs w:val="19"/>
        </w:rPr>
        <w:t>C</w:t>
      </w:r>
      <w:r>
        <w:rPr>
          <w:rFonts w:ascii="Verdana" w:eastAsia="Verdana" w:hAnsi="Verdana" w:cs="Verdana"/>
          <w:spacing w:val="1"/>
          <w:sz w:val="19"/>
          <w:szCs w:val="19"/>
        </w:rPr>
        <w:t>er</w:t>
      </w:r>
      <w:r>
        <w:rPr>
          <w:rFonts w:ascii="Verdana" w:eastAsia="Verdana" w:hAnsi="Verdana" w:cs="Verdana"/>
          <w:spacing w:val="-3"/>
          <w:sz w:val="19"/>
          <w:szCs w:val="19"/>
        </w:rPr>
        <w:t>t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sz w:val="19"/>
          <w:szCs w:val="19"/>
        </w:rPr>
        <w:t>f</w:t>
      </w:r>
      <w:r>
        <w:rPr>
          <w:rFonts w:ascii="Verdana" w:eastAsia="Verdana" w:hAnsi="Verdana" w:cs="Verdana"/>
          <w:sz w:val="19"/>
          <w:szCs w:val="19"/>
        </w:rPr>
        <w:t>i</w:t>
      </w:r>
      <w:r>
        <w:rPr>
          <w:rFonts w:ascii="Verdana" w:eastAsia="Verdana" w:hAnsi="Verdana" w:cs="Verdana"/>
          <w:spacing w:val="1"/>
          <w:sz w:val="19"/>
          <w:szCs w:val="19"/>
        </w:rPr>
        <w:t>c</w:t>
      </w:r>
      <w:r>
        <w:rPr>
          <w:rFonts w:ascii="Verdana" w:eastAsia="Verdana" w:hAnsi="Verdana" w:cs="Verdana"/>
          <w:sz w:val="19"/>
          <w:szCs w:val="19"/>
        </w:rPr>
        <w:t>a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z w:val="19"/>
          <w:szCs w:val="19"/>
        </w:rPr>
        <w:t xml:space="preserve">e 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z w:val="19"/>
          <w:szCs w:val="19"/>
        </w:rPr>
        <w:t>n</w:t>
      </w:r>
      <w:r>
        <w:rPr>
          <w:rFonts w:ascii="Verdana" w:eastAsia="Verdana" w:hAnsi="Verdana" w:cs="Verdana"/>
          <w:spacing w:val="-1"/>
          <w:sz w:val="19"/>
          <w:szCs w:val="19"/>
        </w:rPr>
        <w:t xml:space="preserve"> F</w:t>
      </w:r>
      <w:r>
        <w:rPr>
          <w:rFonts w:ascii="Verdana" w:eastAsia="Verdana" w:hAnsi="Verdana" w:cs="Verdana"/>
          <w:sz w:val="19"/>
          <w:szCs w:val="19"/>
        </w:rPr>
        <w:t>i</w:t>
      </w:r>
      <w:r>
        <w:rPr>
          <w:rFonts w:ascii="Verdana" w:eastAsia="Verdana" w:hAnsi="Verdana" w:cs="Verdana"/>
          <w:spacing w:val="1"/>
          <w:sz w:val="19"/>
          <w:szCs w:val="19"/>
        </w:rPr>
        <w:t>rs</w:t>
      </w:r>
      <w:r>
        <w:rPr>
          <w:rFonts w:ascii="Verdana" w:eastAsia="Verdana" w:hAnsi="Verdana" w:cs="Verdana"/>
          <w:sz w:val="19"/>
          <w:szCs w:val="19"/>
        </w:rPr>
        <w:t>t</w:t>
      </w:r>
      <w:r>
        <w:rPr>
          <w:rFonts w:ascii="Verdana" w:eastAsia="Verdana" w:hAnsi="Verdana" w:cs="Verdana"/>
          <w:spacing w:val="-2"/>
          <w:sz w:val="19"/>
          <w:szCs w:val="19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 xml:space="preserve">Aid </w:t>
      </w:r>
      <w:r>
        <w:rPr>
          <w:rFonts w:ascii="Verdana" w:eastAsia="Verdana" w:hAnsi="Verdana" w:cs="Verdana"/>
          <w:spacing w:val="-19"/>
          <w:sz w:val="19"/>
          <w:szCs w:val="19"/>
        </w:rPr>
        <w:t>T</w:t>
      </w:r>
      <w:r>
        <w:rPr>
          <w:rFonts w:ascii="Verdana" w:eastAsia="Verdana" w:hAnsi="Verdana" w:cs="Verdana"/>
          <w:spacing w:val="-3"/>
          <w:sz w:val="19"/>
          <w:szCs w:val="19"/>
        </w:rPr>
        <w:t>r</w:t>
      </w:r>
      <w:r>
        <w:rPr>
          <w:rFonts w:ascii="Verdana" w:eastAsia="Verdana" w:hAnsi="Verdana" w:cs="Verdana"/>
          <w:spacing w:val="-2"/>
          <w:sz w:val="19"/>
          <w:szCs w:val="19"/>
        </w:rPr>
        <w:t>a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2"/>
          <w:sz w:val="19"/>
          <w:szCs w:val="19"/>
        </w:rPr>
        <w:t>n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z w:val="19"/>
          <w:szCs w:val="19"/>
        </w:rPr>
        <w:t>ng</w:t>
      </w:r>
    </w:p>
    <w:p w:rsidR="006A03E3" w:rsidRDefault="006A03E3">
      <w:pPr>
        <w:spacing w:before="9" w:line="160" w:lineRule="exact"/>
        <w:rPr>
          <w:sz w:val="17"/>
          <w:szCs w:val="17"/>
        </w:rPr>
      </w:pPr>
    </w:p>
    <w:p w:rsidR="006A03E3" w:rsidRDefault="003A0BCD">
      <w:pPr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pacing w:val="-1"/>
          <w:sz w:val="19"/>
          <w:szCs w:val="19"/>
        </w:rPr>
        <w:t>C</w:t>
      </w:r>
      <w:r>
        <w:rPr>
          <w:rFonts w:ascii="Verdana" w:eastAsia="Verdana" w:hAnsi="Verdana" w:cs="Verdana"/>
          <w:spacing w:val="1"/>
          <w:sz w:val="19"/>
          <w:szCs w:val="19"/>
        </w:rPr>
        <w:t>er</w:t>
      </w:r>
      <w:r>
        <w:rPr>
          <w:rFonts w:ascii="Verdana" w:eastAsia="Verdana" w:hAnsi="Verdana" w:cs="Verdana"/>
          <w:spacing w:val="-3"/>
          <w:sz w:val="19"/>
          <w:szCs w:val="19"/>
        </w:rPr>
        <w:t>t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sz w:val="19"/>
          <w:szCs w:val="19"/>
        </w:rPr>
        <w:t>f</w:t>
      </w:r>
      <w:r>
        <w:rPr>
          <w:rFonts w:ascii="Verdana" w:eastAsia="Verdana" w:hAnsi="Verdana" w:cs="Verdana"/>
          <w:sz w:val="19"/>
          <w:szCs w:val="19"/>
        </w:rPr>
        <w:t>i</w:t>
      </w:r>
      <w:r>
        <w:rPr>
          <w:rFonts w:ascii="Verdana" w:eastAsia="Verdana" w:hAnsi="Verdana" w:cs="Verdana"/>
          <w:spacing w:val="1"/>
          <w:sz w:val="19"/>
          <w:szCs w:val="19"/>
        </w:rPr>
        <w:t>c</w:t>
      </w:r>
      <w:r>
        <w:rPr>
          <w:rFonts w:ascii="Verdana" w:eastAsia="Verdana" w:hAnsi="Verdana" w:cs="Verdana"/>
          <w:sz w:val="19"/>
          <w:szCs w:val="19"/>
        </w:rPr>
        <w:t>a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z w:val="19"/>
          <w:szCs w:val="19"/>
        </w:rPr>
        <w:t xml:space="preserve">e 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z w:val="19"/>
          <w:szCs w:val="19"/>
        </w:rPr>
        <w:t>n</w:t>
      </w:r>
      <w:r>
        <w:rPr>
          <w:rFonts w:ascii="Verdana" w:eastAsia="Verdana" w:hAnsi="Verdana" w:cs="Verdana"/>
          <w:spacing w:val="-1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-4"/>
          <w:sz w:val="19"/>
          <w:szCs w:val="19"/>
        </w:rPr>
        <w:t>A</w:t>
      </w:r>
      <w:r>
        <w:rPr>
          <w:rFonts w:ascii="Verdana" w:eastAsia="Verdana" w:hAnsi="Verdana" w:cs="Verdana"/>
          <w:spacing w:val="-2"/>
          <w:sz w:val="19"/>
          <w:szCs w:val="19"/>
        </w:rPr>
        <w:t>v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z w:val="19"/>
          <w:szCs w:val="19"/>
        </w:rPr>
        <w:t>a</w:t>
      </w:r>
      <w:r>
        <w:rPr>
          <w:rFonts w:ascii="Verdana" w:eastAsia="Verdana" w:hAnsi="Verdana" w:cs="Verdana"/>
          <w:spacing w:val="-3"/>
          <w:sz w:val="19"/>
          <w:szCs w:val="19"/>
        </w:rPr>
        <w:t>t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z w:val="19"/>
          <w:szCs w:val="19"/>
        </w:rPr>
        <w:t>n</w:t>
      </w:r>
      <w:r>
        <w:rPr>
          <w:rFonts w:ascii="Verdana" w:eastAsia="Verdana" w:hAnsi="Verdana" w:cs="Verdana"/>
          <w:spacing w:val="-1"/>
          <w:sz w:val="19"/>
          <w:szCs w:val="19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S</w:t>
      </w:r>
      <w:r>
        <w:rPr>
          <w:rFonts w:ascii="Verdana" w:eastAsia="Verdana" w:hAnsi="Verdana" w:cs="Verdana"/>
          <w:spacing w:val="-1"/>
          <w:sz w:val="19"/>
          <w:szCs w:val="19"/>
        </w:rPr>
        <w:t>e</w:t>
      </w:r>
      <w:r>
        <w:rPr>
          <w:rFonts w:ascii="Verdana" w:eastAsia="Verdana" w:hAnsi="Verdana" w:cs="Verdana"/>
          <w:spacing w:val="1"/>
          <w:sz w:val="19"/>
          <w:szCs w:val="19"/>
        </w:rPr>
        <w:t>c</w:t>
      </w:r>
      <w:r>
        <w:rPr>
          <w:rFonts w:ascii="Verdana" w:eastAsia="Verdana" w:hAnsi="Verdana" w:cs="Verdana"/>
          <w:sz w:val="19"/>
          <w:szCs w:val="19"/>
        </w:rPr>
        <w:t>u</w:t>
      </w:r>
      <w:r>
        <w:rPr>
          <w:rFonts w:ascii="Verdana" w:eastAsia="Verdana" w:hAnsi="Verdana" w:cs="Verdana"/>
          <w:spacing w:val="-1"/>
          <w:sz w:val="19"/>
          <w:szCs w:val="19"/>
        </w:rPr>
        <w:t>r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z w:val="19"/>
          <w:szCs w:val="19"/>
        </w:rPr>
        <w:t>y</w:t>
      </w:r>
      <w:r>
        <w:rPr>
          <w:rFonts w:ascii="Verdana" w:eastAsia="Verdana" w:hAnsi="Verdana" w:cs="Verdana"/>
          <w:spacing w:val="-1"/>
          <w:sz w:val="19"/>
          <w:szCs w:val="19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S</w:t>
      </w:r>
      <w:r>
        <w:rPr>
          <w:rFonts w:ascii="Verdana" w:eastAsia="Verdana" w:hAnsi="Verdana" w:cs="Verdana"/>
          <w:spacing w:val="-1"/>
          <w:sz w:val="19"/>
          <w:szCs w:val="19"/>
        </w:rPr>
        <w:t>c</w:t>
      </w:r>
      <w:r>
        <w:rPr>
          <w:rFonts w:ascii="Verdana" w:eastAsia="Verdana" w:hAnsi="Verdana" w:cs="Verdana"/>
          <w:spacing w:val="1"/>
          <w:sz w:val="19"/>
          <w:szCs w:val="19"/>
        </w:rPr>
        <w:t>ree</w:t>
      </w:r>
      <w:r>
        <w:rPr>
          <w:rFonts w:ascii="Verdana" w:eastAsia="Verdana" w:hAnsi="Verdana" w:cs="Verdana"/>
          <w:spacing w:val="-2"/>
          <w:sz w:val="19"/>
          <w:szCs w:val="19"/>
        </w:rPr>
        <w:t>n</w:t>
      </w:r>
      <w:r>
        <w:rPr>
          <w:rFonts w:ascii="Verdana" w:eastAsia="Verdana" w:hAnsi="Verdana" w:cs="Verdana"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sz w:val="19"/>
          <w:szCs w:val="19"/>
        </w:rPr>
        <w:t>r Ba</w:t>
      </w:r>
      <w:r>
        <w:rPr>
          <w:rFonts w:ascii="Verdana" w:eastAsia="Verdana" w:hAnsi="Verdana" w:cs="Verdana"/>
          <w:spacing w:val="-1"/>
          <w:sz w:val="19"/>
          <w:szCs w:val="19"/>
        </w:rPr>
        <w:t>g</w:t>
      </w:r>
      <w:r>
        <w:rPr>
          <w:rFonts w:ascii="Verdana" w:eastAsia="Verdana" w:hAnsi="Verdana" w:cs="Verdana"/>
          <w:sz w:val="19"/>
          <w:szCs w:val="19"/>
        </w:rPr>
        <w:t>g</w:t>
      </w:r>
      <w:r>
        <w:rPr>
          <w:rFonts w:ascii="Verdana" w:eastAsia="Verdana" w:hAnsi="Verdana" w:cs="Verdana"/>
          <w:spacing w:val="2"/>
          <w:sz w:val="19"/>
          <w:szCs w:val="19"/>
        </w:rPr>
        <w:t>a</w:t>
      </w:r>
      <w:r>
        <w:rPr>
          <w:rFonts w:ascii="Verdana" w:eastAsia="Verdana" w:hAnsi="Verdana" w:cs="Verdana"/>
          <w:sz w:val="19"/>
          <w:szCs w:val="19"/>
        </w:rPr>
        <w:t xml:space="preserve">ge </w:t>
      </w:r>
      <w:r>
        <w:rPr>
          <w:rFonts w:ascii="Verdana" w:eastAsia="Verdana" w:hAnsi="Verdana" w:cs="Verdana"/>
          <w:spacing w:val="-17"/>
          <w:sz w:val="19"/>
          <w:szCs w:val="19"/>
        </w:rPr>
        <w:t>T</w:t>
      </w:r>
      <w:r>
        <w:rPr>
          <w:rFonts w:ascii="Verdana" w:eastAsia="Verdana" w:hAnsi="Verdana" w:cs="Verdana"/>
          <w:spacing w:val="-5"/>
          <w:sz w:val="19"/>
          <w:szCs w:val="19"/>
        </w:rPr>
        <w:t>r</w:t>
      </w:r>
      <w:r>
        <w:rPr>
          <w:rFonts w:ascii="Verdana" w:eastAsia="Verdana" w:hAnsi="Verdana" w:cs="Verdana"/>
          <w:sz w:val="19"/>
          <w:szCs w:val="19"/>
        </w:rPr>
        <w:t>aining</w:t>
      </w:r>
    </w:p>
    <w:p w:rsidR="006A03E3" w:rsidRDefault="006A03E3">
      <w:pPr>
        <w:spacing w:before="1" w:line="180" w:lineRule="exact"/>
        <w:rPr>
          <w:sz w:val="18"/>
          <w:szCs w:val="18"/>
        </w:rPr>
      </w:pPr>
    </w:p>
    <w:p w:rsidR="006A03E3" w:rsidRDefault="003A0BCD">
      <w:pPr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pacing w:val="-1"/>
          <w:sz w:val="19"/>
          <w:szCs w:val="19"/>
        </w:rPr>
        <w:t>C</w:t>
      </w:r>
      <w:r>
        <w:rPr>
          <w:rFonts w:ascii="Verdana" w:eastAsia="Verdana" w:hAnsi="Verdana" w:cs="Verdana"/>
          <w:spacing w:val="1"/>
          <w:sz w:val="19"/>
          <w:szCs w:val="19"/>
        </w:rPr>
        <w:t>er</w:t>
      </w:r>
      <w:r>
        <w:rPr>
          <w:rFonts w:ascii="Verdana" w:eastAsia="Verdana" w:hAnsi="Verdana" w:cs="Verdana"/>
          <w:spacing w:val="-3"/>
          <w:sz w:val="19"/>
          <w:szCs w:val="19"/>
        </w:rPr>
        <w:t>t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sz w:val="19"/>
          <w:szCs w:val="19"/>
        </w:rPr>
        <w:t>f</w:t>
      </w:r>
      <w:r>
        <w:rPr>
          <w:rFonts w:ascii="Verdana" w:eastAsia="Verdana" w:hAnsi="Verdana" w:cs="Verdana"/>
          <w:sz w:val="19"/>
          <w:szCs w:val="19"/>
        </w:rPr>
        <w:t>i</w:t>
      </w:r>
      <w:r>
        <w:rPr>
          <w:rFonts w:ascii="Verdana" w:eastAsia="Verdana" w:hAnsi="Verdana" w:cs="Verdana"/>
          <w:spacing w:val="1"/>
          <w:sz w:val="19"/>
          <w:szCs w:val="19"/>
        </w:rPr>
        <w:t>c</w:t>
      </w:r>
      <w:r>
        <w:rPr>
          <w:rFonts w:ascii="Verdana" w:eastAsia="Verdana" w:hAnsi="Verdana" w:cs="Verdana"/>
          <w:sz w:val="19"/>
          <w:szCs w:val="19"/>
        </w:rPr>
        <w:t>a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z w:val="19"/>
          <w:szCs w:val="19"/>
        </w:rPr>
        <w:t xml:space="preserve">e 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z w:val="19"/>
          <w:szCs w:val="19"/>
        </w:rPr>
        <w:t>n</w:t>
      </w:r>
      <w:r>
        <w:rPr>
          <w:rFonts w:ascii="Verdana" w:eastAsia="Verdana" w:hAnsi="Verdana" w:cs="Verdana"/>
          <w:spacing w:val="-1"/>
          <w:sz w:val="19"/>
          <w:szCs w:val="19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D</w:t>
      </w:r>
      <w:r>
        <w:rPr>
          <w:rFonts w:ascii="Verdana" w:eastAsia="Verdana" w:hAnsi="Verdana" w:cs="Verdana"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spacing w:val="-1"/>
          <w:sz w:val="19"/>
          <w:szCs w:val="19"/>
        </w:rPr>
        <w:t>f</w:t>
      </w:r>
      <w:r>
        <w:rPr>
          <w:rFonts w:ascii="Verdana" w:eastAsia="Verdana" w:hAnsi="Verdana" w:cs="Verdana"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spacing w:val="-2"/>
          <w:sz w:val="19"/>
          <w:szCs w:val="19"/>
        </w:rPr>
        <w:t>n</w:t>
      </w:r>
      <w:r>
        <w:rPr>
          <w:rFonts w:ascii="Verdana" w:eastAsia="Verdana" w:hAnsi="Verdana" w:cs="Verdana"/>
          <w:spacing w:val="1"/>
          <w:sz w:val="19"/>
          <w:szCs w:val="19"/>
        </w:rPr>
        <w:t>s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5"/>
          <w:sz w:val="19"/>
          <w:szCs w:val="19"/>
        </w:rPr>
        <w:t>v</w:t>
      </w:r>
      <w:r>
        <w:rPr>
          <w:rFonts w:ascii="Verdana" w:eastAsia="Verdana" w:hAnsi="Verdana" w:cs="Verdana"/>
          <w:sz w:val="19"/>
          <w:szCs w:val="19"/>
        </w:rPr>
        <w:t>e</w:t>
      </w:r>
      <w:r>
        <w:rPr>
          <w:rFonts w:ascii="Verdana" w:eastAsia="Verdana" w:hAnsi="Verdana" w:cs="Verdana"/>
          <w:spacing w:val="2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-2"/>
          <w:sz w:val="19"/>
          <w:szCs w:val="19"/>
        </w:rPr>
        <w:t>D</w:t>
      </w:r>
      <w:r>
        <w:rPr>
          <w:rFonts w:ascii="Verdana" w:eastAsia="Verdana" w:hAnsi="Verdana" w:cs="Verdana"/>
          <w:spacing w:val="1"/>
          <w:sz w:val="19"/>
          <w:szCs w:val="19"/>
        </w:rPr>
        <w:t>r</w:t>
      </w:r>
      <w:r>
        <w:rPr>
          <w:rFonts w:ascii="Verdana" w:eastAsia="Verdana" w:hAnsi="Verdana" w:cs="Verdana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sz w:val="19"/>
          <w:szCs w:val="19"/>
        </w:rPr>
        <w:t>v</w:t>
      </w:r>
      <w:r>
        <w:rPr>
          <w:rFonts w:ascii="Verdana" w:eastAsia="Verdana" w:hAnsi="Verdana" w:cs="Verdana"/>
          <w:sz w:val="19"/>
          <w:szCs w:val="19"/>
        </w:rPr>
        <w:t>ing</w:t>
      </w:r>
    </w:p>
    <w:p w:rsidR="006A03E3" w:rsidRDefault="006A03E3">
      <w:pPr>
        <w:spacing w:before="9" w:line="160" w:lineRule="exact"/>
        <w:rPr>
          <w:sz w:val="17"/>
          <w:szCs w:val="17"/>
        </w:rPr>
      </w:pPr>
    </w:p>
    <w:p w:rsidR="004065A2" w:rsidRDefault="003A0BCD">
      <w:pPr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pacing w:val="-1"/>
          <w:sz w:val="19"/>
          <w:szCs w:val="19"/>
        </w:rPr>
        <w:t>C</w:t>
      </w:r>
      <w:r>
        <w:rPr>
          <w:rFonts w:ascii="Verdana" w:eastAsia="Verdana" w:hAnsi="Verdana" w:cs="Verdana"/>
          <w:spacing w:val="1"/>
          <w:sz w:val="19"/>
          <w:szCs w:val="19"/>
        </w:rPr>
        <w:t>er</w:t>
      </w:r>
      <w:r>
        <w:rPr>
          <w:rFonts w:ascii="Verdana" w:eastAsia="Verdana" w:hAnsi="Verdana" w:cs="Verdana"/>
          <w:spacing w:val="-3"/>
          <w:sz w:val="19"/>
          <w:szCs w:val="19"/>
        </w:rPr>
        <w:t>t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sz w:val="19"/>
          <w:szCs w:val="19"/>
        </w:rPr>
        <w:t>f</w:t>
      </w:r>
      <w:r>
        <w:rPr>
          <w:rFonts w:ascii="Verdana" w:eastAsia="Verdana" w:hAnsi="Verdana" w:cs="Verdana"/>
          <w:sz w:val="19"/>
          <w:szCs w:val="19"/>
        </w:rPr>
        <w:t>i</w:t>
      </w:r>
      <w:r>
        <w:rPr>
          <w:rFonts w:ascii="Verdana" w:eastAsia="Verdana" w:hAnsi="Verdana" w:cs="Verdana"/>
          <w:spacing w:val="1"/>
          <w:sz w:val="19"/>
          <w:szCs w:val="19"/>
        </w:rPr>
        <w:t>c</w:t>
      </w:r>
      <w:r>
        <w:rPr>
          <w:rFonts w:ascii="Verdana" w:eastAsia="Verdana" w:hAnsi="Verdana" w:cs="Verdana"/>
          <w:sz w:val="19"/>
          <w:szCs w:val="19"/>
        </w:rPr>
        <w:t>a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z w:val="19"/>
          <w:szCs w:val="19"/>
        </w:rPr>
        <w:t xml:space="preserve">e 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z w:val="19"/>
          <w:szCs w:val="19"/>
        </w:rPr>
        <w:t>n</w:t>
      </w:r>
      <w:r>
        <w:rPr>
          <w:rFonts w:ascii="Verdana" w:eastAsia="Verdana" w:hAnsi="Verdana" w:cs="Verdana"/>
          <w:spacing w:val="-1"/>
          <w:sz w:val="19"/>
          <w:szCs w:val="19"/>
        </w:rPr>
        <w:t xml:space="preserve"> Pr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pacing w:val="-1"/>
          <w:sz w:val="19"/>
          <w:szCs w:val="19"/>
        </w:rPr>
        <w:t>f</w:t>
      </w:r>
      <w:r>
        <w:rPr>
          <w:rFonts w:ascii="Verdana" w:eastAsia="Verdana" w:hAnsi="Verdana" w:cs="Verdana"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spacing w:val="-1"/>
          <w:sz w:val="19"/>
          <w:szCs w:val="19"/>
        </w:rPr>
        <w:t>s</w:t>
      </w:r>
      <w:r>
        <w:rPr>
          <w:rFonts w:ascii="Verdana" w:eastAsia="Verdana" w:hAnsi="Verdana" w:cs="Verdana"/>
          <w:spacing w:val="1"/>
          <w:sz w:val="19"/>
          <w:szCs w:val="19"/>
        </w:rPr>
        <w:t>s</w:t>
      </w:r>
      <w:r>
        <w:rPr>
          <w:rFonts w:ascii="Verdana" w:eastAsia="Verdana" w:hAnsi="Verdana" w:cs="Verdana"/>
          <w:sz w:val="19"/>
          <w:szCs w:val="19"/>
        </w:rPr>
        <w:t>i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z w:val="19"/>
          <w:szCs w:val="19"/>
        </w:rPr>
        <w:t>nal</w:t>
      </w:r>
      <w:r>
        <w:rPr>
          <w:rFonts w:ascii="Verdana" w:eastAsia="Verdana" w:hAnsi="Verdana" w:cs="Verdana"/>
          <w:spacing w:val="-1"/>
          <w:sz w:val="19"/>
          <w:szCs w:val="19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Ba</w:t>
      </w:r>
      <w:r>
        <w:rPr>
          <w:rFonts w:ascii="Verdana" w:eastAsia="Verdana" w:hAnsi="Verdana" w:cs="Verdana"/>
          <w:spacing w:val="1"/>
          <w:sz w:val="19"/>
          <w:szCs w:val="19"/>
        </w:rPr>
        <w:t>r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pacing w:val="1"/>
          <w:sz w:val="19"/>
          <w:szCs w:val="19"/>
        </w:rPr>
        <w:t>e</w:t>
      </w:r>
      <w:r>
        <w:rPr>
          <w:rFonts w:ascii="Verdana" w:eastAsia="Verdana" w:hAnsi="Verdana" w:cs="Verdana"/>
          <w:sz w:val="19"/>
          <w:szCs w:val="19"/>
        </w:rPr>
        <w:t>n</w:t>
      </w:r>
      <w:r>
        <w:rPr>
          <w:rFonts w:ascii="Verdana" w:eastAsia="Verdana" w:hAnsi="Verdana" w:cs="Verdana"/>
          <w:spacing w:val="-1"/>
          <w:sz w:val="19"/>
          <w:szCs w:val="19"/>
        </w:rPr>
        <w:t>d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z w:val="19"/>
          <w:szCs w:val="19"/>
        </w:rPr>
        <w:t>ng</w:t>
      </w:r>
    </w:p>
    <w:p w:rsidR="004065A2" w:rsidRDefault="004065A2">
      <w:pPr>
        <w:ind w:left="102"/>
        <w:rPr>
          <w:rFonts w:ascii="Verdana" w:eastAsia="Verdana" w:hAnsi="Verdana" w:cs="Verdana"/>
          <w:sz w:val="19"/>
          <w:szCs w:val="19"/>
        </w:rPr>
      </w:pPr>
    </w:p>
    <w:p w:rsidR="004065A2" w:rsidRDefault="004065A2">
      <w:pPr>
        <w:ind w:left="102"/>
        <w:rPr>
          <w:rFonts w:ascii="Verdana" w:eastAsia="Verdana" w:hAnsi="Verdana" w:cs="Verdana"/>
          <w:sz w:val="19"/>
          <w:szCs w:val="19"/>
        </w:rPr>
      </w:pPr>
    </w:p>
    <w:p w:rsidR="004065A2" w:rsidRDefault="004065A2" w:rsidP="004065A2">
      <w:pPr>
        <w:tabs>
          <w:tab w:val="left" w:pos="10540"/>
        </w:tabs>
        <w:spacing w:before="63"/>
        <w:ind w:left="102"/>
        <w:rPr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highlight w:val="lightGray"/>
        </w:rPr>
        <w:t>C</w:t>
      </w:r>
      <w:r>
        <w:rPr>
          <w:rFonts w:ascii="Arial" w:eastAsia="Arial" w:hAnsi="Arial" w:cs="Arial"/>
          <w:b/>
          <w:spacing w:val="1"/>
          <w:sz w:val="28"/>
          <w:szCs w:val="28"/>
          <w:highlight w:val="lightGray"/>
        </w:rPr>
        <w:t>o</w:t>
      </w:r>
      <w:r>
        <w:rPr>
          <w:rFonts w:ascii="Arial" w:eastAsia="Arial" w:hAnsi="Arial" w:cs="Arial"/>
          <w:b/>
          <w:spacing w:val="-1"/>
          <w:sz w:val="28"/>
          <w:szCs w:val="28"/>
          <w:highlight w:val="lightGray"/>
        </w:rPr>
        <w:t>mp</w:t>
      </w:r>
      <w:r>
        <w:rPr>
          <w:rFonts w:ascii="Arial" w:eastAsia="Arial" w:hAnsi="Arial" w:cs="Arial"/>
          <w:b/>
          <w:spacing w:val="1"/>
          <w:sz w:val="28"/>
          <w:szCs w:val="28"/>
          <w:highlight w:val="lightGray"/>
        </w:rPr>
        <w:t>ut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er</w:t>
      </w:r>
      <w:r>
        <w:rPr>
          <w:spacing w:val="7"/>
          <w:sz w:val="28"/>
          <w:szCs w:val="28"/>
          <w:highlight w:val="lightGray"/>
        </w:rPr>
        <w:t xml:space="preserve"> </w:t>
      </w:r>
      <w:r>
        <w:rPr>
          <w:rFonts w:ascii="Arial" w:eastAsia="Arial" w:hAnsi="Arial" w:cs="Arial"/>
          <w:b/>
          <w:spacing w:val="-1"/>
          <w:sz w:val="28"/>
          <w:szCs w:val="28"/>
          <w:highlight w:val="lightGray"/>
        </w:rPr>
        <w:t>S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kills</w:t>
      </w:r>
      <w:r>
        <w:rPr>
          <w:sz w:val="28"/>
          <w:szCs w:val="28"/>
          <w:highlight w:val="lightGray"/>
        </w:rPr>
        <w:t xml:space="preserve"> </w:t>
      </w:r>
      <w:r>
        <w:rPr>
          <w:sz w:val="28"/>
          <w:szCs w:val="28"/>
          <w:highlight w:val="lightGray"/>
        </w:rPr>
        <w:tab/>
      </w:r>
    </w:p>
    <w:p w:rsidR="004065A2" w:rsidRDefault="004065A2" w:rsidP="004065A2">
      <w:pPr>
        <w:spacing w:before="10" w:line="160" w:lineRule="exact"/>
        <w:rPr>
          <w:sz w:val="17"/>
          <w:szCs w:val="17"/>
        </w:rPr>
      </w:pPr>
    </w:p>
    <w:p w:rsidR="004065A2" w:rsidRDefault="004065A2" w:rsidP="004065A2">
      <w:pPr>
        <w:spacing w:line="427" w:lineRule="auto"/>
        <w:ind w:left="102" w:right="8381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Mi</w:t>
      </w:r>
      <w:r>
        <w:rPr>
          <w:rFonts w:ascii="Verdana" w:eastAsia="Verdana" w:hAnsi="Verdana" w:cs="Verdana"/>
          <w:spacing w:val="1"/>
          <w:sz w:val="19"/>
          <w:szCs w:val="19"/>
        </w:rPr>
        <w:t>c</w:t>
      </w:r>
      <w:r>
        <w:rPr>
          <w:rFonts w:ascii="Verdana" w:eastAsia="Verdana" w:hAnsi="Verdana" w:cs="Verdana"/>
          <w:spacing w:val="-1"/>
          <w:sz w:val="19"/>
          <w:szCs w:val="19"/>
        </w:rPr>
        <w:t>r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pacing w:val="-1"/>
          <w:sz w:val="19"/>
          <w:szCs w:val="19"/>
        </w:rPr>
        <w:t>s</w:t>
      </w:r>
      <w:r>
        <w:rPr>
          <w:rFonts w:ascii="Verdana" w:eastAsia="Verdana" w:hAnsi="Verdana" w:cs="Verdana"/>
          <w:spacing w:val="1"/>
          <w:sz w:val="19"/>
          <w:szCs w:val="19"/>
        </w:rPr>
        <w:t>of</w:t>
      </w:r>
      <w:r>
        <w:rPr>
          <w:rFonts w:ascii="Verdana" w:eastAsia="Verdana" w:hAnsi="Verdana" w:cs="Verdana"/>
          <w:sz w:val="19"/>
          <w:szCs w:val="19"/>
        </w:rPr>
        <w:t>t</w:t>
      </w:r>
      <w:r>
        <w:rPr>
          <w:rFonts w:ascii="Verdana" w:eastAsia="Verdana" w:hAnsi="Verdana" w:cs="Verdana"/>
          <w:spacing w:val="-2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-10"/>
          <w:sz w:val="19"/>
          <w:szCs w:val="19"/>
        </w:rPr>
        <w:t>W</w:t>
      </w:r>
      <w:r>
        <w:rPr>
          <w:rFonts w:ascii="Verdana" w:eastAsia="Verdana" w:hAnsi="Verdana" w:cs="Verdana"/>
          <w:spacing w:val="1"/>
          <w:sz w:val="19"/>
          <w:szCs w:val="19"/>
        </w:rPr>
        <w:t>or</w:t>
      </w:r>
      <w:r>
        <w:rPr>
          <w:rFonts w:ascii="Verdana" w:eastAsia="Verdana" w:hAnsi="Verdana" w:cs="Verdana"/>
          <w:sz w:val="19"/>
          <w:szCs w:val="19"/>
        </w:rPr>
        <w:t>d Mi</w:t>
      </w:r>
      <w:r>
        <w:rPr>
          <w:rFonts w:ascii="Verdana" w:eastAsia="Verdana" w:hAnsi="Verdana" w:cs="Verdana"/>
          <w:spacing w:val="1"/>
          <w:sz w:val="19"/>
          <w:szCs w:val="19"/>
        </w:rPr>
        <w:t>c</w:t>
      </w:r>
      <w:r>
        <w:rPr>
          <w:rFonts w:ascii="Verdana" w:eastAsia="Verdana" w:hAnsi="Verdana" w:cs="Verdana"/>
          <w:spacing w:val="-1"/>
          <w:sz w:val="19"/>
          <w:szCs w:val="19"/>
        </w:rPr>
        <w:t>r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pacing w:val="-1"/>
          <w:sz w:val="19"/>
          <w:szCs w:val="19"/>
        </w:rPr>
        <w:t>s</w:t>
      </w:r>
      <w:r>
        <w:rPr>
          <w:rFonts w:ascii="Verdana" w:eastAsia="Verdana" w:hAnsi="Verdana" w:cs="Verdana"/>
          <w:spacing w:val="1"/>
          <w:sz w:val="19"/>
          <w:szCs w:val="19"/>
        </w:rPr>
        <w:t>of</w:t>
      </w:r>
      <w:r>
        <w:rPr>
          <w:rFonts w:ascii="Verdana" w:eastAsia="Verdana" w:hAnsi="Verdana" w:cs="Verdana"/>
          <w:sz w:val="19"/>
          <w:szCs w:val="19"/>
        </w:rPr>
        <w:t>t</w:t>
      </w:r>
      <w:r>
        <w:rPr>
          <w:rFonts w:ascii="Verdana" w:eastAsia="Verdana" w:hAnsi="Verdana" w:cs="Verdana"/>
          <w:spacing w:val="-2"/>
          <w:sz w:val="19"/>
          <w:szCs w:val="19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E</w:t>
      </w:r>
      <w:r>
        <w:rPr>
          <w:rFonts w:ascii="Verdana" w:eastAsia="Verdana" w:hAnsi="Verdana" w:cs="Verdana"/>
          <w:spacing w:val="-2"/>
          <w:sz w:val="19"/>
          <w:szCs w:val="19"/>
        </w:rPr>
        <w:t>x</w:t>
      </w:r>
      <w:r>
        <w:rPr>
          <w:rFonts w:ascii="Verdana" w:eastAsia="Verdana" w:hAnsi="Verdana" w:cs="Verdana"/>
          <w:spacing w:val="1"/>
          <w:sz w:val="19"/>
          <w:szCs w:val="19"/>
        </w:rPr>
        <w:t>c</w:t>
      </w:r>
      <w:r>
        <w:rPr>
          <w:rFonts w:ascii="Verdana" w:eastAsia="Verdana" w:hAnsi="Verdana" w:cs="Verdana"/>
          <w:spacing w:val="-1"/>
          <w:sz w:val="19"/>
          <w:szCs w:val="19"/>
        </w:rPr>
        <w:t>e</w:t>
      </w:r>
      <w:r>
        <w:rPr>
          <w:rFonts w:ascii="Verdana" w:eastAsia="Verdana" w:hAnsi="Verdana" w:cs="Verdana"/>
          <w:sz w:val="19"/>
          <w:szCs w:val="19"/>
        </w:rPr>
        <w:t>l Mi</w:t>
      </w:r>
      <w:r>
        <w:rPr>
          <w:rFonts w:ascii="Verdana" w:eastAsia="Verdana" w:hAnsi="Verdana" w:cs="Verdana"/>
          <w:spacing w:val="1"/>
          <w:sz w:val="19"/>
          <w:szCs w:val="19"/>
        </w:rPr>
        <w:t>c</w:t>
      </w:r>
      <w:r>
        <w:rPr>
          <w:rFonts w:ascii="Verdana" w:eastAsia="Verdana" w:hAnsi="Verdana" w:cs="Verdana"/>
          <w:spacing w:val="-1"/>
          <w:sz w:val="19"/>
          <w:szCs w:val="19"/>
        </w:rPr>
        <w:t>r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pacing w:val="-1"/>
          <w:sz w:val="19"/>
          <w:szCs w:val="19"/>
        </w:rPr>
        <w:t>s</w:t>
      </w:r>
      <w:r>
        <w:rPr>
          <w:rFonts w:ascii="Verdana" w:eastAsia="Verdana" w:hAnsi="Verdana" w:cs="Verdana"/>
          <w:spacing w:val="1"/>
          <w:sz w:val="19"/>
          <w:szCs w:val="19"/>
        </w:rPr>
        <w:t>of</w:t>
      </w:r>
      <w:r>
        <w:rPr>
          <w:rFonts w:ascii="Verdana" w:eastAsia="Verdana" w:hAnsi="Verdana" w:cs="Verdana"/>
          <w:sz w:val="19"/>
          <w:szCs w:val="19"/>
        </w:rPr>
        <w:t>t</w:t>
      </w:r>
      <w:r>
        <w:rPr>
          <w:rFonts w:ascii="Verdana" w:eastAsia="Verdana" w:hAnsi="Verdana" w:cs="Verdana"/>
          <w:spacing w:val="-2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-1"/>
          <w:sz w:val="19"/>
          <w:szCs w:val="19"/>
        </w:rPr>
        <w:t>P</w:t>
      </w:r>
      <w:r>
        <w:rPr>
          <w:rFonts w:ascii="Verdana" w:eastAsia="Verdana" w:hAnsi="Verdana" w:cs="Verdana"/>
          <w:sz w:val="19"/>
          <w:szCs w:val="19"/>
        </w:rPr>
        <w:t>u</w:t>
      </w:r>
      <w:r>
        <w:rPr>
          <w:rFonts w:ascii="Verdana" w:eastAsia="Verdana" w:hAnsi="Verdana" w:cs="Verdana"/>
          <w:spacing w:val="-1"/>
          <w:sz w:val="19"/>
          <w:szCs w:val="19"/>
        </w:rPr>
        <w:t>b</w:t>
      </w:r>
      <w:r>
        <w:rPr>
          <w:rFonts w:ascii="Verdana" w:eastAsia="Verdana" w:hAnsi="Verdana" w:cs="Verdana"/>
          <w:sz w:val="19"/>
          <w:szCs w:val="19"/>
        </w:rPr>
        <w:t>l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sz w:val="19"/>
          <w:szCs w:val="19"/>
        </w:rPr>
        <w:t>s</w:t>
      </w:r>
      <w:r>
        <w:rPr>
          <w:rFonts w:ascii="Verdana" w:eastAsia="Verdana" w:hAnsi="Verdana" w:cs="Verdana"/>
          <w:sz w:val="19"/>
          <w:szCs w:val="19"/>
        </w:rPr>
        <w:t>her Mi</w:t>
      </w:r>
      <w:r>
        <w:rPr>
          <w:rFonts w:ascii="Verdana" w:eastAsia="Verdana" w:hAnsi="Verdana" w:cs="Verdana"/>
          <w:spacing w:val="1"/>
          <w:sz w:val="19"/>
          <w:szCs w:val="19"/>
        </w:rPr>
        <w:t>c</w:t>
      </w:r>
      <w:r>
        <w:rPr>
          <w:rFonts w:ascii="Verdana" w:eastAsia="Verdana" w:hAnsi="Verdana" w:cs="Verdana"/>
          <w:spacing w:val="-1"/>
          <w:sz w:val="19"/>
          <w:szCs w:val="19"/>
        </w:rPr>
        <w:t>r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pacing w:val="-1"/>
          <w:sz w:val="19"/>
          <w:szCs w:val="19"/>
        </w:rPr>
        <w:t>s</w:t>
      </w:r>
      <w:r>
        <w:rPr>
          <w:rFonts w:ascii="Verdana" w:eastAsia="Verdana" w:hAnsi="Verdana" w:cs="Verdana"/>
          <w:spacing w:val="1"/>
          <w:sz w:val="19"/>
          <w:szCs w:val="19"/>
        </w:rPr>
        <w:t>of</w:t>
      </w:r>
      <w:r>
        <w:rPr>
          <w:rFonts w:ascii="Verdana" w:eastAsia="Verdana" w:hAnsi="Verdana" w:cs="Verdana"/>
          <w:sz w:val="19"/>
          <w:szCs w:val="19"/>
        </w:rPr>
        <w:t>t</w:t>
      </w:r>
      <w:r>
        <w:rPr>
          <w:rFonts w:ascii="Verdana" w:eastAsia="Verdana" w:hAnsi="Verdana" w:cs="Verdana"/>
          <w:spacing w:val="-2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-1"/>
          <w:sz w:val="19"/>
          <w:szCs w:val="19"/>
        </w:rPr>
        <w:t>P</w:t>
      </w:r>
      <w:r>
        <w:rPr>
          <w:rFonts w:ascii="Verdana" w:eastAsia="Verdana" w:hAnsi="Verdana" w:cs="Verdana"/>
          <w:spacing w:val="1"/>
          <w:sz w:val="19"/>
          <w:szCs w:val="19"/>
        </w:rPr>
        <w:t>r</w:t>
      </w:r>
      <w:r>
        <w:rPr>
          <w:rFonts w:ascii="Verdana" w:eastAsia="Verdana" w:hAnsi="Verdana" w:cs="Verdana"/>
          <w:spacing w:val="-1"/>
          <w:sz w:val="19"/>
          <w:szCs w:val="19"/>
        </w:rPr>
        <w:t>e</w:t>
      </w:r>
      <w:r>
        <w:rPr>
          <w:rFonts w:ascii="Verdana" w:eastAsia="Verdana" w:hAnsi="Verdana" w:cs="Verdana"/>
          <w:spacing w:val="1"/>
          <w:sz w:val="19"/>
          <w:szCs w:val="19"/>
        </w:rPr>
        <w:t>se</w:t>
      </w:r>
      <w:r>
        <w:rPr>
          <w:rFonts w:ascii="Verdana" w:eastAsia="Verdana" w:hAnsi="Verdana" w:cs="Verdana"/>
          <w:sz w:val="19"/>
          <w:szCs w:val="19"/>
        </w:rPr>
        <w:t>n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z w:val="19"/>
          <w:szCs w:val="19"/>
        </w:rPr>
        <w:t>a</w:t>
      </w:r>
      <w:r>
        <w:rPr>
          <w:rFonts w:ascii="Verdana" w:eastAsia="Verdana" w:hAnsi="Verdana" w:cs="Verdana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spacing w:val="2"/>
          <w:sz w:val="19"/>
          <w:szCs w:val="19"/>
        </w:rPr>
        <w:t>i</w:t>
      </w:r>
      <w:r>
        <w:rPr>
          <w:rFonts w:ascii="Verdana" w:eastAsia="Verdana" w:hAnsi="Verdana" w:cs="Verdana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sz w:val="19"/>
          <w:szCs w:val="19"/>
        </w:rPr>
        <w:t>n</w:t>
      </w:r>
    </w:p>
    <w:p w:rsidR="004065A2" w:rsidRDefault="004065A2" w:rsidP="004065A2">
      <w:pPr>
        <w:spacing w:line="200" w:lineRule="exact"/>
      </w:pPr>
    </w:p>
    <w:p w:rsidR="004065A2" w:rsidRDefault="004065A2" w:rsidP="004065A2">
      <w:pPr>
        <w:spacing w:before="11" w:line="200" w:lineRule="exact"/>
      </w:pPr>
    </w:p>
    <w:p w:rsidR="004065A2" w:rsidRDefault="004065A2" w:rsidP="004065A2">
      <w:pPr>
        <w:tabs>
          <w:tab w:val="left" w:pos="10540"/>
        </w:tabs>
        <w:ind w:left="102"/>
        <w:rPr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highlight w:val="lightGray"/>
        </w:rPr>
        <w:t>Re</w:t>
      </w:r>
      <w:r>
        <w:rPr>
          <w:rFonts w:ascii="Arial" w:eastAsia="Arial" w:hAnsi="Arial" w:cs="Arial"/>
          <w:b/>
          <w:spacing w:val="1"/>
          <w:sz w:val="28"/>
          <w:szCs w:val="28"/>
          <w:highlight w:val="lightGray"/>
        </w:rPr>
        <w:t>f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  <w:highlight w:val="lightGray"/>
        </w:rPr>
        <w:t>r</w:t>
      </w:r>
      <w:r>
        <w:rPr>
          <w:rFonts w:ascii="Arial" w:eastAsia="Arial" w:hAnsi="Arial" w:cs="Arial"/>
          <w:b/>
          <w:spacing w:val="-2"/>
          <w:sz w:val="28"/>
          <w:szCs w:val="28"/>
          <w:highlight w:val="lightGray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  <w:highlight w:val="lightGray"/>
        </w:rPr>
        <w:t>n</w:t>
      </w:r>
      <w:r>
        <w:rPr>
          <w:rFonts w:ascii="Arial" w:eastAsia="Arial" w:hAnsi="Arial" w:cs="Arial"/>
          <w:b/>
          <w:sz w:val="28"/>
          <w:szCs w:val="28"/>
          <w:highlight w:val="lightGray"/>
        </w:rPr>
        <w:t>ces</w:t>
      </w:r>
      <w:r>
        <w:rPr>
          <w:sz w:val="28"/>
          <w:szCs w:val="28"/>
          <w:highlight w:val="lightGray"/>
        </w:rPr>
        <w:t xml:space="preserve"> </w:t>
      </w:r>
      <w:r>
        <w:rPr>
          <w:sz w:val="28"/>
          <w:szCs w:val="28"/>
          <w:highlight w:val="lightGray"/>
        </w:rPr>
        <w:tab/>
      </w:r>
    </w:p>
    <w:p w:rsidR="004065A2" w:rsidRDefault="004065A2" w:rsidP="004065A2">
      <w:pPr>
        <w:spacing w:before="10" w:line="160" w:lineRule="exact"/>
        <w:rPr>
          <w:sz w:val="17"/>
          <w:szCs w:val="17"/>
        </w:rPr>
      </w:pPr>
    </w:p>
    <w:p w:rsidR="004065A2" w:rsidRDefault="004065A2" w:rsidP="004065A2">
      <w:pPr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M</w:t>
      </w:r>
      <w:r w:rsidR="00256F9F">
        <w:rPr>
          <w:rFonts w:ascii="Verdana" w:eastAsia="Verdana" w:hAnsi="Verdana" w:cs="Verdana"/>
          <w:spacing w:val="-27"/>
          <w:sz w:val="19"/>
          <w:szCs w:val="19"/>
        </w:rPr>
        <w:t>r</w:t>
      </w:r>
      <w:r>
        <w:rPr>
          <w:rFonts w:ascii="Verdana" w:eastAsia="Verdana" w:hAnsi="Verdana" w:cs="Verdana"/>
          <w:sz w:val="19"/>
          <w:szCs w:val="19"/>
        </w:rPr>
        <w:t>.</w:t>
      </w:r>
      <w:r>
        <w:rPr>
          <w:rFonts w:ascii="Verdana" w:eastAsia="Verdana" w:hAnsi="Verdana" w:cs="Verdana"/>
          <w:spacing w:val="2"/>
          <w:sz w:val="19"/>
          <w:szCs w:val="19"/>
        </w:rPr>
        <w:t xml:space="preserve"> </w:t>
      </w:r>
      <w:r w:rsidR="00256F9F">
        <w:rPr>
          <w:rFonts w:ascii="Verdana" w:eastAsia="Verdana" w:hAnsi="Verdana" w:cs="Verdana"/>
          <w:spacing w:val="2"/>
          <w:sz w:val="19"/>
          <w:szCs w:val="19"/>
        </w:rPr>
        <w:t>Michael Smith</w:t>
      </w:r>
      <w:r>
        <w:rPr>
          <w:rFonts w:ascii="Verdana" w:eastAsia="Verdana" w:hAnsi="Verdana" w:cs="Verdana"/>
          <w:sz w:val="19"/>
          <w:szCs w:val="19"/>
        </w:rPr>
        <w:t xml:space="preserve">                                                </w:t>
      </w:r>
      <w:r>
        <w:rPr>
          <w:rFonts w:ascii="Verdana" w:eastAsia="Verdana" w:hAnsi="Verdana" w:cs="Verdana"/>
          <w:spacing w:val="44"/>
          <w:sz w:val="19"/>
          <w:szCs w:val="19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M</w:t>
      </w:r>
      <w:r>
        <w:rPr>
          <w:rFonts w:ascii="Verdana" w:eastAsia="Verdana" w:hAnsi="Verdana" w:cs="Verdana"/>
          <w:spacing w:val="-1"/>
          <w:sz w:val="19"/>
          <w:szCs w:val="19"/>
        </w:rPr>
        <w:t>s</w:t>
      </w:r>
      <w:r>
        <w:rPr>
          <w:rFonts w:ascii="Verdana" w:eastAsia="Verdana" w:hAnsi="Verdana" w:cs="Verdana"/>
          <w:sz w:val="19"/>
          <w:szCs w:val="19"/>
        </w:rPr>
        <w:t>.</w:t>
      </w:r>
      <w:r>
        <w:rPr>
          <w:rFonts w:ascii="Verdana" w:eastAsia="Verdana" w:hAnsi="Verdana" w:cs="Verdana"/>
          <w:spacing w:val="2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-2"/>
          <w:sz w:val="19"/>
          <w:szCs w:val="19"/>
        </w:rPr>
        <w:t>Dianne Phillip</w:t>
      </w:r>
    </w:p>
    <w:p w:rsidR="004065A2" w:rsidRDefault="004065A2" w:rsidP="004065A2">
      <w:pPr>
        <w:spacing w:line="220" w:lineRule="exact"/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position w:val="-1"/>
          <w:sz w:val="19"/>
          <w:szCs w:val="19"/>
        </w:rPr>
        <w:t>Su</w:t>
      </w:r>
      <w:r>
        <w:rPr>
          <w:rFonts w:ascii="Verdana" w:eastAsia="Verdana" w:hAnsi="Verdana" w:cs="Verdana"/>
          <w:spacing w:val="-1"/>
          <w:position w:val="-1"/>
          <w:sz w:val="19"/>
          <w:szCs w:val="19"/>
        </w:rPr>
        <w:t>p</w:t>
      </w:r>
      <w:r>
        <w:rPr>
          <w:rFonts w:ascii="Verdana" w:eastAsia="Verdana" w:hAnsi="Verdana" w:cs="Verdana"/>
          <w:spacing w:val="1"/>
          <w:position w:val="-1"/>
          <w:sz w:val="19"/>
          <w:szCs w:val="19"/>
        </w:rPr>
        <w:t>er</w:t>
      </w:r>
      <w:r>
        <w:rPr>
          <w:rFonts w:ascii="Verdana" w:eastAsia="Verdana" w:hAnsi="Verdana" w:cs="Verdana"/>
          <w:spacing w:val="-2"/>
          <w:position w:val="-1"/>
          <w:sz w:val="19"/>
          <w:szCs w:val="19"/>
        </w:rPr>
        <w:t>v</w:t>
      </w:r>
      <w:r>
        <w:rPr>
          <w:rFonts w:ascii="Verdana" w:eastAsia="Verdana" w:hAnsi="Verdana" w:cs="Verdana"/>
          <w:spacing w:val="2"/>
          <w:position w:val="-1"/>
          <w:sz w:val="19"/>
          <w:szCs w:val="19"/>
        </w:rPr>
        <w:t>i</w:t>
      </w:r>
      <w:r>
        <w:rPr>
          <w:rFonts w:ascii="Verdana" w:eastAsia="Verdana" w:hAnsi="Verdana" w:cs="Verdana"/>
          <w:spacing w:val="-1"/>
          <w:position w:val="-1"/>
          <w:sz w:val="19"/>
          <w:szCs w:val="19"/>
        </w:rPr>
        <w:t>s</w:t>
      </w:r>
      <w:r>
        <w:rPr>
          <w:rFonts w:ascii="Verdana" w:eastAsia="Verdana" w:hAnsi="Verdana" w:cs="Verdana"/>
          <w:spacing w:val="1"/>
          <w:position w:val="-1"/>
          <w:sz w:val="19"/>
          <w:szCs w:val="19"/>
        </w:rPr>
        <w:t>o</w:t>
      </w:r>
      <w:r>
        <w:rPr>
          <w:rFonts w:ascii="Verdana" w:eastAsia="Verdana" w:hAnsi="Verdana" w:cs="Verdana"/>
          <w:position w:val="-1"/>
          <w:sz w:val="19"/>
          <w:szCs w:val="19"/>
        </w:rPr>
        <w:t xml:space="preserve">r                                                           </w:t>
      </w:r>
      <w:r>
        <w:rPr>
          <w:rFonts w:ascii="Verdana" w:eastAsia="Verdana" w:hAnsi="Verdana" w:cs="Verdana"/>
          <w:spacing w:val="16"/>
          <w:position w:val="-1"/>
          <w:sz w:val="19"/>
          <w:szCs w:val="19"/>
        </w:rPr>
        <w:t xml:space="preserve"> </w:t>
      </w:r>
      <w:r>
        <w:rPr>
          <w:rFonts w:ascii="Verdana" w:eastAsia="Verdana" w:hAnsi="Verdana" w:cs="Verdana"/>
          <w:position w:val="-1"/>
          <w:sz w:val="19"/>
          <w:szCs w:val="19"/>
        </w:rPr>
        <w:t>Administrative Director</w:t>
      </w:r>
    </w:p>
    <w:p w:rsidR="004065A2" w:rsidRDefault="00256F9F" w:rsidP="004065A2">
      <w:pPr>
        <w:spacing w:before="1"/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Digicel T&amp;T</w:t>
      </w:r>
      <w:r w:rsidR="004065A2">
        <w:rPr>
          <w:rFonts w:ascii="Verdana" w:eastAsia="Verdana" w:hAnsi="Verdana" w:cs="Verdana"/>
          <w:spacing w:val="2"/>
          <w:sz w:val="19"/>
          <w:szCs w:val="19"/>
        </w:rPr>
        <w:t xml:space="preserve"> </w:t>
      </w:r>
      <w:r w:rsidR="004065A2">
        <w:rPr>
          <w:rFonts w:ascii="Verdana" w:eastAsia="Verdana" w:hAnsi="Verdana" w:cs="Verdana"/>
          <w:spacing w:val="-2"/>
          <w:sz w:val="19"/>
          <w:szCs w:val="19"/>
        </w:rPr>
        <w:t>L</w:t>
      </w:r>
      <w:r w:rsidR="004065A2">
        <w:rPr>
          <w:rFonts w:ascii="Verdana" w:eastAsia="Verdana" w:hAnsi="Verdana" w:cs="Verdana"/>
          <w:spacing w:val="2"/>
          <w:sz w:val="19"/>
          <w:szCs w:val="19"/>
        </w:rPr>
        <w:t>i</w:t>
      </w:r>
      <w:r w:rsidR="004065A2">
        <w:rPr>
          <w:rFonts w:ascii="Verdana" w:eastAsia="Verdana" w:hAnsi="Verdana" w:cs="Verdana"/>
          <w:spacing w:val="-1"/>
          <w:sz w:val="19"/>
          <w:szCs w:val="19"/>
        </w:rPr>
        <w:t>m</w:t>
      </w:r>
      <w:r w:rsidR="004065A2">
        <w:rPr>
          <w:rFonts w:ascii="Verdana" w:eastAsia="Verdana" w:hAnsi="Verdana" w:cs="Verdana"/>
          <w:sz w:val="19"/>
          <w:szCs w:val="19"/>
        </w:rPr>
        <w:t>i</w:t>
      </w:r>
      <w:r w:rsidR="004065A2">
        <w:rPr>
          <w:rFonts w:ascii="Verdana" w:eastAsia="Verdana" w:hAnsi="Verdana" w:cs="Verdana"/>
          <w:spacing w:val="-1"/>
          <w:sz w:val="19"/>
          <w:szCs w:val="19"/>
        </w:rPr>
        <w:t>t</w:t>
      </w:r>
      <w:r w:rsidR="004065A2">
        <w:rPr>
          <w:rFonts w:ascii="Verdana" w:eastAsia="Verdana" w:hAnsi="Verdana" w:cs="Verdana"/>
          <w:spacing w:val="1"/>
          <w:sz w:val="19"/>
          <w:szCs w:val="19"/>
        </w:rPr>
        <w:t>e</w:t>
      </w:r>
      <w:r w:rsidR="004065A2">
        <w:rPr>
          <w:rFonts w:ascii="Verdana" w:eastAsia="Verdana" w:hAnsi="Verdana" w:cs="Verdana"/>
          <w:sz w:val="19"/>
          <w:szCs w:val="19"/>
        </w:rPr>
        <w:t xml:space="preserve">d                                              </w:t>
      </w:r>
      <w:r w:rsidR="004065A2">
        <w:rPr>
          <w:rFonts w:ascii="Verdana" w:eastAsia="Verdana" w:hAnsi="Verdana" w:cs="Verdana"/>
          <w:spacing w:val="56"/>
          <w:sz w:val="19"/>
          <w:szCs w:val="19"/>
        </w:rPr>
        <w:t xml:space="preserve"> </w:t>
      </w:r>
      <w:r w:rsidR="004065A2">
        <w:rPr>
          <w:rFonts w:ascii="Verdana" w:eastAsia="Verdana" w:hAnsi="Verdana" w:cs="Verdana"/>
          <w:spacing w:val="-1"/>
          <w:sz w:val="19"/>
          <w:szCs w:val="19"/>
        </w:rPr>
        <w:t>UWI Children Centre</w:t>
      </w:r>
    </w:p>
    <w:p w:rsidR="006A03E3" w:rsidRDefault="00256F9F" w:rsidP="00256F9F">
      <w:pPr>
        <w:spacing w:line="220" w:lineRule="exact"/>
        <w:ind w:left="102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pacing w:val="1"/>
          <w:position w:val="-1"/>
          <w:sz w:val="19"/>
          <w:szCs w:val="19"/>
        </w:rPr>
        <w:t>353</w:t>
      </w:r>
      <w:r w:rsidR="004065A2">
        <w:rPr>
          <w:rFonts w:ascii="Verdana" w:eastAsia="Verdana" w:hAnsi="Verdana" w:cs="Verdana"/>
          <w:spacing w:val="2"/>
          <w:position w:val="-1"/>
          <w:sz w:val="19"/>
          <w:szCs w:val="19"/>
        </w:rPr>
        <w:t>-</w:t>
      </w:r>
      <w:r>
        <w:rPr>
          <w:rFonts w:ascii="Verdana" w:eastAsia="Verdana" w:hAnsi="Verdana" w:cs="Verdana"/>
          <w:spacing w:val="2"/>
          <w:position w:val="-1"/>
          <w:sz w:val="19"/>
          <w:szCs w:val="19"/>
        </w:rPr>
        <w:t>2185</w:t>
      </w:r>
      <w:r w:rsidR="004065A2">
        <w:rPr>
          <w:rFonts w:ascii="Verdana" w:eastAsia="Verdana" w:hAnsi="Verdana" w:cs="Verdana"/>
          <w:position w:val="-1"/>
          <w:sz w:val="19"/>
          <w:szCs w:val="19"/>
        </w:rPr>
        <w:t xml:space="preserve">                                                            </w:t>
      </w:r>
      <w:r w:rsidR="004065A2">
        <w:rPr>
          <w:rFonts w:ascii="Verdana" w:eastAsia="Verdana" w:hAnsi="Verdana" w:cs="Verdana"/>
          <w:spacing w:val="40"/>
          <w:position w:val="-1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9"/>
          <w:szCs w:val="19"/>
        </w:rPr>
        <w:t>662266</w:t>
      </w:r>
    </w:p>
    <w:sectPr w:rsidR="006A03E3">
      <w:pgSz w:w="12240" w:h="15840"/>
      <w:pgMar w:top="11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E5B6D"/>
    <w:multiLevelType w:val="multilevel"/>
    <w:tmpl w:val="5D9CB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E3"/>
    <w:rsid w:val="00256F9F"/>
    <w:rsid w:val="003704F5"/>
    <w:rsid w:val="003A0BCD"/>
    <w:rsid w:val="003D3251"/>
    <w:rsid w:val="003D6195"/>
    <w:rsid w:val="004065A2"/>
    <w:rsid w:val="00470311"/>
    <w:rsid w:val="006A03E3"/>
    <w:rsid w:val="00752815"/>
    <w:rsid w:val="009C2EFA"/>
    <w:rsid w:val="00F9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2E217D-D6FC-4155-9816-1781B9EB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ward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micheal.edwards</dc:creator>
  <cp:lastModifiedBy>micheal edwards</cp:lastModifiedBy>
  <cp:revision>3</cp:revision>
  <dcterms:created xsi:type="dcterms:W3CDTF">2017-05-31T05:06:00Z</dcterms:created>
  <dcterms:modified xsi:type="dcterms:W3CDTF">2017-05-31T05:09:00Z</dcterms:modified>
</cp:coreProperties>
</file>