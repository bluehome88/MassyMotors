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4CA" w:rsidRPr="00997F70" w:rsidRDefault="00C413C9" w:rsidP="00EB4F57">
      <w:pPr>
        <w:pStyle w:val="Title"/>
        <w:jc w:val="center"/>
        <w:rPr>
          <w:rFonts w:ascii="Bookman Old Style" w:hAnsi="Bookman Old Style"/>
          <w:color w:val="00B0F0"/>
          <w:sz w:val="56"/>
          <w:szCs w:val="56"/>
        </w:rPr>
      </w:pPr>
      <w:r w:rsidRPr="00997F70">
        <w:rPr>
          <w:rFonts w:ascii="Bookman Old Style" w:hAnsi="Bookman Old Style"/>
          <w:color w:val="00B0F0"/>
          <w:sz w:val="56"/>
          <w:szCs w:val="56"/>
        </w:rPr>
        <w:t>resum</w:t>
      </w:r>
      <w:r w:rsidRPr="00997F70">
        <w:rPr>
          <w:rFonts w:ascii="Cambria" w:hAnsi="Cambria" w:cs="Cambria"/>
          <w:color w:val="00B0F0"/>
          <w:sz w:val="56"/>
          <w:szCs w:val="56"/>
        </w:rPr>
        <w:t>Ѐ</w:t>
      </w:r>
    </w:p>
    <w:p w:rsidR="002C04CA" w:rsidRPr="00997F70" w:rsidRDefault="00C413C9">
      <w:pPr>
        <w:pStyle w:val="Heading1"/>
        <w:rPr>
          <w:rFonts w:ascii="Bookman Old Style" w:hAnsi="Bookman Old Style"/>
          <w:color w:val="F78CC1" w:themeColor="accent4" w:themeTint="99"/>
          <w:sz w:val="24"/>
          <w:szCs w:val="24"/>
        </w:rPr>
      </w:pPr>
      <w:r w:rsidRPr="00997F70">
        <w:rPr>
          <w:rFonts w:ascii="Bookman Old Style" w:hAnsi="Bookman Old Style"/>
          <w:sz w:val="24"/>
          <w:szCs w:val="24"/>
        </w:rPr>
        <w:t>personal informaton</w:t>
      </w:r>
    </w:p>
    <w:p w:rsidR="00C413C9" w:rsidRPr="00997F70" w:rsidRDefault="00C413C9" w:rsidP="00C413C9">
      <w:pPr>
        <w:rPr>
          <w:rFonts w:ascii="Bookman Old Style" w:hAnsi="Bookman Old Style"/>
          <w:sz w:val="24"/>
          <w:szCs w:val="24"/>
        </w:rPr>
      </w:pPr>
      <w:r w:rsidRPr="00997F70">
        <w:rPr>
          <w:rFonts w:ascii="Bookman Old Style" w:hAnsi="Bookman Old Style"/>
          <w:b/>
          <w:sz w:val="24"/>
          <w:szCs w:val="24"/>
          <w:u w:val="single"/>
        </w:rPr>
        <w:t>Name:</w:t>
      </w:r>
      <w:r w:rsidR="00160F2D" w:rsidRPr="00997F70">
        <w:rPr>
          <w:rFonts w:ascii="Bookman Old Style" w:hAnsi="Bookman Old Style"/>
          <w:b/>
          <w:sz w:val="24"/>
          <w:szCs w:val="24"/>
        </w:rPr>
        <w:t xml:space="preserve">             </w:t>
      </w:r>
      <w:r w:rsidRPr="00997F70">
        <w:rPr>
          <w:rFonts w:ascii="Bookman Old Style" w:hAnsi="Bookman Old Style"/>
          <w:sz w:val="24"/>
          <w:szCs w:val="24"/>
        </w:rPr>
        <w:t>Khadijah Chelsea Ramnath</w:t>
      </w:r>
    </w:p>
    <w:p w:rsidR="00C413C9" w:rsidRPr="00997F70" w:rsidRDefault="00C413C9" w:rsidP="00F35116">
      <w:pPr>
        <w:jc w:val="both"/>
        <w:rPr>
          <w:rFonts w:ascii="Bookman Old Style" w:hAnsi="Bookman Old Style"/>
          <w:sz w:val="24"/>
          <w:szCs w:val="24"/>
        </w:rPr>
      </w:pPr>
      <w:r w:rsidRPr="00997F70">
        <w:rPr>
          <w:rFonts w:ascii="Bookman Old Style" w:hAnsi="Bookman Old Style"/>
          <w:b/>
          <w:sz w:val="24"/>
          <w:szCs w:val="24"/>
          <w:u w:val="single"/>
        </w:rPr>
        <w:t>Address:</w:t>
      </w:r>
      <w:r w:rsidR="00160F2D" w:rsidRPr="00997F70">
        <w:rPr>
          <w:rFonts w:ascii="Bookman Old Style" w:hAnsi="Bookman Old Style"/>
          <w:b/>
          <w:sz w:val="24"/>
          <w:szCs w:val="24"/>
        </w:rPr>
        <w:t xml:space="preserve">        </w:t>
      </w:r>
      <w:r w:rsidRPr="00997F70">
        <w:rPr>
          <w:rFonts w:ascii="Bookman Old Style" w:hAnsi="Bookman Old Style"/>
          <w:sz w:val="24"/>
          <w:szCs w:val="24"/>
        </w:rPr>
        <w:t xml:space="preserve"> #295, 9</w:t>
      </w:r>
      <w:r w:rsidRPr="00997F70">
        <w:rPr>
          <w:rFonts w:ascii="Bookman Old Style" w:hAnsi="Bookman Old Style"/>
          <w:sz w:val="24"/>
          <w:szCs w:val="24"/>
          <w:vertAlign w:val="superscript"/>
        </w:rPr>
        <w:t>th</w:t>
      </w:r>
      <w:r w:rsidRPr="00997F70">
        <w:rPr>
          <w:rFonts w:ascii="Bookman Old Style" w:hAnsi="Bookman Old Style"/>
          <w:sz w:val="24"/>
          <w:szCs w:val="24"/>
        </w:rPr>
        <w:t xml:space="preserve"> Street Extension, New Settlement,</w:t>
      </w:r>
    </w:p>
    <w:p w:rsidR="00C413C9" w:rsidRPr="00997F70" w:rsidRDefault="00F35116" w:rsidP="00F35116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</w:t>
      </w:r>
      <w:r w:rsidR="00C413C9" w:rsidRPr="00997F70">
        <w:rPr>
          <w:rFonts w:ascii="Bookman Old Style" w:hAnsi="Bookman Old Style"/>
          <w:sz w:val="24"/>
          <w:szCs w:val="24"/>
        </w:rPr>
        <w:t xml:space="preserve"> Dow Village,</w:t>
      </w:r>
    </w:p>
    <w:p w:rsidR="00C413C9" w:rsidRPr="00997F70" w:rsidRDefault="00F35116" w:rsidP="00F35116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</w:t>
      </w:r>
      <w:r w:rsidR="00C413C9" w:rsidRPr="00997F70">
        <w:rPr>
          <w:rFonts w:ascii="Bookman Old Style" w:hAnsi="Bookman Old Style"/>
          <w:sz w:val="24"/>
          <w:szCs w:val="24"/>
        </w:rPr>
        <w:t>California.</w:t>
      </w:r>
      <w:r w:rsidR="00C413C9" w:rsidRPr="00997F70">
        <w:rPr>
          <w:rFonts w:ascii="Bookman Old Style" w:hAnsi="Bookman Old Style"/>
          <w:sz w:val="24"/>
          <w:szCs w:val="24"/>
        </w:rPr>
        <w:tab/>
        <w:t xml:space="preserve"> </w:t>
      </w:r>
    </w:p>
    <w:p w:rsidR="00C413C9" w:rsidRPr="00997F70" w:rsidRDefault="00F35116" w:rsidP="00F35116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</w:t>
      </w:r>
      <w:r w:rsidR="00C413C9" w:rsidRPr="00997F70">
        <w:rPr>
          <w:rFonts w:ascii="Bookman Old Style" w:hAnsi="Bookman Old Style"/>
          <w:sz w:val="24"/>
          <w:szCs w:val="24"/>
        </w:rPr>
        <w:t>Trinidad W.I.</w:t>
      </w:r>
    </w:p>
    <w:p w:rsidR="00C413C9" w:rsidRPr="00997F70" w:rsidRDefault="00C413C9" w:rsidP="00C413C9">
      <w:pPr>
        <w:rPr>
          <w:rFonts w:ascii="Bookman Old Style" w:hAnsi="Bookman Old Style"/>
          <w:sz w:val="24"/>
          <w:szCs w:val="24"/>
        </w:rPr>
      </w:pPr>
      <w:r w:rsidRPr="00997F70">
        <w:rPr>
          <w:rFonts w:ascii="Bookman Old Style" w:hAnsi="Bookman Old Style"/>
          <w:b/>
          <w:sz w:val="24"/>
          <w:szCs w:val="24"/>
          <w:u w:val="single"/>
        </w:rPr>
        <w:t>Telephone No</w:t>
      </w:r>
      <w:r w:rsidRPr="00997F70">
        <w:rPr>
          <w:rFonts w:ascii="Bookman Old Style" w:hAnsi="Bookman Old Style"/>
          <w:b/>
          <w:sz w:val="24"/>
          <w:szCs w:val="24"/>
        </w:rPr>
        <w:t xml:space="preserve">:   </w:t>
      </w:r>
      <w:bookmarkStart w:id="0" w:name="_GoBack"/>
      <w:bookmarkEnd w:id="0"/>
      <w:r w:rsidRPr="00997F70">
        <w:rPr>
          <w:rFonts w:ascii="Bookman Old Style" w:hAnsi="Bookman Old Style"/>
          <w:b/>
          <w:sz w:val="24"/>
          <w:szCs w:val="24"/>
        </w:rPr>
        <w:t xml:space="preserve"> </w:t>
      </w:r>
      <w:r w:rsidR="00F35116">
        <w:rPr>
          <w:rFonts w:ascii="Bookman Old Style" w:hAnsi="Bookman Old Style"/>
          <w:sz w:val="24"/>
          <w:szCs w:val="24"/>
        </w:rPr>
        <w:t>M</w:t>
      </w:r>
      <w:r w:rsidRPr="00997F70">
        <w:rPr>
          <w:rFonts w:ascii="Bookman Old Style" w:hAnsi="Bookman Old Style"/>
          <w:sz w:val="24"/>
          <w:szCs w:val="24"/>
        </w:rPr>
        <w:t>obile:</w:t>
      </w:r>
      <w:r w:rsidRPr="00997F70">
        <w:rPr>
          <w:rFonts w:ascii="Bookman Old Style" w:hAnsi="Bookman Old Style"/>
          <w:b/>
          <w:sz w:val="24"/>
          <w:szCs w:val="24"/>
        </w:rPr>
        <w:t xml:space="preserve"> </w:t>
      </w:r>
      <w:r w:rsidRPr="00997F70">
        <w:rPr>
          <w:rFonts w:ascii="Bookman Old Style" w:hAnsi="Bookman Old Style"/>
          <w:sz w:val="24"/>
          <w:szCs w:val="24"/>
        </w:rPr>
        <w:t xml:space="preserve">347-5583 </w:t>
      </w:r>
    </w:p>
    <w:p w:rsidR="00C413C9" w:rsidRPr="00997F70" w:rsidRDefault="00C413C9" w:rsidP="00C413C9">
      <w:pPr>
        <w:rPr>
          <w:rFonts w:ascii="Bookman Old Style" w:hAnsi="Bookman Old Style"/>
          <w:sz w:val="24"/>
          <w:szCs w:val="24"/>
        </w:rPr>
      </w:pPr>
      <w:r w:rsidRPr="00997F70">
        <w:rPr>
          <w:rFonts w:ascii="Bookman Old Style" w:hAnsi="Bookman Old Style"/>
          <w:sz w:val="24"/>
          <w:szCs w:val="24"/>
        </w:rPr>
        <w:t xml:space="preserve">    </w:t>
      </w:r>
      <w:r w:rsidR="00F35116">
        <w:rPr>
          <w:rFonts w:ascii="Bookman Old Style" w:hAnsi="Bookman Old Style"/>
          <w:sz w:val="24"/>
          <w:szCs w:val="24"/>
        </w:rPr>
        <w:t xml:space="preserve">                        </w:t>
      </w:r>
      <w:r w:rsidRPr="00997F70">
        <w:rPr>
          <w:rFonts w:ascii="Bookman Old Style" w:hAnsi="Bookman Old Style"/>
          <w:sz w:val="24"/>
          <w:szCs w:val="24"/>
        </w:rPr>
        <w:t>Home: 221-2927</w:t>
      </w:r>
    </w:p>
    <w:p w:rsidR="00C413C9" w:rsidRPr="00997F70" w:rsidRDefault="00C413C9" w:rsidP="00C413C9">
      <w:pPr>
        <w:rPr>
          <w:rFonts w:ascii="Bookman Old Style" w:hAnsi="Bookman Old Style"/>
          <w:sz w:val="24"/>
          <w:szCs w:val="24"/>
        </w:rPr>
      </w:pPr>
      <w:r w:rsidRPr="00997F70">
        <w:rPr>
          <w:rFonts w:ascii="Bookman Old Style" w:hAnsi="Bookman Old Style"/>
          <w:b/>
          <w:sz w:val="24"/>
          <w:szCs w:val="24"/>
          <w:u w:val="single"/>
        </w:rPr>
        <w:t>Date of Birth:</w:t>
      </w:r>
      <w:r w:rsidRPr="00997F70">
        <w:rPr>
          <w:rFonts w:ascii="Bookman Old Style" w:hAnsi="Bookman Old Style"/>
          <w:b/>
          <w:sz w:val="24"/>
          <w:szCs w:val="24"/>
        </w:rPr>
        <w:t xml:space="preserve">     </w:t>
      </w:r>
      <w:r w:rsidRPr="00997F70">
        <w:rPr>
          <w:rFonts w:ascii="Bookman Old Style" w:hAnsi="Bookman Old Style"/>
          <w:sz w:val="24"/>
          <w:szCs w:val="24"/>
        </w:rPr>
        <w:t>February 2</w:t>
      </w:r>
      <w:r w:rsidRPr="00997F70">
        <w:rPr>
          <w:rFonts w:ascii="Bookman Old Style" w:hAnsi="Bookman Old Style"/>
          <w:sz w:val="24"/>
          <w:szCs w:val="24"/>
          <w:vertAlign w:val="superscript"/>
        </w:rPr>
        <w:t>nd</w:t>
      </w:r>
      <w:r w:rsidRPr="00997F70">
        <w:rPr>
          <w:rFonts w:ascii="Bookman Old Style" w:hAnsi="Bookman Old Style"/>
          <w:sz w:val="24"/>
          <w:szCs w:val="24"/>
        </w:rPr>
        <w:t xml:space="preserve"> 1997.</w:t>
      </w:r>
    </w:p>
    <w:p w:rsidR="00C413C9" w:rsidRPr="00997F70" w:rsidRDefault="00C413C9" w:rsidP="00C413C9">
      <w:pPr>
        <w:rPr>
          <w:rFonts w:ascii="Bookman Old Style" w:hAnsi="Bookman Old Style"/>
          <w:sz w:val="24"/>
          <w:szCs w:val="24"/>
        </w:rPr>
      </w:pPr>
      <w:r w:rsidRPr="00997F70">
        <w:rPr>
          <w:rFonts w:ascii="Bookman Old Style" w:hAnsi="Bookman Old Style"/>
          <w:b/>
          <w:sz w:val="24"/>
          <w:szCs w:val="24"/>
          <w:u w:val="single"/>
        </w:rPr>
        <w:t>Email address:</w:t>
      </w:r>
      <w:r w:rsidRPr="00997F70">
        <w:rPr>
          <w:rFonts w:ascii="Bookman Old Style" w:hAnsi="Bookman Old Style"/>
          <w:b/>
          <w:sz w:val="24"/>
          <w:szCs w:val="24"/>
        </w:rPr>
        <w:t xml:space="preserve">   </w:t>
      </w:r>
      <w:hyperlink r:id="rId9" w:history="1">
        <w:r w:rsidRPr="00997F70">
          <w:rPr>
            <w:rStyle w:val="Hyperlink"/>
            <w:rFonts w:ascii="Bookman Old Style" w:hAnsi="Bookman Old Style"/>
            <w:sz w:val="24"/>
            <w:szCs w:val="24"/>
          </w:rPr>
          <w:t>chellys1997@hotmail.com</w:t>
        </w:r>
      </w:hyperlink>
    </w:p>
    <w:p w:rsidR="00C413C9" w:rsidRPr="00997F70" w:rsidRDefault="00C413C9" w:rsidP="00C413C9">
      <w:pPr>
        <w:rPr>
          <w:rFonts w:ascii="Bookman Old Style" w:hAnsi="Bookman Old Style"/>
          <w:sz w:val="24"/>
          <w:szCs w:val="24"/>
        </w:rPr>
      </w:pPr>
    </w:p>
    <w:p w:rsidR="002C04CA" w:rsidRPr="00997F70" w:rsidRDefault="00C413C9" w:rsidP="00C413C9">
      <w:pPr>
        <w:pStyle w:val="Heading1"/>
        <w:rPr>
          <w:rFonts w:ascii="Bookman Old Style" w:hAnsi="Bookman Old Style"/>
          <w:sz w:val="24"/>
          <w:szCs w:val="24"/>
        </w:rPr>
      </w:pPr>
      <w:r w:rsidRPr="00997F70">
        <w:rPr>
          <w:rFonts w:ascii="Bookman Old Style" w:hAnsi="Bookman Old Style"/>
          <w:sz w:val="24"/>
          <w:szCs w:val="24"/>
        </w:rPr>
        <w:t>education and extra curriculum activities</w:t>
      </w:r>
    </w:p>
    <w:p w:rsidR="00C413C9" w:rsidRPr="00997F70" w:rsidRDefault="00C413C9" w:rsidP="00C413C9">
      <w:pPr>
        <w:rPr>
          <w:rFonts w:ascii="Bookman Old Style" w:hAnsi="Bookman Old Style"/>
          <w:sz w:val="24"/>
          <w:szCs w:val="24"/>
        </w:rPr>
      </w:pPr>
      <w:r w:rsidRPr="00997F70">
        <w:rPr>
          <w:rFonts w:ascii="Bookman Old Style" w:hAnsi="Bookman Old Style"/>
          <w:b/>
          <w:sz w:val="24"/>
          <w:szCs w:val="24"/>
        </w:rPr>
        <w:t>2008-2013</w:t>
      </w:r>
      <w:r w:rsidRPr="00997F70">
        <w:rPr>
          <w:rFonts w:ascii="Bookman Old Style" w:hAnsi="Bookman Old Style"/>
          <w:sz w:val="24"/>
          <w:szCs w:val="24"/>
        </w:rPr>
        <w:tab/>
      </w:r>
      <w:r w:rsidR="00160F2D" w:rsidRPr="00997F70">
        <w:rPr>
          <w:rFonts w:ascii="Bookman Old Style" w:hAnsi="Bookman Old Style"/>
          <w:sz w:val="24"/>
          <w:szCs w:val="24"/>
        </w:rPr>
        <w:t xml:space="preserve">  </w:t>
      </w:r>
      <w:r w:rsidRPr="00997F70">
        <w:rPr>
          <w:rFonts w:ascii="Bookman Old Style" w:hAnsi="Bookman Old Style"/>
          <w:sz w:val="24"/>
          <w:szCs w:val="24"/>
        </w:rPr>
        <w:t xml:space="preserve"> Attended A.S.J.A Girls Col</w:t>
      </w:r>
      <w:r w:rsidR="007F6361" w:rsidRPr="00997F70">
        <w:rPr>
          <w:rFonts w:ascii="Bookman Old Style" w:hAnsi="Bookman Old Style"/>
          <w:sz w:val="24"/>
          <w:szCs w:val="24"/>
        </w:rPr>
        <w:t>lege, Charlieville for the afore</w:t>
      </w:r>
      <w:r w:rsidR="00EB4F57">
        <w:rPr>
          <w:rFonts w:ascii="Bookman Old Style" w:hAnsi="Bookman Old Style"/>
          <w:sz w:val="24"/>
          <w:szCs w:val="24"/>
        </w:rPr>
        <w:t>mentioned</w:t>
      </w:r>
      <w:r w:rsidRPr="00997F70">
        <w:rPr>
          <w:rFonts w:ascii="Bookman Old Style" w:hAnsi="Bookman Old Style"/>
          <w:sz w:val="24"/>
          <w:szCs w:val="24"/>
        </w:rPr>
        <w:t xml:space="preserve"> period of time. </w:t>
      </w:r>
    </w:p>
    <w:p w:rsidR="00C413C9" w:rsidRPr="00997F70" w:rsidRDefault="00C413C9" w:rsidP="00C413C9">
      <w:pPr>
        <w:rPr>
          <w:rFonts w:ascii="Bookman Old Style" w:hAnsi="Bookman Old Style"/>
          <w:sz w:val="24"/>
          <w:szCs w:val="24"/>
        </w:rPr>
      </w:pPr>
      <w:r w:rsidRPr="00997F70">
        <w:rPr>
          <w:rFonts w:ascii="Bookman Old Style" w:hAnsi="Bookman Old Style"/>
          <w:sz w:val="24"/>
          <w:szCs w:val="24"/>
        </w:rPr>
        <w:t xml:space="preserve">               </w:t>
      </w:r>
      <w:r w:rsidR="00F35116">
        <w:rPr>
          <w:rFonts w:ascii="Bookman Old Style" w:hAnsi="Bookman Old Style"/>
          <w:sz w:val="24"/>
          <w:szCs w:val="24"/>
        </w:rPr>
        <w:t xml:space="preserve">       </w:t>
      </w:r>
      <w:r w:rsidRPr="00997F70">
        <w:rPr>
          <w:rFonts w:ascii="Bookman Old Style" w:hAnsi="Bookman Old Style"/>
          <w:sz w:val="24"/>
          <w:szCs w:val="24"/>
        </w:rPr>
        <w:t>Wrote CXC (General Proficiency) examinations.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C413C9" w:rsidRPr="00997F70" w:rsidTr="00160F2D">
        <w:trPr>
          <w:trHeight w:val="395"/>
          <w:jc w:val="center"/>
        </w:trPr>
        <w:tc>
          <w:tcPr>
            <w:tcW w:w="4788" w:type="dxa"/>
          </w:tcPr>
          <w:p w:rsidR="00C413C9" w:rsidRPr="00997F70" w:rsidRDefault="00C413C9" w:rsidP="00C413C9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997F70">
              <w:rPr>
                <w:rFonts w:ascii="Bookman Old Style" w:hAnsi="Bookman Old Style"/>
                <w:b/>
                <w:sz w:val="24"/>
                <w:szCs w:val="24"/>
              </w:rPr>
              <w:t>SUBJECTS</w:t>
            </w:r>
          </w:p>
        </w:tc>
        <w:tc>
          <w:tcPr>
            <w:tcW w:w="4788" w:type="dxa"/>
          </w:tcPr>
          <w:p w:rsidR="00C413C9" w:rsidRPr="00997F70" w:rsidRDefault="00C413C9" w:rsidP="00C413C9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997F70">
              <w:rPr>
                <w:rFonts w:ascii="Bookman Old Style" w:hAnsi="Bookman Old Style"/>
                <w:b/>
                <w:sz w:val="24"/>
                <w:szCs w:val="24"/>
              </w:rPr>
              <w:t>GRADE OBTAINED</w:t>
            </w:r>
          </w:p>
        </w:tc>
      </w:tr>
      <w:tr w:rsidR="00C413C9" w:rsidRPr="00997F70" w:rsidTr="00C413C9">
        <w:trPr>
          <w:trHeight w:val="485"/>
          <w:jc w:val="center"/>
        </w:trPr>
        <w:tc>
          <w:tcPr>
            <w:tcW w:w="4788" w:type="dxa"/>
          </w:tcPr>
          <w:p w:rsidR="00C413C9" w:rsidRPr="00997F70" w:rsidRDefault="00C413C9" w:rsidP="00C413C9">
            <w:pPr>
              <w:rPr>
                <w:rFonts w:ascii="Bookman Old Style" w:hAnsi="Bookman Old Style"/>
                <w:sz w:val="24"/>
                <w:szCs w:val="24"/>
              </w:rPr>
            </w:pPr>
            <w:r w:rsidRPr="00997F70">
              <w:rPr>
                <w:rFonts w:ascii="Bookman Old Style" w:hAnsi="Bookman Old Style"/>
                <w:sz w:val="24"/>
                <w:szCs w:val="24"/>
              </w:rPr>
              <w:t>Additional Mathematics</w:t>
            </w:r>
          </w:p>
        </w:tc>
        <w:tc>
          <w:tcPr>
            <w:tcW w:w="4788" w:type="dxa"/>
          </w:tcPr>
          <w:p w:rsidR="00C413C9" w:rsidRPr="00997F70" w:rsidRDefault="00C413C9" w:rsidP="00C413C9">
            <w:pPr>
              <w:rPr>
                <w:rFonts w:ascii="Bookman Old Style" w:hAnsi="Bookman Old Style"/>
                <w:sz w:val="24"/>
                <w:szCs w:val="24"/>
              </w:rPr>
            </w:pPr>
            <w:r w:rsidRPr="00997F70">
              <w:rPr>
                <w:rFonts w:ascii="Bookman Old Style" w:hAnsi="Bookman Old Style"/>
                <w:sz w:val="24"/>
                <w:szCs w:val="24"/>
              </w:rPr>
              <w:t>II</w:t>
            </w:r>
          </w:p>
        </w:tc>
      </w:tr>
      <w:tr w:rsidR="00C413C9" w:rsidRPr="00997F70" w:rsidTr="00845095">
        <w:trPr>
          <w:jc w:val="center"/>
        </w:trPr>
        <w:tc>
          <w:tcPr>
            <w:tcW w:w="4788" w:type="dxa"/>
          </w:tcPr>
          <w:p w:rsidR="00C413C9" w:rsidRPr="00997F70" w:rsidRDefault="00C413C9" w:rsidP="00C413C9">
            <w:pPr>
              <w:rPr>
                <w:rFonts w:ascii="Bookman Old Style" w:hAnsi="Bookman Old Style"/>
                <w:sz w:val="24"/>
                <w:szCs w:val="24"/>
              </w:rPr>
            </w:pPr>
            <w:r w:rsidRPr="00997F70">
              <w:rPr>
                <w:rFonts w:ascii="Bookman Old Style" w:hAnsi="Bookman Old Style"/>
                <w:sz w:val="24"/>
                <w:szCs w:val="24"/>
              </w:rPr>
              <w:t>Mathematics</w:t>
            </w:r>
          </w:p>
        </w:tc>
        <w:tc>
          <w:tcPr>
            <w:tcW w:w="4788" w:type="dxa"/>
          </w:tcPr>
          <w:p w:rsidR="00C413C9" w:rsidRPr="00997F70" w:rsidRDefault="00C413C9" w:rsidP="00C413C9">
            <w:pPr>
              <w:rPr>
                <w:rFonts w:ascii="Bookman Old Style" w:hAnsi="Bookman Old Style"/>
                <w:sz w:val="24"/>
                <w:szCs w:val="24"/>
              </w:rPr>
            </w:pPr>
            <w:r w:rsidRPr="00997F70">
              <w:rPr>
                <w:rFonts w:ascii="Bookman Old Style" w:hAnsi="Bookman Old Style"/>
                <w:sz w:val="24"/>
                <w:szCs w:val="24"/>
              </w:rPr>
              <w:t>I</w:t>
            </w:r>
          </w:p>
        </w:tc>
      </w:tr>
      <w:tr w:rsidR="00C413C9" w:rsidRPr="00997F70" w:rsidTr="00845095">
        <w:trPr>
          <w:jc w:val="center"/>
        </w:trPr>
        <w:tc>
          <w:tcPr>
            <w:tcW w:w="4788" w:type="dxa"/>
          </w:tcPr>
          <w:p w:rsidR="00C413C9" w:rsidRPr="00997F70" w:rsidRDefault="00C413C9" w:rsidP="00C413C9">
            <w:pPr>
              <w:rPr>
                <w:rFonts w:ascii="Bookman Old Style" w:hAnsi="Bookman Old Style"/>
                <w:sz w:val="24"/>
                <w:szCs w:val="24"/>
              </w:rPr>
            </w:pPr>
            <w:r w:rsidRPr="00997F70">
              <w:rPr>
                <w:rFonts w:ascii="Bookman Old Style" w:hAnsi="Bookman Old Style"/>
                <w:sz w:val="24"/>
                <w:szCs w:val="24"/>
              </w:rPr>
              <w:t>English A</w:t>
            </w:r>
          </w:p>
        </w:tc>
        <w:tc>
          <w:tcPr>
            <w:tcW w:w="4788" w:type="dxa"/>
          </w:tcPr>
          <w:p w:rsidR="00C413C9" w:rsidRPr="00997F70" w:rsidRDefault="00C413C9" w:rsidP="00C413C9">
            <w:pPr>
              <w:rPr>
                <w:rFonts w:ascii="Bookman Old Style" w:hAnsi="Bookman Old Style"/>
                <w:sz w:val="24"/>
                <w:szCs w:val="24"/>
              </w:rPr>
            </w:pPr>
            <w:r w:rsidRPr="00997F70">
              <w:rPr>
                <w:rFonts w:ascii="Bookman Old Style" w:hAnsi="Bookman Old Style"/>
                <w:sz w:val="24"/>
                <w:szCs w:val="24"/>
              </w:rPr>
              <w:t>I</w:t>
            </w:r>
          </w:p>
        </w:tc>
      </w:tr>
      <w:tr w:rsidR="00C413C9" w:rsidRPr="00997F70" w:rsidTr="00845095">
        <w:trPr>
          <w:jc w:val="center"/>
        </w:trPr>
        <w:tc>
          <w:tcPr>
            <w:tcW w:w="4788" w:type="dxa"/>
          </w:tcPr>
          <w:p w:rsidR="00C413C9" w:rsidRPr="00997F70" w:rsidRDefault="00C413C9" w:rsidP="00C413C9">
            <w:pPr>
              <w:rPr>
                <w:rFonts w:ascii="Bookman Old Style" w:hAnsi="Bookman Old Style"/>
                <w:sz w:val="24"/>
                <w:szCs w:val="24"/>
              </w:rPr>
            </w:pPr>
            <w:r w:rsidRPr="00997F70">
              <w:rPr>
                <w:rFonts w:ascii="Bookman Old Style" w:hAnsi="Bookman Old Style"/>
                <w:sz w:val="24"/>
                <w:szCs w:val="24"/>
              </w:rPr>
              <w:t>English B</w:t>
            </w:r>
          </w:p>
        </w:tc>
        <w:tc>
          <w:tcPr>
            <w:tcW w:w="4788" w:type="dxa"/>
          </w:tcPr>
          <w:p w:rsidR="00C413C9" w:rsidRPr="00997F70" w:rsidRDefault="00C413C9" w:rsidP="00C413C9">
            <w:pPr>
              <w:rPr>
                <w:rFonts w:ascii="Bookman Old Style" w:hAnsi="Bookman Old Style"/>
                <w:sz w:val="24"/>
                <w:szCs w:val="24"/>
              </w:rPr>
            </w:pPr>
            <w:r w:rsidRPr="00997F70">
              <w:rPr>
                <w:rFonts w:ascii="Bookman Old Style" w:hAnsi="Bookman Old Style"/>
                <w:sz w:val="24"/>
                <w:szCs w:val="24"/>
              </w:rPr>
              <w:t>II</w:t>
            </w:r>
          </w:p>
        </w:tc>
      </w:tr>
      <w:tr w:rsidR="00C413C9" w:rsidRPr="00997F70" w:rsidTr="00845095">
        <w:trPr>
          <w:jc w:val="center"/>
        </w:trPr>
        <w:tc>
          <w:tcPr>
            <w:tcW w:w="4788" w:type="dxa"/>
          </w:tcPr>
          <w:p w:rsidR="00C413C9" w:rsidRPr="00997F70" w:rsidRDefault="00C413C9" w:rsidP="00C413C9">
            <w:pPr>
              <w:rPr>
                <w:rFonts w:ascii="Bookman Old Style" w:hAnsi="Bookman Old Style"/>
                <w:sz w:val="24"/>
                <w:szCs w:val="24"/>
              </w:rPr>
            </w:pPr>
            <w:r w:rsidRPr="00997F70">
              <w:rPr>
                <w:rFonts w:ascii="Bookman Old Style" w:hAnsi="Bookman Old Style"/>
                <w:sz w:val="24"/>
                <w:szCs w:val="24"/>
              </w:rPr>
              <w:t>Biology</w:t>
            </w:r>
          </w:p>
        </w:tc>
        <w:tc>
          <w:tcPr>
            <w:tcW w:w="4788" w:type="dxa"/>
          </w:tcPr>
          <w:p w:rsidR="00C413C9" w:rsidRPr="00997F70" w:rsidRDefault="00C413C9" w:rsidP="00C413C9">
            <w:pPr>
              <w:rPr>
                <w:rFonts w:ascii="Bookman Old Style" w:hAnsi="Bookman Old Style"/>
                <w:sz w:val="24"/>
                <w:szCs w:val="24"/>
              </w:rPr>
            </w:pPr>
            <w:r w:rsidRPr="00997F70">
              <w:rPr>
                <w:rFonts w:ascii="Bookman Old Style" w:hAnsi="Bookman Old Style"/>
                <w:sz w:val="24"/>
                <w:szCs w:val="24"/>
              </w:rPr>
              <w:t>I</w:t>
            </w:r>
          </w:p>
        </w:tc>
      </w:tr>
      <w:tr w:rsidR="00C413C9" w:rsidRPr="00997F70" w:rsidTr="00845095">
        <w:trPr>
          <w:jc w:val="center"/>
        </w:trPr>
        <w:tc>
          <w:tcPr>
            <w:tcW w:w="4788" w:type="dxa"/>
          </w:tcPr>
          <w:p w:rsidR="00C413C9" w:rsidRPr="00997F70" w:rsidRDefault="00C413C9" w:rsidP="00C413C9">
            <w:pPr>
              <w:rPr>
                <w:rFonts w:ascii="Bookman Old Style" w:hAnsi="Bookman Old Style"/>
                <w:sz w:val="24"/>
                <w:szCs w:val="24"/>
              </w:rPr>
            </w:pPr>
            <w:r w:rsidRPr="00997F70">
              <w:rPr>
                <w:rFonts w:ascii="Bookman Old Style" w:hAnsi="Bookman Old Style"/>
                <w:sz w:val="24"/>
                <w:szCs w:val="24"/>
              </w:rPr>
              <w:t>Chemistry</w:t>
            </w:r>
          </w:p>
        </w:tc>
        <w:tc>
          <w:tcPr>
            <w:tcW w:w="4788" w:type="dxa"/>
          </w:tcPr>
          <w:p w:rsidR="00C413C9" w:rsidRPr="00997F70" w:rsidRDefault="00C413C9" w:rsidP="00C413C9">
            <w:pPr>
              <w:rPr>
                <w:rFonts w:ascii="Bookman Old Style" w:hAnsi="Bookman Old Style"/>
                <w:sz w:val="24"/>
                <w:szCs w:val="24"/>
              </w:rPr>
            </w:pPr>
            <w:r w:rsidRPr="00997F70">
              <w:rPr>
                <w:rFonts w:ascii="Bookman Old Style" w:hAnsi="Bookman Old Style"/>
                <w:sz w:val="24"/>
                <w:szCs w:val="24"/>
              </w:rPr>
              <w:t>II</w:t>
            </w:r>
          </w:p>
        </w:tc>
      </w:tr>
      <w:tr w:rsidR="00C413C9" w:rsidRPr="00997F70" w:rsidTr="00845095">
        <w:trPr>
          <w:jc w:val="center"/>
        </w:trPr>
        <w:tc>
          <w:tcPr>
            <w:tcW w:w="4788" w:type="dxa"/>
          </w:tcPr>
          <w:p w:rsidR="00C413C9" w:rsidRPr="00997F70" w:rsidRDefault="00C413C9" w:rsidP="00C413C9">
            <w:pPr>
              <w:rPr>
                <w:rFonts w:ascii="Bookman Old Style" w:hAnsi="Bookman Old Style"/>
                <w:sz w:val="24"/>
                <w:szCs w:val="24"/>
              </w:rPr>
            </w:pPr>
            <w:r w:rsidRPr="00997F70">
              <w:rPr>
                <w:rFonts w:ascii="Bookman Old Style" w:hAnsi="Bookman Old Style"/>
                <w:sz w:val="24"/>
                <w:szCs w:val="24"/>
              </w:rPr>
              <w:t>Physics</w:t>
            </w:r>
          </w:p>
        </w:tc>
        <w:tc>
          <w:tcPr>
            <w:tcW w:w="4788" w:type="dxa"/>
          </w:tcPr>
          <w:p w:rsidR="00C413C9" w:rsidRPr="00997F70" w:rsidRDefault="00C413C9" w:rsidP="00C413C9">
            <w:pPr>
              <w:rPr>
                <w:rFonts w:ascii="Bookman Old Style" w:hAnsi="Bookman Old Style"/>
                <w:sz w:val="24"/>
                <w:szCs w:val="24"/>
              </w:rPr>
            </w:pPr>
            <w:r w:rsidRPr="00997F70">
              <w:rPr>
                <w:rFonts w:ascii="Bookman Old Style" w:hAnsi="Bookman Old Style"/>
                <w:sz w:val="24"/>
                <w:szCs w:val="24"/>
              </w:rPr>
              <w:t>II</w:t>
            </w:r>
          </w:p>
        </w:tc>
      </w:tr>
      <w:tr w:rsidR="00C413C9" w:rsidRPr="00997F70" w:rsidTr="00845095">
        <w:trPr>
          <w:jc w:val="center"/>
        </w:trPr>
        <w:tc>
          <w:tcPr>
            <w:tcW w:w="4788" w:type="dxa"/>
          </w:tcPr>
          <w:p w:rsidR="00C413C9" w:rsidRPr="00997F70" w:rsidRDefault="00C413C9" w:rsidP="00C413C9">
            <w:pPr>
              <w:rPr>
                <w:rFonts w:ascii="Bookman Old Style" w:hAnsi="Bookman Old Style"/>
                <w:sz w:val="24"/>
                <w:szCs w:val="24"/>
              </w:rPr>
            </w:pPr>
            <w:r w:rsidRPr="00997F70">
              <w:rPr>
                <w:rFonts w:ascii="Bookman Old Style" w:hAnsi="Bookman Old Style"/>
                <w:sz w:val="24"/>
                <w:szCs w:val="24"/>
              </w:rPr>
              <w:t>Geography</w:t>
            </w:r>
          </w:p>
        </w:tc>
        <w:tc>
          <w:tcPr>
            <w:tcW w:w="4788" w:type="dxa"/>
          </w:tcPr>
          <w:p w:rsidR="00C413C9" w:rsidRPr="00997F70" w:rsidRDefault="00C413C9" w:rsidP="00C413C9">
            <w:pPr>
              <w:rPr>
                <w:rFonts w:ascii="Bookman Old Style" w:hAnsi="Bookman Old Style"/>
                <w:sz w:val="24"/>
                <w:szCs w:val="24"/>
              </w:rPr>
            </w:pPr>
            <w:r w:rsidRPr="00997F70">
              <w:rPr>
                <w:rFonts w:ascii="Bookman Old Style" w:hAnsi="Bookman Old Style"/>
                <w:sz w:val="24"/>
                <w:szCs w:val="24"/>
              </w:rPr>
              <w:t>II</w:t>
            </w:r>
          </w:p>
        </w:tc>
      </w:tr>
    </w:tbl>
    <w:p w:rsidR="00C413C9" w:rsidRPr="00997F70" w:rsidRDefault="00C413C9" w:rsidP="00C413C9">
      <w:pPr>
        <w:rPr>
          <w:rFonts w:ascii="Bookman Old Style" w:hAnsi="Bookman Old Style"/>
          <w:b/>
          <w:sz w:val="24"/>
          <w:szCs w:val="24"/>
        </w:rPr>
      </w:pPr>
    </w:p>
    <w:p w:rsidR="00C413C9" w:rsidRPr="00997F70" w:rsidRDefault="00C413C9" w:rsidP="00C413C9">
      <w:pPr>
        <w:rPr>
          <w:rFonts w:ascii="Bookman Old Style" w:hAnsi="Bookman Old Style"/>
          <w:sz w:val="24"/>
          <w:szCs w:val="24"/>
        </w:rPr>
      </w:pPr>
      <w:r w:rsidRPr="00997F70">
        <w:rPr>
          <w:rFonts w:ascii="Bookman Old Style" w:hAnsi="Bookman Old Style"/>
          <w:b/>
          <w:sz w:val="24"/>
          <w:szCs w:val="24"/>
        </w:rPr>
        <w:t xml:space="preserve">2011-2012 </w:t>
      </w:r>
      <w:r w:rsidRPr="00997F70">
        <w:rPr>
          <w:rFonts w:ascii="Bookman Old Style" w:hAnsi="Bookman Old Style"/>
          <w:sz w:val="24"/>
          <w:szCs w:val="24"/>
        </w:rPr>
        <w:t xml:space="preserve">                     Started and completed the Junior Achievement Programme.</w:t>
      </w:r>
    </w:p>
    <w:p w:rsidR="00C413C9" w:rsidRPr="00997F70" w:rsidRDefault="00C413C9" w:rsidP="00C413C9">
      <w:pPr>
        <w:rPr>
          <w:rFonts w:ascii="Bookman Old Style" w:hAnsi="Bookman Old Style"/>
          <w:sz w:val="24"/>
          <w:szCs w:val="24"/>
        </w:rPr>
      </w:pPr>
      <w:r w:rsidRPr="00997F70">
        <w:rPr>
          <w:rFonts w:ascii="Bookman Old Style" w:hAnsi="Bookman Old Style"/>
          <w:b/>
          <w:sz w:val="24"/>
          <w:szCs w:val="24"/>
        </w:rPr>
        <w:t xml:space="preserve">                              </w:t>
      </w:r>
      <w:r w:rsidR="00997F70">
        <w:rPr>
          <w:rFonts w:ascii="Bookman Old Style" w:hAnsi="Bookman Old Style"/>
          <w:b/>
          <w:sz w:val="24"/>
          <w:szCs w:val="24"/>
        </w:rPr>
        <w:t xml:space="preserve">       </w:t>
      </w:r>
      <w:r w:rsidRPr="00997F70">
        <w:rPr>
          <w:rFonts w:ascii="Bookman Old Style" w:hAnsi="Bookman Old Style"/>
          <w:sz w:val="24"/>
          <w:szCs w:val="24"/>
        </w:rPr>
        <w:t>Started and completed the RBC Young Leaders Programme.</w:t>
      </w:r>
    </w:p>
    <w:p w:rsidR="00160F2D" w:rsidRPr="00997F70" w:rsidRDefault="00160F2D" w:rsidP="00C413C9">
      <w:pPr>
        <w:rPr>
          <w:rFonts w:ascii="Bookman Old Style" w:hAnsi="Bookman Old Style"/>
          <w:b/>
          <w:sz w:val="24"/>
          <w:szCs w:val="24"/>
        </w:rPr>
      </w:pPr>
    </w:p>
    <w:p w:rsidR="00160F2D" w:rsidRPr="00997F70" w:rsidRDefault="00C413C9" w:rsidP="00160F2D">
      <w:pPr>
        <w:rPr>
          <w:rFonts w:ascii="Bookman Old Style" w:hAnsi="Bookman Old Style"/>
          <w:sz w:val="24"/>
          <w:szCs w:val="24"/>
        </w:rPr>
      </w:pPr>
      <w:r w:rsidRPr="00997F70">
        <w:rPr>
          <w:rFonts w:ascii="Bookman Old Style" w:hAnsi="Bookman Old Style"/>
          <w:b/>
          <w:sz w:val="24"/>
          <w:szCs w:val="24"/>
        </w:rPr>
        <w:t xml:space="preserve">2012- PRESENT            </w:t>
      </w:r>
      <w:r w:rsidR="00997F70">
        <w:rPr>
          <w:rFonts w:ascii="Bookman Old Style" w:hAnsi="Bookman Old Style"/>
          <w:b/>
          <w:sz w:val="24"/>
          <w:szCs w:val="24"/>
        </w:rPr>
        <w:t xml:space="preserve"> </w:t>
      </w:r>
      <w:r w:rsidRPr="00997F70">
        <w:rPr>
          <w:rFonts w:ascii="Bookman Old Style" w:hAnsi="Bookman Old Style"/>
          <w:sz w:val="24"/>
          <w:szCs w:val="24"/>
        </w:rPr>
        <w:t>Actively involved with the Trinidad and Tobago’s Cancer Society.</w:t>
      </w:r>
    </w:p>
    <w:p w:rsidR="00F35116" w:rsidRDefault="007F6361" w:rsidP="00160F2D">
      <w:pPr>
        <w:rPr>
          <w:rFonts w:ascii="Bookman Old Style" w:hAnsi="Bookman Old Style"/>
          <w:sz w:val="24"/>
          <w:szCs w:val="24"/>
        </w:rPr>
      </w:pPr>
      <w:r w:rsidRPr="00997F70">
        <w:rPr>
          <w:rFonts w:ascii="Bookman Old Style" w:hAnsi="Bookman Old Style"/>
          <w:b/>
          <w:sz w:val="24"/>
          <w:szCs w:val="24"/>
        </w:rPr>
        <w:t xml:space="preserve">2013- 2015  </w:t>
      </w:r>
      <w:r w:rsidR="00997F70">
        <w:rPr>
          <w:rFonts w:ascii="Bookman Old Style" w:hAnsi="Bookman Old Style"/>
          <w:b/>
          <w:sz w:val="24"/>
          <w:szCs w:val="24"/>
        </w:rPr>
        <w:t xml:space="preserve">                  </w:t>
      </w:r>
      <w:r w:rsidR="00C413C9" w:rsidRPr="00997F70">
        <w:rPr>
          <w:rFonts w:ascii="Bookman Old Style" w:hAnsi="Bookman Old Style"/>
          <w:sz w:val="24"/>
          <w:szCs w:val="24"/>
        </w:rPr>
        <w:t xml:space="preserve">Attended the University of the West Indies, Pre-university </w:t>
      </w:r>
      <w:r w:rsidR="00160F2D" w:rsidRPr="00997F70">
        <w:rPr>
          <w:rFonts w:ascii="Bookman Old Style" w:hAnsi="Bookman Old Style"/>
          <w:sz w:val="24"/>
          <w:szCs w:val="24"/>
        </w:rPr>
        <w:t>centre,</w:t>
      </w:r>
    </w:p>
    <w:p w:rsidR="00F35116" w:rsidRDefault="00F35116" w:rsidP="00160F2D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</w:t>
      </w:r>
      <w:r w:rsidR="00160F2D" w:rsidRPr="00997F70">
        <w:rPr>
          <w:rFonts w:ascii="Bookman Old Style" w:hAnsi="Bookman Old Style"/>
          <w:sz w:val="24"/>
          <w:szCs w:val="24"/>
        </w:rPr>
        <w:t xml:space="preserve"> </w:t>
      </w:r>
      <w:r w:rsidR="00997F70">
        <w:rPr>
          <w:rFonts w:ascii="Bookman Old Style" w:hAnsi="Bookman Old Style"/>
          <w:sz w:val="24"/>
          <w:szCs w:val="24"/>
        </w:rPr>
        <w:t xml:space="preserve">   </w:t>
      </w:r>
      <w:r w:rsidR="00160F2D" w:rsidRPr="00997F70">
        <w:rPr>
          <w:rFonts w:ascii="Bookman Old Style" w:hAnsi="Bookman Old Style"/>
          <w:sz w:val="24"/>
          <w:szCs w:val="24"/>
        </w:rPr>
        <w:t>Open</w:t>
      </w:r>
      <w:r w:rsidR="007F6361" w:rsidRPr="00997F70">
        <w:rPr>
          <w:rFonts w:ascii="Bookman Old Style" w:hAnsi="Bookman Old Style"/>
          <w:sz w:val="24"/>
          <w:szCs w:val="24"/>
        </w:rPr>
        <w:t xml:space="preserve"> Campus</w:t>
      </w:r>
      <w:r>
        <w:rPr>
          <w:rFonts w:ascii="Bookman Old Style" w:hAnsi="Bookman Old Style"/>
          <w:sz w:val="24"/>
          <w:szCs w:val="24"/>
        </w:rPr>
        <w:t xml:space="preserve"> and w</w:t>
      </w:r>
      <w:r w:rsidRPr="00997F70">
        <w:rPr>
          <w:rFonts w:ascii="Bookman Old Style" w:hAnsi="Bookman Old Style"/>
          <w:sz w:val="24"/>
          <w:szCs w:val="24"/>
        </w:rPr>
        <w:t xml:space="preserve">rote CAPE examinations in the following 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C413C9" w:rsidRPr="00997F70" w:rsidRDefault="00F35116" w:rsidP="00C413C9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</w:t>
      </w:r>
      <w:r w:rsidRPr="00997F70">
        <w:rPr>
          <w:rFonts w:ascii="Bookman Old Style" w:hAnsi="Bookman Old Style"/>
          <w:sz w:val="24"/>
          <w:szCs w:val="24"/>
        </w:rPr>
        <w:t>subjects:</w:t>
      </w:r>
      <w:r w:rsidR="00160F2D" w:rsidRPr="00997F70">
        <w:rPr>
          <w:rFonts w:ascii="Bookman Old Style" w:hAnsi="Bookman Old Style"/>
          <w:sz w:val="24"/>
          <w:szCs w:val="24"/>
        </w:rPr>
        <w:t xml:space="preserve"> </w:t>
      </w:r>
      <w:r w:rsidR="007F6361" w:rsidRPr="00997F70">
        <w:rPr>
          <w:rFonts w:ascii="Bookman Old Style" w:hAnsi="Bookman Old Style"/>
          <w:sz w:val="24"/>
          <w:szCs w:val="24"/>
        </w:rPr>
        <w:t xml:space="preserve">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13C9" w:rsidRPr="00997F70" w:rsidTr="00C413C9">
        <w:trPr>
          <w:trHeight w:val="377"/>
        </w:trPr>
        <w:tc>
          <w:tcPr>
            <w:tcW w:w="4675" w:type="dxa"/>
          </w:tcPr>
          <w:p w:rsidR="00C413C9" w:rsidRPr="00997F70" w:rsidRDefault="00C413C9" w:rsidP="00C413C9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997F70">
              <w:rPr>
                <w:rFonts w:ascii="Bookman Old Style" w:hAnsi="Bookman Old Style"/>
                <w:b/>
                <w:sz w:val="24"/>
                <w:szCs w:val="24"/>
              </w:rPr>
              <w:t>SUBJECTS</w:t>
            </w:r>
          </w:p>
        </w:tc>
        <w:tc>
          <w:tcPr>
            <w:tcW w:w="4675" w:type="dxa"/>
          </w:tcPr>
          <w:p w:rsidR="00C413C9" w:rsidRPr="00997F70" w:rsidRDefault="00C413C9" w:rsidP="00C413C9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997F70">
              <w:rPr>
                <w:rFonts w:ascii="Bookman Old Style" w:hAnsi="Bookman Old Style"/>
                <w:b/>
                <w:sz w:val="24"/>
                <w:szCs w:val="24"/>
              </w:rPr>
              <w:t>GRADE OBTAINED</w:t>
            </w:r>
          </w:p>
        </w:tc>
      </w:tr>
      <w:tr w:rsidR="00C413C9" w:rsidRPr="00997F70" w:rsidTr="00C413C9">
        <w:trPr>
          <w:trHeight w:val="692"/>
        </w:trPr>
        <w:tc>
          <w:tcPr>
            <w:tcW w:w="4675" w:type="dxa"/>
          </w:tcPr>
          <w:p w:rsidR="00C413C9" w:rsidRPr="00997F70" w:rsidRDefault="00C413C9" w:rsidP="00C413C9">
            <w:pPr>
              <w:rPr>
                <w:rFonts w:ascii="Bookman Old Style" w:hAnsi="Bookman Old Style"/>
                <w:sz w:val="24"/>
                <w:szCs w:val="24"/>
              </w:rPr>
            </w:pPr>
            <w:r w:rsidRPr="00997F70">
              <w:rPr>
                <w:rFonts w:ascii="Bookman Old Style" w:hAnsi="Bookman Old Style"/>
                <w:sz w:val="24"/>
                <w:szCs w:val="24"/>
              </w:rPr>
              <w:t>Communication studies</w:t>
            </w:r>
          </w:p>
        </w:tc>
        <w:tc>
          <w:tcPr>
            <w:tcW w:w="4675" w:type="dxa"/>
          </w:tcPr>
          <w:p w:rsidR="00C413C9" w:rsidRPr="00997F70" w:rsidRDefault="005E0369" w:rsidP="005E0369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Unit 1- III</w:t>
            </w:r>
          </w:p>
        </w:tc>
      </w:tr>
      <w:tr w:rsidR="00C413C9" w:rsidRPr="00997F70" w:rsidTr="00C413C9">
        <w:trPr>
          <w:trHeight w:val="638"/>
        </w:trPr>
        <w:tc>
          <w:tcPr>
            <w:tcW w:w="4675" w:type="dxa"/>
          </w:tcPr>
          <w:p w:rsidR="00C413C9" w:rsidRPr="00997F70" w:rsidRDefault="00C413C9" w:rsidP="00C413C9">
            <w:pPr>
              <w:rPr>
                <w:rFonts w:ascii="Bookman Old Style" w:hAnsi="Bookman Old Style"/>
                <w:sz w:val="24"/>
                <w:szCs w:val="24"/>
              </w:rPr>
            </w:pPr>
            <w:r w:rsidRPr="00997F70">
              <w:rPr>
                <w:rFonts w:ascii="Bookman Old Style" w:hAnsi="Bookman Old Style"/>
                <w:sz w:val="24"/>
                <w:szCs w:val="24"/>
              </w:rPr>
              <w:t>Caribbean studies</w:t>
            </w:r>
          </w:p>
        </w:tc>
        <w:tc>
          <w:tcPr>
            <w:tcW w:w="4675" w:type="dxa"/>
          </w:tcPr>
          <w:p w:rsidR="00C413C9" w:rsidRPr="00997F70" w:rsidRDefault="005E0369" w:rsidP="005E0369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Unit 1- V</w:t>
            </w:r>
          </w:p>
        </w:tc>
      </w:tr>
      <w:tr w:rsidR="00C413C9" w:rsidRPr="00997F70" w:rsidTr="00C413C9">
        <w:trPr>
          <w:trHeight w:val="692"/>
        </w:trPr>
        <w:tc>
          <w:tcPr>
            <w:tcW w:w="4675" w:type="dxa"/>
          </w:tcPr>
          <w:p w:rsidR="00C413C9" w:rsidRPr="00997F70" w:rsidRDefault="00C413C9" w:rsidP="00C413C9">
            <w:pPr>
              <w:rPr>
                <w:rFonts w:ascii="Bookman Old Style" w:hAnsi="Bookman Old Style"/>
                <w:sz w:val="24"/>
                <w:szCs w:val="24"/>
              </w:rPr>
            </w:pPr>
            <w:r w:rsidRPr="00997F70">
              <w:rPr>
                <w:rFonts w:ascii="Bookman Old Style" w:hAnsi="Bookman Old Style"/>
                <w:sz w:val="24"/>
                <w:szCs w:val="24"/>
              </w:rPr>
              <w:t>Pure mathematics</w:t>
            </w:r>
          </w:p>
        </w:tc>
        <w:tc>
          <w:tcPr>
            <w:tcW w:w="4675" w:type="dxa"/>
          </w:tcPr>
          <w:p w:rsidR="00C413C9" w:rsidRPr="00997F70" w:rsidRDefault="005E0369" w:rsidP="00C413C9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Unit 1- II Unit 2- V</w:t>
            </w:r>
          </w:p>
        </w:tc>
      </w:tr>
      <w:tr w:rsidR="00C413C9" w:rsidRPr="00997F70" w:rsidTr="00C413C9">
        <w:trPr>
          <w:trHeight w:val="638"/>
        </w:trPr>
        <w:tc>
          <w:tcPr>
            <w:tcW w:w="4675" w:type="dxa"/>
          </w:tcPr>
          <w:p w:rsidR="00C413C9" w:rsidRPr="00997F70" w:rsidRDefault="00C413C9" w:rsidP="00C413C9">
            <w:pPr>
              <w:rPr>
                <w:rFonts w:ascii="Bookman Old Style" w:hAnsi="Bookman Old Style"/>
                <w:sz w:val="24"/>
                <w:szCs w:val="24"/>
              </w:rPr>
            </w:pPr>
            <w:r w:rsidRPr="00997F70">
              <w:rPr>
                <w:rFonts w:ascii="Bookman Old Style" w:hAnsi="Bookman Old Style"/>
                <w:sz w:val="24"/>
                <w:szCs w:val="24"/>
              </w:rPr>
              <w:t xml:space="preserve">Biology </w:t>
            </w:r>
          </w:p>
        </w:tc>
        <w:tc>
          <w:tcPr>
            <w:tcW w:w="4675" w:type="dxa"/>
          </w:tcPr>
          <w:p w:rsidR="00C413C9" w:rsidRPr="00997F70" w:rsidRDefault="005E0369" w:rsidP="00C413C9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Unit 1- II Unit 2- III</w:t>
            </w:r>
          </w:p>
        </w:tc>
      </w:tr>
      <w:tr w:rsidR="00C413C9" w:rsidRPr="00997F70" w:rsidTr="00C413C9">
        <w:trPr>
          <w:trHeight w:val="692"/>
        </w:trPr>
        <w:tc>
          <w:tcPr>
            <w:tcW w:w="4675" w:type="dxa"/>
          </w:tcPr>
          <w:p w:rsidR="00C413C9" w:rsidRPr="00997F70" w:rsidRDefault="00C413C9" w:rsidP="00C413C9">
            <w:pPr>
              <w:rPr>
                <w:rFonts w:ascii="Bookman Old Style" w:hAnsi="Bookman Old Style"/>
                <w:sz w:val="24"/>
                <w:szCs w:val="24"/>
              </w:rPr>
            </w:pPr>
            <w:r w:rsidRPr="00997F70">
              <w:rPr>
                <w:rFonts w:ascii="Bookman Old Style" w:hAnsi="Bookman Old Style"/>
                <w:sz w:val="24"/>
                <w:szCs w:val="24"/>
              </w:rPr>
              <w:t xml:space="preserve">Chemistry </w:t>
            </w:r>
          </w:p>
        </w:tc>
        <w:tc>
          <w:tcPr>
            <w:tcW w:w="4675" w:type="dxa"/>
          </w:tcPr>
          <w:p w:rsidR="00C413C9" w:rsidRPr="005E0369" w:rsidRDefault="005E0369" w:rsidP="00C413C9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Unit 1- II Unit 2- II</w:t>
            </w:r>
          </w:p>
        </w:tc>
      </w:tr>
    </w:tbl>
    <w:p w:rsidR="00C413C9" w:rsidRPr="00997F70" w:rsidRDefault="00C413C9" w:rsidP="00C413C9">
      <w:pPr>
        <w:rPr>
          <w:rFonts w:ascii="Bookman Old Style" w:hAnsi="Bookman Old Style"/>
          <w:b/>
          <w:sz w:val="24"/>
          <w:szCs w:val="24"/>
        </w:rPr>
      </w:pPr>
    </w:p>
    <w:p w:rsidR="00160F2D" w:rsidRPr="00997F70" w:rsidRDefault="00C413C9" w:rsidP="00C27784">
      <w:pPr>
        <w:rPr>
          <w:rFonts w:ascii="Bookman Old Style" w:hAnsi="Bookman Old Style"/>
          <w:sz w:val="24"/>
          <w:szCs w:val="24"/>
        </w:rPr>
      </w:pPr>
      <w:r w:rsidRPr="00997F70">
        <w:rPr>
          <w:rFonts w:ascii="Bookman Old Style" w:hAnsi="Bookman Old Style"/>
          <w:b/>
          <w:sz w:val="24"/>
          <w:szCs w:val="24"/>
        </w:rPr>
        <w:t xml:space="preserve">2014- 2015                    </w:t>
      </w:r>
      <w:r w:rsidRPr="00997F70">
        <w:rPr>
          <w:rFonts w:ascii="Bookman Old Style" w:hAnsi="Bookman Old Style"/>
          <w:sz w:val="24"/>
          <w:szCs w:val="24"/>
        </w:rPr>
        <w:t xml:space="preserve">President of the </w:t>
      </w:r>
      <w:r w:rsidR="00160F2D" w:rsidRPr="00997F70">
        <w:rPr>
          <w:rFonts w:ascii="Bookman Old Style" w:hAnsi="Bookman Old Style"/>
          <w:sz w:val="24"/>
          <w:szCs w:val="24"/>
        </w:rPr>
        <w:t>St. Andrew’s Anglican Youth Ministry</w:t>
      </w:r>
      <w:r w:rsidR="00997F70" w:rsidRPr="00997F70">
        <w:rPr>
          <w:rFonts w:ascii="Bookman Old Style" w:hAnsi="Bookman Old Style"/>
          <w:sz w:val="24"/>
          <w:szCs w:val="24"/>
        </w:rPr>
        <w:t>.</w:t>
      </w:r>
    </w:p>
    <w:p w:rsidR="007F6361" w:rsidRPr="00997F70" w:rsidRDefault="007F6361" w:rsidP="00C27784">
      <w:pPr>
        <w:rPr>
          <w:rFonts w:ascii="Bookman Old Style" w:hAnsi="Bookman Old Style"/>
          <w:b/>
          <w:sz w:val="24"/>
          <w:szCs w:val="24"/>
        </w:rPr>
      </w:pPr>
    </w:p>
    <w:p w:rsidR="007F6361" w:rsidRPr="00997F70" w:rsidRDefault="007F6361" w:rsidP="00C27784">
      <w:pPr>
        <w:rPr>
          <w:rFonts w:ascii="Bookman Old Style" w:hAnsi="Bookman Old Style"/>
          <w:sz w:val="24"/>
          <w:szCs w:val="24"/>
        </w:rPr>
      </w:pPr>
    </w:p>
    <w:p w:rsidR="007F6361" w:rsidRDefault="007F6361" w:rsidP="00C27784">
      <w:pPr>
        <w:rPr>
          <w:rFonts w:ascii="Bookman Old Style" w:hAnsi="Bookman Old Style"/>
          <w:sz w:val="24"/>
          <w:szCs w:val="24"/>
        </w:rPr>
      </w:pPr>
    </w:p>
    <w:p w:rsidR="00F35116" w:rsidRDefault="00F35116" w:rsidP="00C27784">
      <w:pPr>
        <w:rPr>
          <w:rFonts w:ascii="Bookman Old Style" w:hAnsi="Bookman Old Style"/>
          <w:sz w:val="24"/>
          <w:szCs w:val="24"/>
        </w:rPr>
      </w:pPr>
    </w:p>
    <w:p w:rsidR="00F35116" w:rsidRDefault="00F35116" w:rsidP="00C27784">
      <w:pPr>
        <w:rPr>
          <w:rFonts w:ascii="Bookman Old Style" w:hAnsi="Bookman Old Style"/>
          <w:sz w:val="24"/>
          <w:szCs w:val="24"/>
        </w:rPr>
      </w:pPr>
    </w:p>
    <w:p w:rsidR="00F35116" w:rsidRDefault="00F35116" w:rsidP="00C27784">
      <w:pPr>
        <w:rPr>
          <w:rFonts w:ascii="Bookman Old Style" w:hAnsi="Bookman Old Style"/>
          <w:sz w:val="24"/>
          <w:szCs w:val="24"/>
        </w:rPr>
      </w:pPr>
    </w:p>
    <w:p w:rsidR="00F35116" w:rsidRDefault="00F35116" w:rsidP="00C27784">
      <w:pPr>
        <w:rPr>
          <w:rFonts w:ascii="Bookman Old Style" w:hAnsi="Bookman Old Style"/>
          <w:sz w:val="24"/>
          <w:szCs w:val="24"/>
        </w:rPr>
      </w:pPr>
    </w:p>
    <w:p w:rsidR="00F35116" w:rsidRDefault="00F35116" w:rsidP="00C27784">
      <w:pPr>
        <w:rPr>
          <w:rFonts w:ascii="Bookman Old Style" w:hAnsi="Bookman Old Style"/>
          <w:sz w:val="24"/>
          <w:szCs w:val="24"/>
        </w:rPr>
      </w:pPr>
    </w:p>
    <w:p w:rsidR="00F35116" w:rsidRDefault="00F35116" w:rsidP="00C27784">
      <w:pPr>
        <w:rPr>
          <w:rFonts w:ascii="Bookman Old Style" w:hAnsi="Bookman Old Style"/>
          <w:sz w:val="24"/>
          <w:szCs w:val="24"/>
        </w:rPr>
      </w:pPr>
    </w:p>
    <w:p w:rsidR="00F35116" w:rsidRDefault="00F35116" w:rsidP="00C27784">
      <w:pPr>
        <w:rPr>
          <w:rFonts w:ascii="Bookman Old Style" w:hAnsi="Bookman Old Style"/>
          <w:sz w:val="24"/>
          <w:szCs w:val="24"/>
        </w:rPr>
      </w:pPr>
    </w:p>
    <w:p w:rsidR="00F35116" w:rsidRPr="00997F70" w:rsidRDefault="00F35116" w:rsidP="00C27784">
      <w:pPr>
        <w:rPr>
          <w:rFonts w:ascii="Bookman Old Style" w:hAnsi="Bookman Old Style"/>
          <w:sz w:val="24"/>
          <w:szCs w:val="24"/>
        </w:rPr>
      </w:pPr>
    </w:p>
    <w:p w:rsidR="00C27784" w:rsidRPr="00997F70" w:rsidRDefault="00C27784" w:rsidP="00C27784">
      <w:pPr>
        <w:pStyle w:val="Heading1"/>
        <w:rPr>
          <w:rFonts w:ascii="Bookman Old Style" w:hAnsi="Bookman Old Style"/>
          <w:sz w:val="24"/>
          <w:szCs w:val="24"/>
        </w:rPr>
      </w:pPr>
      <w:r w:rsidRPr="00997F70">
        <w:rPr>
          <w:rFonts w:ascii="Bookman Old Style" w:hAnsi="Bookman Old Style"/>
          <w:sz w:val="24"/>
          <w:szCs w:val="24"/>
        </w:rPr>
        <w:t>work experience</w:t>
      </w:r>
    </w:p>
    <w:p w:rsidR="00C413C9" w:rsidRPr="00997F70" w:rsidRDefault="00C413C9" w:rsidP="00C413C9">
      <w:pPr>
        <w:rPr>
          <w:rFonts w:ascii="Bookman Old Style" w:hAnsi="Bookman Old Style"/>
          <w:sz w:val="24"/>
          <w:szCs w:val="24"/>
        </w:rPr>
      </w:pPr>
      <w:r w:rsidRPr="00997F70">
        <w:rPr>
          <w:rFonts w:ascii="Bookman Old Style" w:hAnsi="Bookman Old Style"/>
          <w:b/>
          <w:sz w:val="24"/>
          <w:szCs w:val="24"/>
        </w:rPr>
        <w:t>2012-2013</w:t>
      </w:r>
      <w:r w:rsidRPr="00997F70">
        <w:rPr>
          <w:rFonts w:ascii="Bookman Old Style" w:hAnsi="Bookman Old Style"/>
          <w:sz w:val="24"/>
          <w:szCs w:val="24"/>
        </w:rPr>
        <w:tab/>
      </w:r>
      <w:r w:rsidR="00F35116">
        <w:rPr>
          <w:rFonts w:ascii="Bookman Old Style" w:hAnsi="Bookman Old Style"/>
          <w:sz w:val="24"/>
          <w:szCs w:val="24"/>
        </w:rPr>
        <w:t xml:space="preserve">       </w:t>
      </w:r>
      <w:r w:rsidRPr="00997F70">
        <w:rPr>
          <w:rFonts w:ascii="Bookman Old Style" w:hAnsi="Bookman Old Style"/>
          <w:sz w:val="24"/>
          <w:szCs w:val="24"/>
        </w:rPr>
        <w:t>Excellent Stores, Price Plaza.</w:t>
      </w:r>
    </w:p>
    <w:p w:rsidR="00C413C9" w:rsidRPr="00997F70" w:rsidRDefault="00F35116" w:rsidP="00C413C9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</w:t>
      </w:r>
      <w:r w:rsidR="00C413C9" w:rsidRPr="00997F70">
        <w:rPr>
          <w:rFonts w:ascii="Bookman Old Style" w:hAnsi="Bookman Old Style"/>
          <w:b/>
          <w:sz w:val="24"/>
          <w:szCs w:val="24"/>
        </w:rPr>
        <w:t>Sales Clerk Representative.</w:t>
      </w:r>
      <w:r w:rsidR="00C413C9" w:rsidRPr="00997F70">
        <w:rPr>
          <w:rFonts w:ascii="Bookman Old Style" w:hAnsi="Bookman Old Style"/>
          <w:sz w:val="24"/>
          <w:szCs w:val="24"/>
        </w:rPr>
        <w:tab/>
      </w:r>
    </w:p>
    <w:p w:rsidR="00C413C9" w:rsidRPr="00997F70" w:rsidRDefault="00F35116" w:rsidP="00C413C9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2013- 2015       </w:t>
      </w:r>
      <w:r w:rsidR="00C413C9" w:rsidRPr="00997F70">
        <w:rPr>
          <w:rFonts w:ascii="Bookman Old Style" w:hAnsi="Bookman Old Style"/>
          <w:sz w:val="24"/>
          <w:szCs w:val="24"/>
        </w:rPr>
        <w:t>K&amp;N Roofing and Ironworks, California.</w:t>
      </w:r>
    </w:p>
    <w:p w:rsidR="00C413C9" w:rsidRPr="00997F70" w:rsidRDefault="00C413C9" w:rsidP="00C413C9">
      <w:pPr>
        <w:rPr>
          <w:rFonts w:ascii="Bookman Old Style" w:hAnsi="Bookman Old Style"/>
          <w:sz w:val="24"/>
          <w:szCs w:val="24"/>
        </w:rPr>
      </w:pPr>
      <w:r w:rsidRPr="00997F70">
        <w:rPr>
          <w:rFonts w:ascii="Bookman Old Style" w:hAnsi="Bookman Old Style"/>
          <w:b/>
          <w:sz w:val="24"/>
          <w:szCs w:val="24"/>
        </w:rPr>
        <w:t xml:space="preserve">  </w:t>
      </w:r>
      <w:r w:rsidR="00F35116">
        <w:rPr>
          <w:rFonts w:ascii="Bookman Old Style" w:hAnsi="Bookman Old Style"/>
          <w:b/>
          <w:sz w:val="24"/>
          <w:szCs w:val="24"/>
        </w:rPr>
        <w:t xml:space="preserve">                       </w:t>
      </w:r>
      <w:r w:rsidRPr="00997F70">
        <w:rPr>
          <w:rFonts w:ascii="Bookman Old Style" w:hAnsi="Bookman Old Style"/>
          <w:b/>
          <w:sz w:val="24"/>
          <w:szCs w:val="24"/>
        </w:rPr>
        <w:t xml:space="preserve">Secretary </w:t>
      </w:r>
      <w:r w:rsidRPr="00997F70">
        <w:rPr>
          <w:rFonts w:ascii="Bookman Old Style" w:hAnsi="Bookman Old Style"/>
          <w:sz w:val="24"/>
          <w:szCs w:val="24"/>
        </w:rPr>
        <w:tab/>
      </w:r>
      <w:r w:rsidRPr="00997F70">
        <w:rPr>
          <w:rFonts w:ascii="Bookman Old Style" w:hAnsi="Bookman Old Style"/>
          <w:sz w:val="24"/>
          <w:szCs w:val="24"/>
        </w:rPr>
        <w:tab/>
      </w:r>
    </w:p>
    <w:p w:rsidR="007F6361" w:rsidRPr="00997F70" w:rsidRDefault="007F6361" w:rsidP="00C413C9">
      <w:pPr>
        <w:rPr>
          <w:rFonts w:ascii="Bookman Old Style" w:hAnsi="Bookman Old Style"/>
          <w:sz w:val="24"/>
          <w:szCs w:val="24"/>
        </w:rPr>
      </w:pPr>
      <w:r w:rsidRPr="00997F70">
        <w:rPr>
          <w:rFonts w:ascii="Bookman Old Style" w:hAnsi="Bookman Old Style"/>
          <w:b/>
          <w:sz w:val="24"/>
          <w:szCs w:val="24"/>
        </w:rPr>
        <w:t xml:space="preserve">2015-2016        </w:t>
      </w:r>
      <w:r w:rsidRPr="00997F70">
        <w:rPr>
          <w:rFonts w:ascii="Bookman Old Style" w:hAnsi="Bookman Old Style"/>
          <w:sz w:val="24"/>
          <w:szCs w:val="24"/>
        </w:rPr>
        <w:t>Esperanza Presbyterian Primary School</w:t>
      </w:r>
    </w:p>
    <w:p w:rsidR="007F6361" w:rsidRPr="00997F70" w:rsidRDefault="00F35116" w:rsidP="00C413C9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</w:t>
      </w:r>
      <w:r w:rsidR="007F6361" w:rsidRPr="00997F70">
        <w:rPr>
          <w:rFonts w:ascii="Bookman Old Style" w:hAnsi="Bookman Old Style"/>
          <w:b/>
          <w:sz w:val="24"/>
          <w:szCs w:val="24"/>
        </w:rPr>
        <w:t>Clerical Assistant</w:t>
      </w:r>
    </w:p>
    <w:p w:rsidR="00C413C9" w:rsidRPr="00997F70" w:rsidRDefault="00C413C9" w:rsidP="00C413C9">
      <w:pPr>
        <w:rPr>
          <w:rFonts w:ascii="Bookman Old Style" w:hAnsi="Bookman Old Style"/>
          <w:sz w:val="24"/>
          <w:szCs w:val="24"/>
        </w:rPr>
      </w:pPr>
    </w:p>
    <w:p w:rsidR="00C413C9" w:rsidRPr="00997F70" w:rsidRDefault="00C413C9" w:rsidP="00C413C9">
      <w:pPr>
        <w:pStyle w:val="Heading1"/>
        <w:rPr>
          <w:rFonts w:ascii="Bookman Old Style" w:hAnsi="Bookman Old Style"/>
          <w:sz w:val="24"/>
          <w:szCs w:val="24"/>
        </w:rPr>
      </w:pPr>
      <w:r w:rsidRPr="00997F70">
        <w:rPr>
          <w:rFonts w:ascii="Bookman Old Style" w:hAnsi="Bookman Old Style"/>
          <w:sz w:val="24"/>
          <w:szCs w:val="24"/>
        </w:rPr>
        <w:t>REFERENCES</w:t>
      </w:r>
    </w:p>
    <w:p w:rsidR="00C413C9" w:rsidRPr="00997F70" w:rsidRDefault="00C413C9" w:rsidP="00F35116">
      <w:pPr>
        <w:numPr>
          <w:ilvl w:val="0"/>
          <w:numId w:val="4"/>
        </w:numPr>
        <w:jc w:val="both"/>
        <w:rPr>
          <w:rFonts w:ascii="Bookman Old Style" w:hAnsi="Bookman Old Style"/>
          <w:sz w:val="24"/>
          <w:szCs w:val="24"/>
        </w:rPr>
      </w:pPr>
      <w:r w:rsidRPr="00997F70">
        <w:rPr>
          <w:rFonts w:ascii="Bookman Old Style" w:hAnsi="Bookman Old Style"/>
          <w:sz w:val="24"/>
          <w:szCs w:val="24"/>
        </w:rPr>
        <w:t>Mr. Kelvin Ramnath</w:t>
      </w:r>
    </w:p>
    <w:p w:rsidR="00C413C9" w:rsidRPr="00997F70" w:rsidRDefault="00C413C9" w:rsidP="00F35116">
      <w:pPr>
        <w:jc w:val="both"/>
        <w:rPr>
          <w:rFonts w:ascii="Bookman Old Style" w:hAnsi="Bookman Old Style"/>
          <w:sz w:val="24"/>
          <w:szCs w:val="24"/>
        </w:rPr>
      </w:pPr>
      <w:r w:rsidRPr="00997F70">
        <w:rPr>
          <w:rFonts w:ascii="Bookman Old Style" w:hAnsi="Bookman Old Style"/>
          <w:sz w:val="24"/>
          <w:szCs w:val="24"/>
        </w:rPr>
        <w:t>Owner of K&amp;N Roofing and Ironworks</w:t>
      </w:r>
    </w:p>
    <w:p w:rsidR="00C413C9" w:rsidRPr="00997F70" w:rsidRDefault="00C413C9" w:rsidP="00F35116">
      <w:pPr>
        <w:jc w:val="both"/>
        <w:rPr>
          <w:rFonts w:ascii="Bookman Old Style" w:hAnsi="Bookman Old Style"/>
          <w:sz w:val="24"/>
          <w:szCs w:val="24"/>
        </w:rPr>
      </w:pPr>
      <w:r w:rsidRPr="00997F70">
        <w:rPr>
          <w:rFonts w:ascii="Bookman Old Style" w:hAnsi="Bookman Old Style"/>
          <w:sz w:val="24"/>
          <w:szCs w:val="24"/>
        </w:rPr>
        <w:t>#780</w:t>
      </w:r>
      <w:r w:rsidR="00997F70" w:rsidRPr="00997F70">
        <w:rPr>
          <w:rFonts w:ascii="Bookman Old Style" w:hAnsi="Bookman Old Style"/>
          <w:sz w:val="24"/>
          <w:szCs w:val="24"/>
        </w:rPr>
        <w:t>-</w:t>
      </w:r>
      <w:r w:rsidRPr="00997F70">
        <w:rPr>
          <w:rFonts w:ascii="Bookman Old Style" w:hAnsi="Bookman Old Style"/>
          <w:sz w:val="24"/>
          <w:szCs w:val="24"/>
        </w:rPr>
        <w:t>7188</w:t>
      </w:r>
    </w:p>
    <w:p w:rsidR="00C413C9" w:rsidRPr="00997F70" w:rsidRDefault="00C413C9" w:rsidP="00F35116">
      <w:pPr>
        <w:numPr>
          <w:ilvl w:val="0"/>
          <w:numId w:val="4"/>
        </w:numPr>
        <w:jc w:val="both"/>
        <w:rPr>
          <w:rFonts w:ascii="Bookman Old Style" w:hAnsi="Bookman Old Style"/>
          <w:sz w:val="24"/>
          <w:szCs w:val="24"/>
        </w:rPr>
      </w:pPr>
      <w:r w:rsidRPr="00997F70">
        <w:rPr>
          <w:rFonts w:ascii="Bookman Old Style" w:hAnsi="Bookman Old Style"/>
          <w:sz w:val="24"/>
          <w:szCs w:val="24"/>
        </w:rPr>
        <w:t>Mr. Kyle Grant</w:t>
      </w:r>
    </w:p>
    <w:p w:rsidR="00C413C9" w:rsidRPr="00997F70" w:rsidRDefault="00C413C9" w:rsidP="00F35116">
      <w:pPr>
        <w:jc w:val="both"/>
        <w:rPr>
          <w:rFonts w:ascii="Bookman Old Style" w:hAnsi="Bookman Old Style"/>
          <w:sz w:val="24"/>
          <w:szCs w:val="24"/>
        </w:rPr>
      </w:pPr>
      <w:r w:rsidRPr="00997F70">
        <w:rPr>
          <w:rFonts w:ascii="Bookman Old Style" w:hAnsi="Bookman Old Style"/>
          <w:sz w:val="24"/>
          <w:szCs w:val="24"/>
        </w:rPr>
        <w:t>Owner of Grant Distributors</w:t>
      </w:r>
    </w:p>
    <w:p w:rsidR="00C413C9" w:rsidRPr="00997F70" w:rsidRDefault="00C413C9" w:rsidP="00F35116">
      <w:pPr>
        <w:jc w:val="both"/>
        <w:rPr>
          <w:rFonts w:ascii="Bookman Old Style" w:hAnsi="Bookman Old Style"/>
          <w:sz w:val="24"/>
          <w:szCs w:val="24"/>
        </w:rPr>
      </w:pPr>
      <w:r w:rsidRPr="00997F70">
        <w:rPr>
          <w:rFonts w:ascii="Bookman Old Style" w:hAnsi="Bookman Old Style"/>
          <w:sz w:val="24"/>
          <w:szCs w:val="24"/>
        </w:rPr>
        <w:t>#701</w:t>
      </w:r>
      <w:r w:rsidR="00997F70" w:rsidRPr="00997F70">
        <w:rPr>
          <w:rFonts w:ascii="Bookman Old Style" w:hAnsi="Bookman Old Style"/>
          <w:sz w:val="24"/>
          <w:szCs w:val="24"/>
        </w:rPr>
        <w:t>-</w:t>
      </w:r>
      <w:r w:rsidRPr="00997F70">
        <w:rPr>
          <w:rFonts w:ascii="Bookman Old Style" w:hAnsi="Bookman Old Style"/>
          <w:sz w:val="24"/>
          <w:szCs w:val="24"/>
        </w:rPr>
        <w:t>2323</w:t>
      </w:r>
    </w:p>
    <w:p w:rsidR="00C413C9" w:rsidRPr="00997F70" w:rsidRDefault="00C413C9" w:rsidP="00F35116">
      <w:pPr>
        <w:numPr>
          <w:ilvl w:val="0"/>
          <w:numId w:val="4"/>
        </w:numPr>
        <w:jc w:val="both"/>
        <w:rPr>
          <w:rFonts w:ascii="Bookman Old Style" w:hAnsi="Bookman Old Style"/>
          <w:sz w:val="24"/>
          <w:szCs w:val="24"/>
        </w:rPr>
      </w:pPr>
      <w:r w:rsidRPr="00997F70">
        <w:rPr>
          <w:rFonts w:ascii="Bookman Old Style" w:hAnsi="Bookman Old Style"/>
          <w:sz w:val="24"/>
          <w:szCs w:val="24"/>
        </w:rPr>
        <w:t>Rev. Carlyle Lynch</w:t>
      </w:r>
    </w:p>
    <w:p w:rsidR="00C413C9" w:rsidRPr="00997F70" w:rsidRDefault="00C413C9" w:rsidP="00F35116">
      <w:pPr>
        <w:jc w:val="both"/>
        <w:rPr>
          <w:rFonts w:ascii="Bookman Old Style" w:hAnsi="Bookman Old Style"/>
          <w:sz w:val="24"/>
          <w:szCs w:val="24"/>
        </w:rPr>
      </w:pPr>
      <w:r w:rsidRPr="00997F70">
        <w:rPr>
          <w:rFonts w:ascii="Bookman Old Style" w:hAnsi="Bookman Old Style"/>
          <w:sz w:val="24"/>
          <w:szCs w:val="24"/>
        </w:rPr>
        <w:t>Parish Priest</w:t>
      </w:r>
    </w:p>
    <w:p w:rsidR="00C413C9" w:rsidRPr="00997F70" w:rsidRDefault="00C413C9" w:rsidP="00F35116">
      <w:pPr>
        <w:jc w:val="both"/>
        <w:rPr>
          <w:rFonts w:ascii="Bookman Old Style" w:hAnsi="Bookman Old Style"/>
          <w:sz w:val="24"/>
          <w:szCs w:val="24"/>
        </w:rPr>
      </w:pPr>
      <w:r w:rsidRPr="00997F70">
        <w:rPr>
          <w:rFonts w:ascii="Bookman Old Style" w:hAnsi="Bookman Old Style"/>
          <w:sz w:val="24"/>
          <w:szCs w:val="24"/>
        </w:rPr>
        <w:t>#323</w:t>
      </w:r>
      <w:r w:rsidR="00997F70" w:rsidRPr="00997F70">
        <w:rPr>
          <w:rFonts w:ascii="Bookman Old Style" w:hAnsi="Bookman Old Style"/>
          <w:sz w:val="24"/>
          <w:szCs w:val="24"/>
        </w:rPr>
        <w:t>-</w:t>
      </w:r>
      <w:r w:rsidRPr="00997F70">
        <w:rPr>
          <w:rFonts w:ascii="Bookman Old Style" w:hAnsi="Bookman Old Style"/>
          <w:sz w:val="24"/>
          <w:szCs w:val="24"/>
        </w:rPr>
        <w:t>4879</w:t>
      </w:r>
    </w:p>
    <w:p w:rsidR="00997F70" w:rsidRPr="00997F70" w:rsidRDefault="00997F70" w:rsidP="00F35116">
      <w:pPr>
        <w:pStyle w:val="ListParagraph"/>
        <w:numPr>
          <w:ilvl w:val="0"/>
          <w:numId w:val="4"/>
        </w:numPr>
        <w:jc w:val="both"/>
        <w:rPr>
          <w:rFonts w:ascii="Bookman Old Style" w:hAnsi="Bookman Old Style"/>
          <w:sz w:val="24"/>
          <w:szCs w:val="24"/>
        </w:rPr>
      </w:pPr>
      <w:r w:rsidRPr="00997F70">
        <w:rPr>
          <w:rFonts w:ascii="Bookman Old Style" w:hAnsi="Bookman Old Style"/>
          <w:sz w:val="24"/>
          <w:szCs w:val="24"/>
        </w:rPr>
        <w:t>Mrs. Wendy Gajadhar</w:t>
      </w:r>
    </w:p>
    <w:p w:rsidR="00997F70" w:rsidRPr="00997F70" w:rsidRDefault="00997F70" w:rsidP="00F35116">
      <w:pPr>
        <w:jc w:val="both"/>
        <w:rPr>
          <w:rFonts w:ascii="Bookman Old Style" w:hAnsi="Bookman Old Style"/>
          <w:sz w:val="24"/>
          <w:szCs w:val="24"/>
        </w:rPr>
      </w:pPr>
      <w:r w:rsidRPr="00997F70">
        <w:rPr>
          <w:rFonts w:ascii="Bookman Old Style" w:hAnsi="Bookman Old Style"/>
          <w:sz w:val="24"/>
          <w:szCs w:val="24"/>
        </w:rPr>
        <w:t>Past Principal of Esperanza Presbyterian</w:t>
      </w:r>
    </w:p>
    <w:p w:rsidR="00C413C9" w:rsidRPr="00997F70" w:rsidRDefault="00997F70" w:rsidP="00F35116">
      <w:pPr>
        <w:jc w:val="both"/>
        <w:rPr>
          <w:rFonts w:ascii="Bookman Old Style" w:hAnsi="Bookman Old Style"/>
          <w:sz w:val="24"/>
          <w:szCs w:val="24"/>
        </w:rPr>
      </w:pPr>
      <w:r w:rsidRPr="00997F70">
        <w:rPr>
          <w:rFonts w:ascii="Bookman Old Style" w:hAnsi="Bookman Old Style"/>
          <w:sz w:val="24"/>
          <w:szCs w:val="24"/>
        </w:rPr>
        <w:t>#684-5880</w:t>
      </w:r>
    </w:p>
    <w:p w:rsidR="00C413C9" w:rsidRPr="00997F70" w:rsidRDefault="00C413C9" w:rsidP="00C413C9">
      <w:pPr>
        <w:rPr>
          <w:rFonts w:ascii="Bookman Old Style" w:hAnsi="Bookman Old Style"/>
          <w:sz w:val="24"/>
          <w:szCs w:val="24"/>
        </w:rPr>
      </w:pPr>
    </w:p>
    <w:p w:rsidR="00997F70" w:rsidRPr="00997F70" w:rsidRDefault="00997F70" w:rsidP="00C413C9">
      <w:pPr>
        <w:rPr>
          <w:rFonts w:ascii="Bookman Old Style" w:hAnsi="Bookman Old Style"/>
          <w:sz w:val="24"/>
          <w:szCs w:val="24"/>
        </w:rPr>
      </w:pPr>
    </w:p>
    <w:p w:rsidR="00997F70" w:rsidRPr="00997F70" w:rsidRDefault="00997F70" w:rsidP="00C413C9">
      <w:pPr>
        <w:rPr>
          <w:rFonts w:ascii="Bookman Old Style" w:hAnsi="Bookman Old Style"/>
          <w:sz w:val="24"/>
          <w:szCs w:val="24"/>
        </w:rPr>
      </w:pPr>
    </w:p>
    <w:p w:rsidR="00997F70" w:rsidRPr="00997F70" w:rsidRDefault="00997F70" w:rsidP="00C413C9">
      <w:pPr>
        <w:rPr>
          <w:rFonts w:ascii="Bookman Old Style" w:hAnsi="Bookman Old Style"/>
          <w:sz w:val="24"/>
          <w:szCs w:val="24"/>
        </w:rPr>
      </w:pPr>
    </w:p>
    <w:p w:rsidR="00997F70" w:rsidRPr="00997F70" w:rsidRDefault="00997F70" w:rsidP="00C413C9">
      <w:pPr>
        <w:rPr>
          <w:rFonts w:ascii="Bookman Old Style" w:hAnsi="Bookman Old Style"/>
          <w:sz w:val="24"/>
          <w:szCs w:val="24"/>
        </w:rPr>
      </w:pPr>
    </w:p>
    <w:p w:rsidR="00C27784" w:rsidRDefault="00C27784" w:rsidP="00C413C9">
      <w:pPr>
        <w:rPr>
          <w:rFonts w:ascii="Bookman Old Style" w:hAnsi="Bookman Old Style"/>
          <w:sz w:val="24"/>
          <w:szCs w:val="24"/>
        </w:rPr>
      </w:pPr>
    </w:p>
    <w:p w:rsidR="00F35116" w:rsidRPr="00997F70" w:rsidRDefault="00F35116" w:rsidP="00C413C9">
      <w:pPr>
        <w:rPr>
          <w:rFonts w:ascii="Bookman Old Style" w:hAnsi="Bookman Old Style"/>
          <w:sz w:val="24"/>
          <w:szCs w:val="24"/>
        </w:rPr>
      </w:pPr>
    </w:p>
    <w:p w:rsidR="00C413C9" w:rsidRPr="00997F70" w:rsidRDefault="00EB4F57" w:rsidP="00C413C9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Saturday, 26</w:t>
      </w:r>
      <w:r w:rsidRPr="00EB4F57">
        <w:rPr>
          <w:rFonts w:ascii="Bookman Old Style" w:hAnsi="Bookman Old Style"/>
          <w:sz w:val="24"/>
          <w:szCs w:val="24"/>
          <w:vertAlign w:val="superscript"/>
        </w:rPr>
        <w:t>th</w:t>
      </w:r>
      <w:r>
        <w:rPr>
          <w:rFonts w:ascii="Bookman Old Style" w:hAnsi="Bookman Old Style"/>
          <w:sz w:val="24"/>
          <w:szCs w:val="24"/>
        </w:rPr>
        <w:t xml:space="preserve"> November</w:t>
      </w:r>
      <w:r w:rsidR="00997F70" w:rsidRPr="00997F70">
        <w:rPr>
          <w:rFonts w:ascii="Bookman Old Style" w:hAnsi="Bookman Old Style"/>
          <w:sz w:val="24"/>
          <w:szCs w:val="24"/>
        </w:rPr>
        <w:t>, 2016.</w:t>
      </w:r>
    </w:p>
    <w:p w:rsidR="00C413C9" w:rsidRPr="00997F70" w:rsidRDefault="00C413C9" w:rsidP="00EA4C0B">
      <w:pPr>
        <w:spacing w:line="240" w:lineRule="auto"/>
        <w:rPr>
          <w:rFonts w:ascii="Bookman Old Style" w:hAnsi="Bookman Old Style"/>
          <w:sz w:val="24"/>
          <w:szCs w:val="24"/>
        </w:rPr>
      </w:pPr>
    </w:p>
    <w:p w:rsidR="00C413C9" w:rsidRPr="00997F70" w:rsidRDefault="00C413C9" w:rsidP="00EA4C0B">
      <w:pPr>
        <w:spacing w:line="240" w:lineRule="auto"/>
        <w:rPr>
          <w:rFonts w:ascii="Bookman Old Style" w:hAnsi="Bookman Old Style"/>
          <w:sz w:val="24"/>
          <w:szCs w:val="24"/>
        </w:rPr>
      </w:pPr>
      <w:r w:rsidRPr="00997F70">
        <w:rPr>
          <w:rFonts w:ascii="Bookman Old Style" w:hAnsi="Bookman Old Style"/>
          <w:sz w:val="24"/>
          <w:szCs w:val="24"/>
        </w:rPr>
        <w:t>#295,9</w:t>
      </w:r>
      <w:r w:rsidRPr="00997F70">
        <w:rPr>
          <w:rFonts w:ascii="Bookman Old Style" w:hAnsi="Bookman Old Style"/>
          <w:sz w:val="24"/>
          <w:szCs w:val="24"/>
          <w:vertAlign w:val="superscript"/>
        </w:rPr>
        <w:t>th</w:t>
      </w:r>
      <w:r w:rsidRPr="00997F70">
        <w:rPr>
          <w:rFonts w:ascii="Bookman Old Style" w:hAnsi="Bookman Old Style"/>
          <w:sz w:val="24"/>
          <w:szCs w:val="24"/>
        </w:rPr>
        <w:t xml:space="preserve"> Street Extension,</w:t>
      </w:r>
    </w:p>
    <w:p w:rsidR="00997F70" w:rsidRPr="00997F70" w:rsidRDefault="00C413C9" w:rsidP="00EA4C0B">
      <w:pPr>
        <w:spacing w:line="240" w:lineRule="auto"/>
        <w:rPr>
          <w:rFonts w:ascii="Bookman Old Style" w:hAnsi="Bookman Old Style"/>
          <w:sz w:val="24"/>
          <w:szCs w:val="24"/>
        </w:rPr>
      </w:pPr>
      <w:r w:rsidRPr="00997F70">
        <w:rPr>
          <w:rFonts w:ascii="Bookman Old Style" w:hAnsi="Bookman Old Style"/>
          <w:sz w:val="24"/>
          <w:szCs w:val="24"/>
        </w:rPr>
        <w:t xml:space="preserve">New Settlement, </w:t>
      </w:r>
    </w:p>
    <w:p w:rsidR="00C413C9" w:rsidRPr="00997F70" w:rsidRDefault="00C413C9" w:rsidP="00EA4C0B">
      <w:pPr>
        <w:spacing w:line="240" w:lineRule="auto"/>
        <w:rPr>
          <w:rFonts w:ascii="Bookman Old Style" w:hAnsi="Bookman Old Style"/>
          <w:sz w:val="24"/>
          <w:szCs w:val="24"/>
        </w:rPr>
      </w:pPr>
      <w:r w:rsidRPr="00997F70">
        <w:rPr>
          <w:rFonts w:ascii="Bookman Old Style" w:hAnsi="Bookman Old Style"/>
          <w:sz w:val="24"/>
          <w:szCs w:val="24"/>
        </w:rPr>
        <w:t xml:space="preserve">Dow Village, </w:t>
      </w:r>
    </w:p>
    <w:p w:rsidR="00C413C9" w:rsidRPr="00997F70" w:rsidRDefault="00C413C9" w:rsidP="00EA4C0B">
      <w:pPr>
        <w:spacing w:line="240" w:lineRule="auto"/>
        <w:rPr>
          <w:rFonts w:ascii="Bookman Old Style" w:hAnsi="Bookman Old Style"/>
          <w:sz w:val="24"/>
          <w:szCs w:val="24"/>
        </w:rPr>
      </w:pPr>
      <w:r w:rsidRPr="00997F70">
        <w:rPr>
          <w:rFonts w:ascii="Bookman Old Style" w:hAnsi="Bookman Old Style"/>
          <w:sz w:val="24"/>
          <w:szCs w:val="24"/>
        </w:rPr>
        <w:t>California.</w:t>
      </w:r>
    </w:p>
    <w:p w:rsidR="00997F70" w:rsidRPr="00997F70" w:rsidRDefault="00997F70" w:rsidP="00C413C9">
      <w:pPr>
        <w:rPr>
          <w:rFonts w:ascii="Bookman Old Style" w:hAnsi="Bookman Old Style"/>
          <w:sz w:val="24"/>
          <w:szCs w:val="24"/>
        </w:rPr>
      </w:pPr>
    </w:p>
    <w:p w:rsidR="00C413C9" w:rsidRPr="00997F70" w:rsidRDefault="00C413C9" w:rsidP="00C413C9">
      <w:pPr>
        <w:rPr>
          <w:rFonts w:ascii="Bookman Old Style" w:hAnsi="Bookman Old Style"/>
          <w:b/>
          <w:sz w:val="24"/>
          <w:szCs w:val="24"/>
        </w:rPr>
      </w:pPr>
      <w:r w:rsidRPr="00997F70">
        <w:rPr>
          <w:rFonts w:ascii="Bookman Old Style" w:hAnsi="Bookman Old Style"/>
          <w:b/>
          <w:sz w:val="24"/>
          <w:szCs w:val="24"/>
        </w:rPr>
        <w:t>TO WHOM IT MAY CONCERN:-</w:t>
      </w:r>
    </w:p>
    <w:p w:rsidR="00C413C9" w:rsidRPr="00F35116" w:rsidRDefault="00997F70" w:rsidP="00997F70">
      <w:pPr>
        <w:jc w:val="center"/>
        <w:rPr>
          <w:rFonts w:ascii="Bookman Old Style" w:hAnsi="Bookman Old Style"/>
          <w:sz w:val="24"/>
          <w:szCs w:val="24"/>
          <w:u w:val="single"/>
        </w:rPr>
      </w:pPr>
      <w:r w:rsidRPr="00F35116">
        <w:rPr>
          <w:rFonts w:ascii="Bookman Old Style" w:hAnsi="Bookman Old Style"/>
          <w:b/>
          <w:sz w:val="24"/>
          <w:szCs w:val="24"/>
          <w:u w:val="single"/>
        </w:rPr>
        <w:t>Subject</w:t>
      </w:r>
      <w:r w:rsidRPr="00F35116">
        <w:rPr>
          <w:rFonts w:ascii="Bookman Old Style" w:hAnsi="Bookman Old Style"/>
          <w:sz w:val="24"/>
          <w:szCs w:val="24"/>
          <w:u w:val="single"/>
        </w:rPr>
        <w:t>: Seeking employment</w:t>
      </w:r>
    </w:p>
    <w:p w:rsidR="00C413C9" w:rsidRPr="00997F70" w:rsidRDefault="00C413C9" w:rsidP="00C413C9">
      <w:pPr>
        <w:rPr>
          <w:rFonts w:ascii="Bookman Old Style" w:hAnsi="Bookman Old Style"/>
          <w:sz w:val="24"/>
          <w:szCs w:val="24"/>
        </w:rPr>
      </w:pPr>
      <w:r w:rsidRPr="00997F70">
        <w:rPr>
          <w:rFonts w:ascii="Bookman Old Style" w:hAnsi="Bookman Old Style"/>
          <w:sz w:val="24"/>
          <w:szCs w:val="24"/>
        </w:rPr>
        <w:t xml:space="preserve">Dear Sir or Madam, </w:t>
      </w:r>
    </w:p>
    <w:p w:rsidR="00C413C9" w:rsidRPr="00997F70" w:rsidRDefault="00160F2D" w:rsidP="00C413C9">
      <w:pPr>
        <w:rPr>
          <w:rFonts w:ascii="Bookman Old Style" w:hAnsi="Bookman Old Style"/>
          <w:sz w:val="24"/>
          <w:szCs w:val="24"/>
        </w:rPr>
      </w:pPr>
      <w:r w:rsidRPr="00997F70">
        <w:rPr>
          <w:rFonts w:ascii="Bookman Old Style" w:hAnsi="Bookman Old Style"/>
          <w:b/>
          <w:sz w:val="24"/>
          <w:szCs w:val="24"/>
        </w:rPr>
        <w:t xml:space="preserve">                                       </w:t>
      </w:r>
      <w:r w:rsidR="00C413C9" w:rsidRPr="00997F70">
        <w:rPr>
          <w:rFonts w:ascii="Bookman Old Style" w:hAnsi="Bookman Old Style"/>
          <w:sz w:val="24"/>
          <w:szCs w:val="24"/>
        </w:rPr>
        <w:t>My name is Khadijah Chelsea Ramnath and I live at the above stated address.</w:t>
      </w:r>
      <w:r w:rsidRPr="00997F70">
        <w:rPr>
          <w:rFonts w:ascii="Bookman Old Style" w:hAnsi="Bookman Old Style"/>
          <w:sz w:val="24"/>
          <w:szCs w:val="24"/>
        </w:rPr>
        <w:t xml:space="preserve"> Currently I am nineteen (19</w:t>
      </w:r>
      <w:r w:rsidR="00C413C9" w:rsidRPr="00997F70">
        <w:rPr>
          <w:rFonts w:ascii="Bookman Old Style" w:hAnsi="Bookman Old Style"/>
          <w:sz w:val="24"/>
          <w:szCs w:val="24"/>
        </w:rPr>
        <w:t xml:space="preserve">) years </w:t>
      </w:r>
      <w:r w:rsidR="00997F70" w:rsidRPr="00997F70">
        <w:rPr>
          <w:rFonts w:ascii="Bookman Old Style" w:hAnsi="Bookman Old Style"/>
          <w:sz w:val="24"/>
          <w:szCs w:val="24"/>
        </w:rPr>
        <w:t>of age</w:t>
      </w:r>
      <w:r w:rsidR="00C413C9" w:rsidRPr="00997F70">
        <w:rPr>
          <w:rFonts w:ascii="Bookman Old Style" w:hAnsi="Bookman Old Style"/>
          <w:sz w:val="24"/>
          <w:szCs w:val="24"/>
        </w:rPr>
        <w:t xml:space="preserve"> and have recently completed my tertiary level studies at the University of the West Indies, Open Campus. I am writing this application letter </w:t>
      </w:r>
      <w:r w:rsidR="00F35116">
        <w:rPr>
          <w:rFonts w:ascii="Bookman Old Style" w:hAnsi="Bookman Old Style"/>
          <w:sz w:val="24"/>
          <w:szCs w:val="24"/>
        </w:rPr>
        <w:t xml:space="preserve">to apply </w:t>
      </w:r>
      <w:r w:rsidR="00C413C9" w:rsidRPr="00997F70">
        <w:rPr>
          <w:rFonts w:ascii="Bookman Old Style" w:hAnsi="Bookman Old Style"/>
          <w:sz w:val="24"/>
          <w:szCs w:val="24"/>
        </w:rPr>
        <w:t xml:space="preserve">for the position of </w:t>
      </w:r>
      <w:r w:rsidR="00F35116">
        <w:rPr>
          <w:rFonts w:ascii="Bookman Old Style" w:hAnsi="Bookman Old Style"/>
          <w:sz w:val="24"/>
          <w:szCs w:val="24"/>
        </w:rPr>
        <w:t xml:space="preserve">a </w:t>
      </w:r>
      <w:r w:rsidR="00EA4C0B">
        <w:rPr>
          <w:rFonts w:ascii="Bookman Old Style" w:hAnsi="Bookman Old Style"/>
          <w:sz w:val="24"/>
          <w:szCs w:val="24"/>
        </w:rPr>
        <w:t>sales representative</w:t>
      </w:r>
      <w:r w:rsidR="00C413C9" w:rsidRPr="00997F70">
        <w:rPr>
          <w:rFonts w:ascii="Bookman Old Style" w:hAnsi="Bookman Old Style"/>
          <w:sz w:val="24"/>
          <w:szCs w:val="24"/>
        </w:rPr>
        <w:t xml:space="preserve"> at your organization. </w:t>
      </w:r>
    </w:p>
    <w:p w:rsidR="00C413C9" w:rsidRPr="00997F70" w:rsidRDefault="00C413C9" w:rsidP="00C413C9">
      <w:pPr>
        <w:rPr>
          <w:rFonts w:ascii="Bookman Old Style" w:hAnsi="Bookman Old Style"/>
          <w:sz w:val="24"/>
          <w:szCs w:val="24"/>
        </w:rPr>
      </w:pPr>
      <w:r w:rsidRPr="00997F70">
        <w:rPr>
          <w:rFonts w:ascii="Bookman Old Style" w:hAnsi="Bookman Old Style"/>
          <w:sz w:val="24"/>
          <w:szCs w:val="24"/>
        </w:rPr>
        <w:t xml:space="preserve">If given the opportunity to work in your already established business, I can ensure that I will be a great asset to your organization. Being a young adult who has recently completed her tertiary level studies, I am both eager to work as well as anxious to gain </w:t>
      </w:r>
      <w:r w:rsidR="00997F70" w:rsidRPr="00997F70">
        <w:rPr>
          <w:rFonts w:ascii="Bookman Old Style" w:hAnsi="Bookman Old Style"/>
          <w:sz w:val="24"/>
          <w:szCs w:val="24"/>
        </w:rPr>
        <w:t>further wo</w:t>
      </w:r>
      <w:r w:rsidRPr="00997F70">
        <w:rPr>
          <w:rFonts w:ascii="Bookman Old Style" w:hAnsi="Bookman Old Style"/>
          <w:sz w:val="24"/>
          <w:szCs w:val="24"/>
        </w:rPr>
        <w:t>rk experience. I look forward to a favourable re</w:t>
      </w:r>
      <w:r w:rsidR="00997F70" w:rsidRPr="00997F70">
        <w:rPr>
          <w:rFonts w:ascii="Bookman Old Style" w:hAnsi="Bookman Old Style"/>
          <w:sz w:val="24"/>
          <w:szCs w:val="24"/>
        </w:rPr>
        <w:t>sponse</w:t>
      </w:r>
      <w:r w:rsidRPr="00997F70">
        <w:rPr>
          <w:rFonts w:ascii="Bookman Old Style" w:hAnsi="Bookman Old Style"/>
          <w:sz w:val="24"/>
          <w:szCs w:val="24"/>
        </w:rPr>
        <w:t xml:space="preserve"> from the recipient of this letter. </w:t>
      </w:r>
    </w:p>
    <w:p w:rsidR="00C413C9" w:rsidRPr="00997F70" w:rsidRDefault="00C413C9" w:rsidP="00C413C9">
      <w:pPr>
        <w:rPr>
          <w:rFonts w:ascii="Bookman Old Style" w:hAnsi="Bookman Old Style"/>
          <w:sz w:val="24"/>
          <w:szCs w:val="24"/>
        </w:rPr>
      </w:pPr>
    </w:p>
    <w:p w:rsidR="00C413C9" w:rsidRPr="00997F70" w:rsidRDefault="00C413C9" w:rsidP="00C413C9">
      <w:pPr>
        <w:rPr>
          <w:rFonts w:ascii="Bookman Old Style" w:hAnsi="Bookman Old Style"/>
          <w:sz w:val="24"/>
          <w:szCs w:val="24"/>
        </w:rPr>
      </w:pPr>
      <w:r w:rsidRPr="00997F70">
        <w:rPr>
          <w:rFonts w:ascii="Bookman Old Style" w:hAnsi="Bookman Old Style"/>
          <w:sz w:val="24"/>
          <w:szCs w:val="24"/>
        </w:rPr>
        <w:t>Thanking you in advance.</w:t>
      </w:r>
    </w:p>
    <w:p w:rsidR="00C413C9" w:rsidRPr="00997F70" w:rsidRDefault="00C413C9" w:rsidP="00C413C9">
      <w:pPr>
        <w:rPr>
          <w:rFonts w:ascii="Bookman Old Style" w:hAnsi="Bookman Old Style"/>
          <w:sz w:val="24"/>
          <w:szCs w:val="24"/>
        </w:rPr>
      </w:pPr>
    </w:p>
    <w:p w:rsidR="00C413C9" w:rsidRPr="00997F70" w:rsidRDefault="00C413C9" w:rsidP="00C413C9">
      <w:pPr>
        <w:rPr>
          <w:rFonts w:ascii="Bookman Old Style" w:hAnsi="Bookman Old Style"/>
          <w:sz w:val="24"/>
          <w:szCs w:val="24"/>
        </w:rPr>
      </w:pPr>
      <w:r w:rsidRPr="00997F70">
        <w:rPr>
          <w:rFonts w:ascii="Bookman Old Style" w:hAnsi="Bookman Old Style"/>
          <w:sz w:val="24"/>
          <w:szCs w:val="24"/>
        </w:rPr>
        <w:t>Yours respectfully,</w:t>
      </w:r>
    </w:p>
    <w:p w:rsidR="00C413C9" w:rsidRPr="00997F70" w:rsidRDefault="00C413C9" w:rsidP="00C413C9">
      <w:pPr>
        <w:rPr>
          <w:rFonts w:ascii="Bookman Old Style" w:hAnsi="Bookman Old Style"/>
          <w:sz w:val="24"/>
          <w:szCs w:val="24"/>
        </w:rPr>
      </w:pPr>
      <w:r w:rsidRPr="00997F70">
        <w:rPr>
          <w:rFonts w:ascii="Bookman Old Style" w:hAnsi="Bookman Old Style"/>
          <w:sz w:val="24"/>
          <w:szCs w:val="24"/>
        </w:rPr>
        <w:t>Khadijah Ramnath.</w:t>
      </w:r>
    </w:p>
    <w:p w:rsidR="00C413C9" w:rsidRPr="00C413C9" w:rsidRDefault="00C413C9" w:rsidP="00C413C9"/>
    <w:p w:rsidR="00C413C9" w:rsidRPr="00C413C9" w:rsidRDefault="00C413C9" w:rsidP="00C413C9"/>
    <w:p w:rsidR="00C413C9" w:rsidRPr="00C413C9" w:rsidRDefault="00C413C9" w:rsidP="00C413C9"/>
    <w:p w:rsidR="00C413C9" w:rsidRPr="00C413C9" w:rsidRDefault="00C413C9" w:rsidP="00C413C9"/>
    <w:sectPr w:rsidR="00C413C9" w:rsidRPr="00C413C9" w:rsidSect="00997F70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110" w:rsidRDefault="00F61110">
      <w:pPr>
        <w:spacing w:after="0" w:line="240" w:lineRule="auto"/>
      </w:pPr>
      <w:r>
        <w:separator/>
      </w:r>
    </w:p>
  </w:endnote>
  <w:endnote w:type="continuationSeparator" w:id="0">
    <w:p w:rsidR="00F61110" w:rsidRDefault="00F61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110" w:rsidRDefault="00F61110">
      <w:pPr>
        <w:spacing w:after="0" w:line="240" w:lineRule="auto"/>
      </w:pPr>
      <w:r>
        <w:separator/>
      </w:r>
    </w:p>
  </w:footnote>
  <w:footnote w:type="continuationSeparator" w:id="0">
    <w:p w:rsidR="00F61110" w:rsidRDefault="00F611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6283"/>
      </v:shape>
    </w:pict>
  </w:numPicBullet>
  <w:abstractNum w:abstractNumId="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36244"/>
    <w:multiLevelType w:val="hybridMultilevel"/>
    <w:tmpl w:val="3634D9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3C9"/>
    <w:rsid w:val="000F1273"/>
    <w:rsid w:val="00160F2D"/>
    <w:rsid w:val="00197C20"/>
    <w:rsid w:val="002C04CA"/>
    <w:rsid w:val="005E0369"/>
    <w:rsid w:val="007F6361"/>
    <w:rsid w:val="0085532B"/>
    <w:rsid w:val="00997F70"/>
    <w:rsid w:val="00C27784"/>
    <w:rsid w:val="00C413C9"/>
    <w:rsid w:val="00EA4C0B"/>
    <w:rsid w:val="00EB4F57"/>
    <w:rsid w:val="00F35116"/>
    <w:rsid w:val="00F6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07E00A-D1B5-4BAD-9479-22A004104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413C9"/>
    <w:rPr>
      <w:color w:val="005DBA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0F2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F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chellys1997@hot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nat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738CBE-96EE-4D7B-A94B-136286770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6</TotalTime>
  <Pages>4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Ramnath</dc:creator>
  <cp:keywords/>
  <cp:lastModifiedBy>Ramnath</cp:lastModifiedBy>
  <cp:revision>4</cp:revision>
  <dcterms:created xsi:type="dcterms:W3CDTF">2016-06-22T12:43:00Z</dcterms:created>
  <dcterms:modified xsi:type="dcterms:W3CDTF">2016-11-26T14:37:00Z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