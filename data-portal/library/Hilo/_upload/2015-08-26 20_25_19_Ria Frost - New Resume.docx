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F21" w:rsidRPr="00474D55" w:rsidRDefault="001C5F21" w:rsidP="001C5F21">
      <w:pPr>
        <w:pStyle w:val="NoSpacing"/>
        <w:jc w:val="right"/>
        <w:rPr>
          <w:rFonts w:ascii="Centaur" w:hAnsi="Centaur"/>
          <w:b/>
          <w:sz w:val="28"/>
          <w:szCs w:val="40"/>
        </w:rPr>
      </w:pPr>
      <w:proofErr w:type="spellStart"/>
      <w:r w:rsidRPr="00474D55">
        <w:rPr>
          <w:rFonts w:ascii="Centaur" w:hAnsi="Centaur"/>
          <w:b/>
          <w:sz w:val="28"/>
          <w:szCs w:val="40"/>
        </w:rPr>
        <w:t>Ria</w:t>
      </w:r>
      <w:proofErr w:type="spellEnd"/>
      <w:r w:rsidRPr="00474D55">
        <w:rPr>
          <w:rFonts w:ascii="Centaur" w:hAnsi="Centaur"/>
          <w:b/>
          <w:sz w:val="28"/>
          <w:szCs w:val="40"/>
        </w:rPr>
        <w:t xml:space="preserve"> Frost</w:t>
      </w:r>
    </w:p>
    <w:p w:rsidR="001C5F21" w:rsidRPr="00474D55" w:rsidRDefault="001C5F21" w:rsidP="001C5F21">
      <w:pPr>
        <w:pStyle w:val="NoSpacing"/>
        <w:jc w:val="right"/>
        <w:rPr>
          <w:rFonts w:ascii="Centaur" w:hAnsi="Centaur"/>
          <w:bCs/>
          <w:sz w:val="20"/>
          <w:szCs w:val="32"/>
        </w:rPr>
      </w:pPr>
      <w:r w:rsidRPr="00474D55">
        <w:rPr>
          <w:rFonts w:ascii="Centaur" w:hAnsi="Centaur"/>
          <w:bCs/>
          <w:sz w:val="20"/>
          <w:szCs w:val="32"/>
        </w:rPr>
        <w:t>#15 Clifford Street,</w:t>
      </w:r>
    </w:p>
    <w:p w:rsidR="001C5F21" w:rsidRPr="00474D55" w:rsidRDefault="001C5F21" w:rsidP="001C5F21">
      <w:pPr>
        <w:pStyle w:val="NoSpacing"/>
        <w:jc w:val="right"/>
        <w:rPr>
          <w:rFonts w:ascii="Centaur" w:hAnsi="Centaur"/>
          <w:bCs/>
          <w:sz w:val="20"/>
          <w:szCs w:val="32"/>
        </w:rPr>
      </w:pPr>
      <w:r w:rsidRPr="00474D55">
        <w:rPr>
          <w:rFonts w:ascii="Centaur" w:hAnsi="Centaur"/>
          <w:bCs/>
          <w:sz w:val="20"/>
          <w:szCs w:val="32"/>
        </w:rPr>
        <w:t>Belmont,</w:t>
      </w:r>
    </w:p>
    <w:p w:rsidR="001C5F21" w:rsidRPr="00474D55" w:rsidRDefault="001C5F21" w:rsidP="001C5F21">
      <w:pPr>
        <w:pStyle w:val="NoSpacing"/>
        <w:jc w:val="right"/>
        <w:rPr>
          <w:rFonts w:ascii="Centaur" w:hAnsi="Centaur"/>
          <w:bCs/>
          <w:sz w:val="20"/>
          <w:szCs w:val="32"/>
        </w:rPr>
      </w:pPr>
      <w:r w:rsidRPr="00474D55">
        <w:rPr>
          <w:rFonts w:ascii="Centaur" w:hAnsi="Centaur"/>
          <w:bCs/>
          <w:sz w:val="20"/>
          <w:szCs w:val="32"/>
        </w:rPr>
        <w:t>Port-of-Spain</w:t>
      </w:r>
    </w:p>
    <w:p w:rsidR="001C5F21" w:rsidRPr="00474D55" w:rsidRDefault="001C5F21" w:rsidP="001C5F21">
      <w:pPr>
        <w:pStyle w:val="NoSpacing"/>
        <w:pBdr>
          <w:bottom w:val="single" w:sz="8" w:space="1" w:color="000000"/>
        </w:pBdr>
        <w:jc w:val="right"/>
        <w:rPr>
          <w:rFonts w:ascii="Centaur" w:hAnsi="Centaur"/>
          <w:bCs/>
          <w:sz w:val="20"/>
          <w:szCs w:val="32"/>
        </w:rPr>
      </w:pPr>
      <w:r w:rsidRPr="00474D55">
        <w:rPr>
          <w:rFonts w:ascii="Centaur" w:hAnsi="Centaur"/>
          <w:bCs/>
          <w:sz w:val="20"/>
          <w:szCs w:val="32"/>
        </w:rPr>
        <w:t>469-3669</w:t>
      </w:r>
      <w:r w:rsidR="000C3385">
        <w:rPr>
          <w:rFonts w:ascii="Centaur" w:hAnsi="Centaur"/>
          <w:bCs/>
          <w:sz w:val="20"/>
          <w:szCs w:val="32"/>
        </w:rPr>
        <w:t>/771-0306</w:t>
      </w:r>
    </w:p>
    <w:p w:rsidR="001C5F21" w:rsidRPr="00474D55" w:rsidRDefault="001C5F21" w:rsidP="001C5F21">
      <w:pPr>
        <w:pStyle w:val="NoSpacing"/>
        <w:rPr>
          <w:rFonts w:ascii="Centaur" w:hAnsi="Centaur"/>
          <w:szCs w:val="32"/>
        </w:rPr>
      </w:pPr>
    </w:p>
    <w:p w:rsidR="006D4078" w:rsidRPr="00910C87" w:rsidRDefault="006D4078" w:rsidP="006D4078">
      <w:pPr>
        <w:pStyle w:val="Achievement"/>
        <w:tabs>
          <w:tab w:val="clear" w:pos="0"/>
        </w:tabs>
        <w:spacing w:after="0" w:line="240" w:lineRule="auto"/>
        <w:rPr>
          <w:rFonts w:ascii="Bell MT" w:hAnsi="Bell MT"/>
          <w:b/>
          <w:szCs w:val="24"/>
        </w:rPr>
      </w:pPr>
      <w:r w:rsidRPr="00910C87">
        <w:rPr>
          <w:rFonts w:ascii="Bell MT" w:hAnsi="Bell MT"/>
          <w:b/>
        </w:rPr>
        <w:t>Experience:</w:t>
      </w:r>
      <w:r w:rsidRPr="00910C87">
        <w:rPr>
          <w:rFonts w:ascii="Bell MT" w:hAnsi="Bell MT"/>
        </w:rPr>
        <w:tab/>
      </w:r>
      <w:r w:rsidRPr="00910C87">
        <w:rPr>
          <w:rFonts w:ascii="Bell MT" w:hAnsi="Bell MT"/>
        </w:rPr>
        <w:tab/>
      </w:r>
      <w:r>
        <w:rPr>
          <w:rFonts w:ascii="Bell MT" w:hAnsi="Bell MT"/>
          <w:b/>
        </w:rPr>
        <w:t xml:space="preserve">August 2012 to </w:t>
      </w:r>
      <w:r w:rsidR="00EA7335">
        <w:rPr>
          <w:rFonts w:ascii="Bell MT" w:hAnsi="Bell MT"/>
          <w:b/>
        </w:rPr>
        <w:t>March 2015</w:t>
      </w:r>
    </w:p>
    <w:p w:rsidR="006D4078" w:rsidRPr="00910C87" w:rsidRDefault="006D4078" w:rsidP="006D4078">
      <w:pPr>
        <w:pStyle w:val="Achievement"/>
        <w:tabs>
          <w:tab w:val="clear" w:pos="0"/>
        </w:tabs>
        <w:spacing w:after="0" w:line="240" w:lineRule="auto"/>
        <w:ind w:left="1685" w:firstLine="475"/>
        <w:rPr>
          <w:rFonts w:ascii="Bell MT" w:hAnsi="Bell MT"/>
          <w:b/>
          <w:szCs w:val="24"/>
        </w:rPr>
      </w:pPr>
      <w:proofErr w:type="spellStart"/>
      <w:r>
        <w:rPr>
          <w:rFonts w:ascii="Bell MT" w:hAnsi="Bell MT"/>
          <w:b/>
          <w:szCs w:val="24"/>
        </w:rPr>
        <w:t>ChildLine</w:t>
      </w:r>
      <w:proofErr w:type="spellEnd"/>
    </w:p>
    <w:p w:rsidR="006D4078" w:rsidRDefault="006D4078" w:rsidP="006D4078">
      <w:pPr>
        <w:spacing w:after="0"/>
        <w:ind w:left="1440" w:firstLine="720"/>
        <w:rPr>
          <w:rFonts w:ascii="Bell MT" w:hAnsi="Bell MT"/>
          <w:b/>
          <w:szCs w:val="24"/>
        </w:rPr>
      </w:pPr>
      <w:r>
        <w:rPr>
          <w:rFonts w:ascii="Bell MT" w:hAnsi="Bell MT"/>
          <w:b/>
          <w:szCs w:val="24"/>
        </w:rPr>
        <w:t>Listener</w:t>
      </w:r>
      <w:r w:rsidRPr="00910C87">
        <w:rPr>
          <w:rFonts w:ascii="Bell MT" w:hAnsi="Bell MT"/>
          <w:b/>
          <w:szCs w:val="24"/>
        </w:rPr>
        <w:t>:</w:t>
      </w:r>
    </w:p>
    <w:p w:rsidR="006D4078" w:rsidRDefault="006D4078" w:rsidP="006D4078">
      <w:pPr>
        <w:spacing w:after="0"/>
        <w:ind w:left="1440" w:firstLine="720"/>
        <w:rPr>
          <w:rFonts w:ascii="Bell MT" w:hAnsi="Bell MT"/>
          <w:b/>
          <w:szCs w:val="24"/>
        </w:rPr>
      </w:pPr>
    </w:p>
    <w:p w:rsidR="006D4078" w:rsidRPr="00910C87" w:rsidRDefault="006D4078" w:rsidP="006D4078">
      <w:pPr>
        <w:pStyle w:val="Achievement"/>
        <w:spacing w:after="0" w:line="240" w:lineRule="auto"/>
        <w:ind w:left="245" w:hanging="245"/>
        <w:rPr>
          <w:rFonts w:ascii="Bell MT" w:hAnsi="Bell MT"/>
        </w:rPr>
      </w:pPr>
      <w:r w:rsidRPr="00910C87">
        <w:rPr>
          <w:rFonts w:ascii="Bell MT" w:hAnsi="Bell MT"/>
        </w:rPr>
        <w:t>Operate the multi-line telephone console, received calls and give accurate information to callers</w:t>
      </w:r>
    </w:p>
    <w:p w:rsidR="006D4078" w:rsidRPr="00910C87" w:rsidRDefault="006D4078" w:rsidP="006D4078">
      <w:pPr>
        <w:pStyle w:val="Achievement"/>
        <w:tabs>
          <w:tab w:val="clear" w:pos="0"/>
        </w:tabs>
        <w:spacing w:after="0" w:line="240" w:lineRule="auto"/>
        <w:ind w:left="245" w:firstLine="0"/>
        <w:rPr>
          <w:rFonts w:ascii="Bell MT" w:hAnsi="Bell MT"/>
        </w:rPr>
      </w:pPr>
    </w:p>
    <w:p w:rsidR="006D4078" w:rsidRPr="00910C87" w:rsidRDefault="006D4078" w:rsidP="006D4078">
      <w:pPr>
        <w:pStyle w:val="Achievement"/>
        <w:spacing w:line="240" w:lineRule="auto"/>
        <w:ind w:left="245" w:hanging="245"/>
        <w:rPr>
          <w:rFonts w:ascii="Bell MT" w:hAnsi="Bell MT"/>
        </w:rPr>
      </w:pPr>
      <w:r w:rsidRPr="00910C87">
        <w:rPr>
          <w:rFonts w:ascii="Bell MT" w:hAnsi="Bell MT"/>
        </w:rPr>
        <w:t>Ensure that the Company’s PBX telephone system is attended to at all times during working hours.</w:t>
      </w:r>
    </w:p>
    <w:p w:rsidR="006D4078" w:rsidRPr="00910C87" w:rsidRDefault="006D4078" w:rsidP="006D4078">
      <w:pPr>
        <w:pStyle w:val="Achievement"/>
        <w:spacing w:line="240" w:lineRule="auto"/>
        <w:ind w:left="245" w:hanging="245"/>
        <w:rPr>
          <w:rFonts w:ascii="Bell MT" w:hAnsi="Bell MT"/>
        </w:rPr>
      </w:pPr>
      <w:r w:rsidRPr="00910C87">
        <w:rPr>
          <w:rFonts w:ascii="Bell MT" w:hAnsi="Bell MT"/>
        </w:rPr>
        <w:t xml:space="preserve">Screen calls where necessary, using good judgment and routed calls to appropriate destination. </w:t>
      </w:r>
    </w:p>
    <w:p w:rsidR="006D4078" w:rsidRDefault="006D4078" w:rsidP="006D4078">
      <w:pPr>
        <w:pStyle w:val="Achievement"/>
        <w:spacing w:after="0" w:line="240" w:lineRule="auto"/>
        <w:ind w:left="245" w:hanging="245"/>
        <w:rPr>
          <w:rFonts w:ascii="Bell MT" w:hAnsi="Bell MT"/>
        </w:rPr>
      </w:pPr>
      <w:r w:rsidRPr="00910C87">
        <w:rPr>
          <w:rFonts w:ascii="Bell MT" w:hAnsi="Bell MT"/>
        </w:rPr>
        <w:t>Take messages when required, obtaining and recording caller’s name, time of c</w:t>
      </w:r>
      <w:r>
        <w:rPr>
          <w:rFonts w:ascii="Bell MT" w:hAnsi="Bell MT"/>
        </w:rPr>
        <w:t>all and nature of business when</w:t>
      </w:r>
    </w:p>
    <w:p w:rsidR="006D4078" w:rsidRDefault="006D4078" w:rsidP="006D4078">
      <w:pPr>
        <w:pStyle w:val="Achievement"/>
        <w:spacing w:after="0" w:line="240" w:lineRule="auto"/>
        <w:ind w:left="0" w:firstLine="0"/>
        <w:rPr>
          <w:rFonts w:ascii="Bell MT" w:hAnsi="Bell MT"/>
        </w:rPr>
      </w:pPr>
      <w:r w:rsidRPr="00910C87">
        <w:rPr>
          <w:rFonts w:ascii="Bell MT" w:hAnsi="Bell MT"/>
        </w:rPr>
        <w:t>appropriate and forward messages without delay.</w:t>
      </w:r>
      <w:r>
        <w:rPr>
          <w:rFonts w:ascii="Bell MT" w:hAnsi="Bell MT"/>
        </w:rPr>
        <w:br/>
      </w:r>
      <w:r>
        <w:rPr>
          <w:rFonts w:ascii="Bell MT" w:hAnsi="Bell MT"/>
        </w:rPr>
        <w:br/>
        <w:t>Take reports from the general public via the Hotline’s numbers ensuring that all necessary information is recorded.</w:t>
      </w:r>
      <w:r>
        <w:rPr>
          <w:rFonts w:ascii="Bell MT" w:hAnsi="Bell MT"/>
        </w:rPr>
        <w:br/>
      </w:r>
      <w:r>
        <w:rPr>
          <w:rFonts w:ascii="Bell MT" w:hAnsi="Bell MT"/>
        </w:rPr>
        <w:br/>
        <w:t xml:space="preserve">Log all reports into the Computerized </w:t>
      </w:r>
      <w:proofErr w:type="spellStart"/>
      <w:r>
        <w:rPr>
          <w:rFonts w:ascii="Bell MT" w:hAnsi="Bell MT"/>
        </w:rPr>
        <w:t>Programme</w:t>
      </w:r>
      <w:proofErr w:type="spellEnd"/>
      <w:r>
        <w:rPr>
          <w:rFonts w:ascii="Bell MT" w:hAnsi="Bell MT"/>
        </w:rPr>
        <w:t xml:space="preserve"> ensuring that information gathered is entered into the appropriate fields.</w:t>
      </w:r>
      <w:r>
        <w:rPr>
          <w:rFonts w:ascii="Bell MT" w:hAnsi="Bell MT"/>
        </w:rPr>
        <w:br/>
      </w:r>
      <w:r>
        <w:rPr>
          <w:rFonts w:ascii="Bell MT" w:hAnsi="Bell MT"/>
        </w:rPr>
        <w:br/>
        <w:t>Report case to the necessary Service Agency be it the - Trinidad and Tobago Police Service, National Family Services, Student Support Services etc.</w:t>
      </w:r>
      <w:r>
        <w:rPr>
          <w:rFonts w:ascii="Bell MT" w:hAnsi="Bell MT"/>
        </w:rPr>
        <w:br/>
      </w:r>
      <w:r>
        <w:rPr>
          <w:rFonts w:ascii="Bell MT" w:hAnsi="Bell MT"/>
        </w:rPr>
        <w:br/>
        <w:t xml:space="preserve">Log all Crank Calls into the Computerized </w:t>
      </w:r>
      <w:proofErr w:type="spellStart"/>
      <w:r>
        <w:rPr>
          <w:rFonts w:ascii="Bell MT" w:hAnsi="Bell MT"/>
        </w:rPr>
        <w:t>Programme</w:t>
      </w:r>
      <w:proofErr w:type="spellEnd"/>
      <w:r>
        <w:rPr>
          <w:rFonts w:ascii="Bell MT" w:hAnsi="Bell MT"/>
        </w:rPr>
        <w:t>.</w:t>
      </w:r>
      <w:r>
        <w:rPr>
          <w:rFonts w:ascii="Bell MT" w:hAnsi="Bell MT"/>
        </w:rPr>
        <w:br/>
      </w:r>
      <w:r>
        <w:rPr>
          <w:rFonts w:ascii="Bell MT" w:hAnsi="Bell MT"/>
        </w:rPr>
        <w:br/>
        <w:t xml:space="preserve">Take calls from the general public via the Hotline’s numbers and offer </w:t>
      </w:r>
      <w:proofErr w:type="spellStart"/>
      <w:r>
        <w:rPr>
          <w:rFonts w:ascii="Bell MT" w:hAnsi="Bell MT"/>
        </w:rPr>
        <w:t>counselling</w:t>
      </w:r>
      <w:proofErr w:type="spellEnd"/>
      <w:r>
        <w:rPr>
          <w:rFonts w:ascii="Bell MT" w:hAnsi="Bell MT"/>
        </w:rPr>
        <w:t>/information/referrals as</w:t>
      </w:r>
      <w:r w:rsidR="008159EF">
        <w:rPr>
          <w:rFonts w:ascii="Bell MT" w:hAnsi="Bell MT"/>
        </w:rPr>
        <w:t xml:space="preserve"> is necessary.</w:t>
      </w:r>
      <w:r w:rsidR="008159EF">
        <w:rPr>
          <w:rFonts w:ascii="Bell MT" w:hAnsi="Bell MT"/>
        </w:rPr>
        <w:br/>
      </w:r>
      <w:r w:rsidR="008159EF">
        <w:rPr>
          <w:rFonts w:ascii="Bell MT" w:hAnsi="Bell MT"/>
        </w:rPr>
        <w:br/>
        <w:t xml:space="preserve">Follow up with </w:t>
      </w:r>
      <w:r>
        <w:rPr>
          <w:rFonts w:ascii="Bell MT" w:hAnsi="Bell MT"/>
        </w:rPr>
        <w:t>Service Agencies for updates on cases reported to them.</w:t>
      </w:r>
    </w:p>
    <w:p w:rsidR="006D4078" w:rsidRPr="00910C87" w:rsidRDefault="006D4078" w:rsidP="006D4078">
      <w:pPr>
        <w:spacing w:after="0"/>
        <w:rPr>
          <w:rFonts w:ascii="Bell MT" w:hAnsi="Bell MT"/>
          <w:b/>
          <w:szCs w:val="24"/>
        </w:rPr>
      </w:pPr>
      <w:r>
        <w:rPr>
          <w:rFonts w:ascii="Bell MT" w:hAnsi="Bell MT"/>
          <w:b/>
          <w:szCs w:val="24"/>
        </w:rPr>
        <w:br/>
      </w:r>
      <w:r>
        <w:rPr>
          <w:rFonts w:ascii="Bell MT" w:hAnsi="Bell MT"/>
          <w:b/>
          <w:szCs w:val="24"/>
        </w:rPr>
        <w:br/>
      </w:r>
    </w:p>
    <w:p w:rsidR="001C5F21" w:rsidRPr="00910C87" w:rsidRDefault="001C5F21" w:rsidP="001C5F21">
      <w:pPr>
        <w:pStyle w:val="Achievement"/>
        <w:tabs>
          <w:tab w:val="clear" w:pos="0"/>
        </w:tabs>
        <w:spacing w:after="0" w:line="240" w:lineRule="auto"/>
        <w:rPr>
          <w:rFonts w:ascii="Bell MT" w:hAnsi="Bell MT"/>
          <w:b/>
          <w:szCs w:val="24"/>
        </w:rPr>
      </w:pPr>
      <w:r w:rsidRPr="00910C87">
        <w:rPr>
          <w:rFonts w:ascii="Bell MT" w:hAnsi="Bell MT"/>
          <w:b/>
        </w:rPr>
        <w:t>Experience:</w:t>
      </w:r>
      <w:r w:rsidRPr="00910C87">
        <w:rPr>
          <w:rFonts w:ascii="Bell MT" w:hAnsi="Bell MT"/>
        </w:rPr>
        <w:tab/>
      </w:r>
      <w:r w:rsidRPr="00910C87">
        <w:rPr>
          <w:rFonts w:ascii="Bell MT" w:hAnsi="Bell MT"/>
        </w:rPr>
        <w:tab/>
      </w:r>
      <w:r w:rsidRPr="00BB53B7">
        <w:rPr>
          <w:rFonts w:ascii="Bell MT" w:hAnsi="Bell MT"/>
          <w:b/>
        </w:rPr>
        <w:t>August</w:t>
      </w:r>
      <w:r>
        <w:rPr>
          <w:rFonts w:ascii="Bell MT" w:hAnsi="Bell MT"/>
        </w:rPr>
        <w:t xml:space="preserve"> </w:t>
      </w:r>
      <w:r w:rsidRPr="00910C87">
        <w:rPr>
          <w:rFonts w:ascii="Bell MT" w:hAnsi="Bell MT"/>
          <w:b/>
          <w:szCs w:val="24"/>
        </w:rPr>
        <w:t xml:space="preserve">2010 – </w:t>
      </w:r>
      <w:r>
        <w:rPr>
          <w:rFonts w:ascii="Bell MT" w:hAnsi="Bell MT"/>
          <w:b/>
          <w:szCs w:val="24"/>
        </w:rPr>
        <w:t>July 2012</w:t>
      </w:r>
    </w:p>
    <w:p w:rsidR="001C5F21" w:rsidRPr="00910C87" w:rsidRDefault="001C5F21" w:rsidP="001C5F21">
      <w:pPr>
        <w:pStyle w:val="Achievement"/>
        <w:tabs>
          <w:tab w:val="clear" w:pos="0"/>
        </w:tabs>
        <w:spacing w:after="0" w:line="240" w:lineRule="auto"/>
        <w:ind w:left="1685" w:firstLine="475"/>
        <w:rPr>
          <w:rFonts w:ascii="Bell MT" w:hAnsi="Bell MT"/>
        </w:rPr>
      </w:pPr>
      <w:r w:rsidRPr="00910C87">
        <w:rPr>
          <w:rFonts w:ascii="Bell MT" w:hAnsi="Bell MT"/>
          <w:b/>
          <w:szCs w:val="24"/>
        </w:rPr>
        <w:t>Child Welfare League of Trinidad and Tobago Incorporated</w:t>
      </w:r>
    </w:p>
    <w:p w:rsidR="001C5F21" w:rsidRPr="00910C87" w:rsidRDefault="001C5F21" w:rsidP="001C5F21">
      <w:pPr>
        <w:pStyle w:val="NoSpacing"/>
        <w:rPr>
          <w:rFonts w:ascii="Bell MT" w:hAnsi="Bell MT"/>
          <w:b/>
          <w:szCs w:val="24"/>
        </w:rPr>
      </w:pPr>
      <w:r w:rsidRPr="00910C87">
        <w:rPr>
          <w:rFonts w:ascii="Bell MT" w:hAnsi="Bell MT"/>
          <w:b/>
          <w:szCs w:val="24"/>
        </w:rPr>
        <w:tab/>
        <w:t xml:space="preserve">        </w:t>
      </w:r>
      <w:r w:rsidRPr="00910C87">
        <w:rPr>
          <w:rFonts w:ascii="Bell MT" w:hAnsi="Bell MT"/>
          <w:b/>
          <w:szCs w:val="24"/>
        </w:rPr>
        <w:tab/>
      </w:r>
      <w:r w:rsidRPr="00910C87">
        <w:rPr>
          <w:rFonts w:ascii="Bell MT" w:hAnsi="Bell MT"/>
          <w:b/>
          <w:szCs w:val="24"/>
        </w:rPr>
        <w:tab/>
        <w:t>Belmont Circular Road, Port of Spain</w:t>
      </w:r>
    </w:p>
    <w:p w:rsidR="001C5F21" w:rsidRPr="00910C87" w:rsidRDefault="001C5F21" w:rsidP="001C5F21">
      <w:pPr>
        <w:spacing w:after="0"/>
        <w:ind w:left="1440" w:firstLine="720"/>
        <w:rPr>
          <w:rFonts w:ascii="Bell MT" w:hAnsi="Bell MT"/>
          <w:b/>
          <w:szCs w:val="24"/>
        </w:rPr>
      </w:pPr>
      <w:r w:rsidRPr="00910C87">
        <w:rPr>
          <w:rFonts w:ascii="Bell MT" w:hAnsi="Bell MT"/>
          <w:b/>
          <w:szCs w:val="24"/>
        </w:rPr>
        <w:t>Office Assistant/Receptionist:</w:t>
      </w:r>
    </w:p>
    <w:p w:rsidR="001C5F21" w:rsidRPr="00910C87" w:rsidRDefault="001C5F21" w:rsidP="001C5F21">
      <w:pPr>
        <w:spacing w:after="0"/>
        <w:ind w:left="1440" w:firstLine="720"/>
        <w:rPr>
          <w:rFonts w:ascii="Bell MT" w:hAnsi="Bell MT"/>
          <w:b/>
          <w:szCs w:val="24"/>
        </w:rPr>
      </w:pPr>
    </w:p>
    <w:p w:rsidR="001C5F21" w:rsidRPr="00910C87" w:rsidRDefault="001C5F21" w:rsidP="001C5F21">
      <w:pPr>
        <w:pStyle w:val="Achievement"/>
        <w:spacing w:after="0" w:line="240" w:lineRule="auto"/>
        <w:ind w:left="245" w:hanging="245"/>
        <w:rPr>
          <w:rFonts w:ascii="Bell MT" w:hAnsi="Bell MT"/>
        </w:rPr>
      </w:pPr>
      <w:r w:rsidRPr="00910C87">
        <w:rPr>
          <w:rFonts w:ascii="Bell MT" w:hAnsi="Bell MT"/>
        </w:rPr>
        <w:t>Operate the multi-line telephone console, received calls and give accurate information to callers</w:t>
      </w:r>
    </w:p>
    <w:p w:rsidR="001C5F21" w:rsidRPr="00910C87" w:rsidRDefault="001C5F21" w:rsidP="001C5F21">
      <w:pPr>
        <w:pStyle w:val="Achievement"/>
        <w:tabs>
          <w:tab w:val="clear" w:pos="0"/>
        </w:tabs>
        <w:spacing w:after="0" w:line="240" w:lineRule="auto"/>
        <w:ind w:left="245" w:firstLine="0"/>
        <w:rPr>
          <w:rFonts w:ascii="Bell MT" w:hAnsi="Bell MT"/>
        </w:rPr>
      </w:pPr>
    </w:p>
    <w:p w:rsidR="001C5F21" w:rsidRPr="00910C87" w:rsidRDefault="001C5F21" w:rsidP="001C5F21">
      <w:pPr>
        <w:pStyle w:val="Achievement"/>
        <w:spacing w:line="240" w:lineRule="auto"/>
        <w:ind w:left="245" w:hanging="245"/>
        <w:rPr>
          <w:rFonts w:ascii="Bell MT" w:hAnsi="Bell MT"/>
        </w:rPr>
      </w:pPr>
      <w:r w:rsidRPr="00910C87">
        <w:rPr>
          <w:rFonts w:ascii="Bell MT" w:hAnsi="Bell MT"/>
        </w:rPr>
        <w:t>Ensure that the Company’s PBX telephone system is attended to at all times during working hours.</w:t>
      </w:r>
    </w:p>
    <w:p w:rsidR="001C5F21" w:rsidRPr="00910C87" w:rsidRDefault="001C5F21" w:rsidP="001C5F21">
      <w:pPr>
        <w:pStyle w:val="Achievement"/>
        <w:spacing w:line="240" w:lineRule="auto"/>
        <w:ind w:left="245" w:hanging="245"/>
        <w:rPr>
          <w:rFonts w:ascii="Bell MT" w:hAnsi="Bell MT"/>
        </w:rPr>
      </w:pPr>
      <w:r w:rsidRPr="00910C87">
        <w:rPr>
          <w:rFonts w:ascii="Bell MT" w:hAnsi="Bell MT"/>
        </w:rPr>
        <w:t xml:space="preserve">Screen calls where necessary, using good judgment and routed calls to appropriate destination. </w:t>
      </w:r>
    </w:p>
    <w:p w:rsidR="001C5F21" w:rsidRDefault="001C5F21" w:rsidP="001C5F21">
      <w:pPr>
        <w:pStyle w:val="Achievement"/>
        <w:spacing w:after="0" w:line="240" w:lineRule="auto"/>
        <w:ind w:left="245" w:hanging="245"/>
        <w:rPr>
          <w:rFonts w:ascii="Bell MT" w:hAnsi="Bell MT"/>
        </w:rPr>
      </w:pPr>
      <w:r w:rsidRPr="00910C87">
        <w:rPr>
          <w:rFonts w:ascii="Bell MT" w:hAnsi="Bell MT"/>
        </w:rPr>
        <w:t>Take messages when required, obtaining and recording caller’s name, time of c</w:t>
      </w:r>
      <w:r>
        <w:rPr>
          <w:rFonts w:ascii="Bell MT" w:hAnsi="Bell MT"/>
        </w:rPr>
        <w:t>all and nature of business when</w:t>
      </w:r>
    </w:p>
    <w:p w:rsidR="001C5F21" w:rsidRDefault="001C5F21" w:rsidP="001C5F21">
      <w:pPr>
        <w:pStyle w:val="Achievement"/>
        <w:spacing w:after="0" w:line="240" w:lineRule="auto"/>
        <w:ind w:left="245" w:hanging="245"/>
        <w:rPr>
          <w:rFonts w:ascii="Bell MT" w:hAnsi="Bell MT"/>
        </w:rPr>
      </w:pPr>
      <w:r w:rsidRPr="00910C87">
        <w:rPr>
          <w:rFonts w:ascii="Bell MT" w:hAnsi="Bell MT"/>
        </w:rPr>
        <w:t>appropriate and forward messages without delay.</w:t>
      </w:r>
    </w:p>
    <w:p w:rsidR="001C5F21" w:rsidRPr="00910C87" w:rsidRDefault="001C5F21" w:rsidP="001C5F21">
      <w:pPr>
        <w:pStyle w:val="Achievement"/>
        <w:spacing w:after="0" w:line="240" w:lineRule="auto"/>
        <w:ind w:left="245" w:hanging="245"/>
        <w:rPr>
          <w:rFonts w:ascii="Bell MT" w:hAnsi="Bell MT"/>
        </w:rPr>
      </w:pPr>
    </w:p>
    <w:p w:rsidR="001C5F21" w:rsidRDefault="001C5F21" w:rsidP="001C5F21">
      <w:pPr>
        <w:pStyle w:val="Achievement"/>
        <w:spacing w:after="0" w:line="240" w:lineRule="auto"/>
        <w:ind w:left="245" w:hanging="245"/>
        <w:rPr>
          <w:rFonts w:ascii="Bell MT" w:hAnsi="Bell MT"/>
        </w:rPr>
      </w:pPr>
      <w:r w:rsidRPr="00910C87">
        <w:rPr>
          <w:rFonts w:ascii="Bell MT" w:hAnsi="Bell MT"/>
        </w:rPr>
        <w:t>Sort out going mail, affixed accurate stamp amounts where necessary.</w:t>
      </w:r>
    </w:p>
    <w:p w:rsidR="001C5F21" w:rsidRPr="00910C87" w:rsidRDefault="001C5F21" w:rsidP="001C5F21">
      <w:pPr>
        <w:pStyle w:val="Achievement"/>
        <w:spacing w:after="0" w:line="240" w:lineRule="auto"/>
        <w:ind w:left="245" w:hanging="245"/>
        <w:rPr>
          <w:rFonts w:ascii="Bell MT" w:hAnsi="Bell MT"/>
        </w:rPr>
      </w:pPr>
    </w:p>
    <w:p w:rsidR="001C5F21" w:rsidRPr="00910C87" w:rsidRDefault="001C5F21" w:rsidP="001C5F21">
      <w:pPr>
        <w:pStyle w:val="Achievement"/>
        <w:spacing w:line="240" w:lineRule="auto"/>
        <w:ind w:left="245" w:hanging="245"/>
        <w:rPr>
          <w:rFonts w:ascii="Bell MT" w:hAnsi="Bell MT"/>
        </w:rPr>
      </w:pPr>
      <w:r w:rsidRPr="00910C87">
        <w:rPr>
          <w:rFonts w:ascii="Bell MT" w:hAnsi="Bell MT"/>
        </w:rPr>
        <w:t>Greet the general public, staff and others in a pleasant, professional and courteous manner.</w:t>
      </w:r>
    </w:p>
    <w:p w:rsidR="001C5F21" w:rsidRPr="00910C87" w:rsidRDefault="001C5F21" w:rsidP="001C5F21">
      <w:pPr>
        <w:pStyle w:val="Achievement"/>
        <w:spacing w:line="240" w:lineRule="auto"/>
        <w:ind w:left="245" w:hanging="245"/>
        <w:rPr>
          <w:rFonts w:ascii="Bell MT" w:hAnsi="Bell MT"/>
        </w:rPr>
      </w:pPr>
      <w:r w:rsidRPr="00910C87">
        <w:rPr>
          <w:rFonts w:ascii="Bell MT" w:hAnsi="Bell MT"/>
        </w:rPr>
        <w:t>Ascertain the nature of business and directed visitors or callers to the appropriate department or person.</w:t>
      </w:r>
    </w:p>
    <w:p w:rsidR="001C5F21" w:rsidRPr="00910C87" w:rsidRDefault="001C5F21" w:rsidP="001C5F21">
      <w:pPr>
        <w:pStyle w:val="Achievement"/>
        <w:spacing w:line="240" w:lineRule="auto"/>
        <w:ind w:left="245" w:hanging="245"/>
        <w:rPr>
          <w:rFonts w:ascii="Bell MT" w:hAnsi="Bell MT"/>
        </w:rPr>
      </w:pPr>
      <w:r w:rsidRPr="00910C87">
        <w:rPr>
          <w:rFonts w:ascii="Bell MT" w:hAnsi="Bell MT"/>
        </w:rPr>
        <w:t>Perform routine typing and filing when necessary.</w:t>
      </w:r>
    </w:p>
    <w:p w:rsidR="001C5F21" w:rsidRPr="00910C87" w:rsidRDefault="001C5F21" w:rsidP="001C5F21">
      <w:pPr>
        <w:pStyle w:val="Achievement"/>
        <w:spacing w:line="240" w:lineRule="auto"/>
        <w:ind w:left="245" w:hanging="245"/>
        <w:rPr>
          <w:rFonts w:ascii="Bell MT" w:hAnsi="Bell MT"/>
        </w:rPr>
      </w:pPr>
      <w:r w:rsidRPr="00910C87">
        <w:rPr>
          <w:rFonts w:ascii="Bell MT" w:hAnsi="Bell MT"/>
        </w:rPr>
        <w:t>Assist with the requisitioning and distribution of stationery.</w:t>
      </w:r>
    </w:p>
    <w:p w:rsidR="00075166" w:rsidRDefault="00075166" w:rsidP="001C5F21">
      <w:pPr>
        <w:pStyle w:val="Achievement"/>
        <w:spacing w:line="240" w:lineRule="auto"/>
        <w:ind w:left="245" w:hanging="245"/>
        <w:rPr>
          <w:rFonts w:ascii="Bell MT" w:hAnsi="Bell MT"/>
        </w:rPr>
      </w:pPr>
    </w:p>
    <w:p w:rsidR="00075166" w:rsidRDefault="00075166" w:rsidP="001C5F21">
      <w:pPr>
        <w:pStyle w:val="Achievement"/>
        <w:spacing w:line="240" w:lineRule="auto"/>
        <w:ind w:left="245" w:hanging="245"/>
        <w:rPr>
          <w:rFonts w:ascii="Bell MT" w:hAnsi="Bell MT"/>
        </w:rPr>
      </w:pPr>
    </w:p>
    <w:p w:rsidR="001C5F21" w:rsidRPr="00910C87" w:rsidRDefault="001C5F21" w:rsidP="001C5F21">
      <w:pPr>
        <w:pStyle w:val="Achievement"/>
        <w:spacing w:line="240" w:lineRule="auto"/>
        <w:ind w:left="245" w:hanging="245"/>
        <w:rPr>
          <w:rFonts w:ascii="Bell MT" w:hAnsi="Bell MT"/>
        </w:rPr>
      </w:pPr>
      <w:r w:rsidRPr="00910C87">
        <w:rPr>
          <w:rFonts w:ascii="Bell MT" w:hAnsi="Bell MT"/>
        </w:rPr>
        <w:t>Secure and maintain the Stamp register.</w:t>
      </w:r>
    </w:p>
    <w:p w:rsidR="001C5F21" w:rsidRPr="00910C87" w:rsidRDefault="00075166" w:rsidP="001C5F21">
      <w:pPr>
        <w:pStyle w:val="Achievement"/>
        <w:spacing w:line="240" w:lineRule="auto"/>
        <w:ind w:left="245" w:hanging="245"/>
        <w:rPr>
          <w:rFonts w:ascii="Bell MT" w:hAnsi="Bell MT"/>
        </w:rPr>
      </w:pPr>
      <w:r w:rsidRPr="00910C87">
        <w:rPr>
          <w:rFonts w:ascii="Bell MT" w:hAnsi="Bell MT"/>
        </w:rPr>
        <w:t>Receive</w:t>
      </w:r>
      <w:r>
        <w:rPr>
          <w:rFonts w:ascii="Bell MT" w:hAnsi="Bell MT"/>
        </w:rPr>
        <w:t>,</w:t>
      </w:r>
      <w:r w:rsidR="001C5F21" w:rsidRPr="00910C87">
        <w:rPr>
          <w:rFonts w:ascii="Bell MT" w:hAnsi="Bell MT"/>
        </w:rPr>
        <w:t xml:space="preserve"> record and route all incoming mail as directed.</w:t>
      </w:r>
    </w:p>
    <w:p w:rsidR="001C5F21" w:rsidRPr="00910C87" w:rsidRDefault="001C5F21" w:rsidP="001C5F21">
      <w:pPr>
        <w:pStyle w:val="Achievement"/>
        <w:spacing w:line="240" w:lineRule="auto"/>
        <w:ind w:left="245" w:hanging="245"/>
        <w:rPr>
          <w:rFonts w:ascii="Bell MT" w:hAnsi="Bell MT"/>
        </w:rPr>
      </w:pPr>
      <w:r w:rsidRPr="00910C87">
        <w:rPr>
          <w:rFonts w:ascii="Bell MT" w:hAnsi="Bell MT"/>
        </w:rPr>
        <w:t>Operate office equipment such as fax and photocopying machines.</w:t>
      </w:r>
    </w:p>
    <w:p w:rsidR="001C5F21" w:rsidRPr="00910C87" w:rsidRDefault="001C5F21" w:rsidP="001C5F21">
      <w:pPr>
        <w:pStyle w:val="Achievement"/>
        <w:spacing w:line="240" w:lineRule="auto"/>
        <w:ind w:left="245" w:hanging="245"/>
        <w:rPr>
          <w:rFonts w:ascii="Bell MT" w:hAnsi="Bell MT"/>
        </w:rPr>
      </w:pPr>
      <w:r w:rsidRPr="00910C87">
        <w:rPr>
          <w:rFonts w:ascii="Bell MT" w:hAnsi="Bell MT"/>
        </w:rPr>
        <w:t>Maintain Pre-school and Nursery Waiting List and contact prospective parents as necessary</w:t>
      </w:r>
    </w:p>
    <w:p w:rsidR="001C5F21" w:rsidRPr="00910C87" w:rsidRDefault="001C5F21" w:rsidP="001C5F21">
      <w:pPr>
        <w:pStyle w:val="Achievement"/>
        <w:spacing w:line="240" w:lineRule="auto"/>
        <w:ind w:left="245" w:hanging="245"/>
        <w:rPr>
          <w:rFonts w:ascii="Bell MT" w:hAnsi="Bell MT"/>
        </w:rPr>
      </w:pPr>
      <w:r w:rsidRPr="00910C87">
        <w:rPr>
          <w:rFonts w:ascii="Bell MT" w:hAnsi="Bell MT"/>
        </w:rPr>
        <w:t>Assist with registration of children into the Pre-school and/or Nursery</w:t>
      </w:r>
    </w:p>
    <w:p w:rsidR="001C5F21" w:rsidRPr="00910C87" w:rsidRDefault="001C5F21" w:rsidP="001C5F21">
      <w:pPr>
        <w:pStyle w:val="Achievement"/>
        <w:spacing w:line="240" w:lineRule="auto"/>
        <w:ind w:left="245" w:hanging="245"/>
        <w:rPr>
          <w:rFonts w:ascii="Bell MT" w:hAnsi="Bell MT"/>
        </w:rPr>
      </w:pPr>
      <w:r w:rsidRPr="00910C87">
        <w:rPr>
          <w:rFonts w:ascii="Bell MT" w:hAnsi="Bell MT"/>
        </w:rPr>
        <w:t>Assist in the preparation of Minutes for Monthly Board of Directors meetings.</w:t>
      </w:r>
    </w:p>
    <w:p w:rsidR="001C5F21" w:rsidRDefault="001C5F21" w:rsidP="001C5F21">
      <w:pPr>
        <w:pStyle w:val="Achievement"/>
        <w:spacing w:line="240" w:lineRule="auto"/>
        <w:ind w:left="245" w:hanging="245"/>
        <w:rPr>
          <w:rFonts w:ascii="Bell MT" w:hAnsi="Bell MT"/>
        </w:rPr>
      </w:pPr>
      <w:r w:rsidRPr="00910C87">
        <w:rPr>
          <w:rFonts w:ascii="Bell MT" w:hAnsi="Bell MT"/>
        </w:rPr>
        <w:t>Perform other related duties as was assigned from time to time.</w:t>
      </w:r>
    </w:p>
    <w:p w:rsidR="001C5F21" w:rsidRPr="00910C87" w:rsidRDefault="001C5F21" w:rsidP="006D4078">
      <w:pPr>
        <w:pStyle w:val="Achievement"/>
        <w:spacing w:line="240" w:lineRule="auto"/>
        <w:ind w:left="0" w:firstLine="0"/>
        <w:rPr>
          <w:rFonts w:ascii="Bell MT" w:hAnsi="Bell MT"/>
        </w:rPr>
      </w:pPr>
    </w:p>
    <w:p w:rsidR="001C5F21" w:rsidRPr="00910C87" w:rsidRDefault="001C5F21" w:rsidP="001C5F21">
      <w:pPr>
        <w:pStyle w:val="Achievement"/>
        <w:tabs>
          <w:tab w:val="clear" w:pos="0"/>
        </w:tabs>
        <w:spacing w:line="240" w:lineRule="auto"/>
        <w:ind w:left="0" w:firstLine="0"/>
        <w:rPr>
          <w:rFonts w:ascii="Bell MT" w:hAnsi="Bell MT"/>
        </w:rPr>
      </w:pPr>
      <w:r w:rsidRPr="00910C87">
        <w:rPr>
          <w:rFonts w:ascii="Bell MT" w:hAnsi="Bell MT"/>
        </w:rPr>
        <w:t>________________________________________________________________________________________________</w:t>
      </w:r>
    </w:p>
    <w:p w:rsidR="001C5F21" w:rsidRPr="00910C87" w:rsidRDefault="001C5F21" w:rsidP="001C5F21">
      <w:pPr>
        <w:pStyle w:val="NoSpacing"/>
        <w:rPr>
          <w:rFonts w:ascii="Bell MT" w:hAnsi="Bell MT"/>
          <w:b/>
          <w:szCs w:val="24"/>
        </w:rPr>
      </w:pPr>
      <w:r w:rsidRPr="00910C87">
        <w:rPr>
          <w:rFonts w:ascii="Bell MT" w:hAnsi="Bell MT"/>
          <w:b/>
          <w:szCs w:val="24"/>
        </w:rPr>
        <w:t xml:space="preserve">Education:  </w:t>
      </w:r>
      <w:r w:rsidRPr="00910C87">
        <w:rPr>
          <w:rFonts w:ascii="Bell MT" w:hAnsi="Bell MT"/>
          <w:b/>
          <w:szCs w:val="24"/>
        </w:rPr>
        <w:tab/>
      </w:r>
      <w:r w:rsidRPr="00910C87">
        <w:rPr>
          <w:rFonts w:ascii="Bell MT" w:hAnsi="Bell MT"/>
          <w:b/>
          <w:szCs w:val="24"/>
        </w:rPr>
        <w:tab/>
        <w:t>1995 – 1997</w:t>
      </w:r>
    </w:p>
    <w:p w:rsidR="001C5F21" w:rsidRPr="00910C87" w:rsidRDefault="001C5F21" w:rsidP="001C5F21">
      <w:pPr>
        <w:pStyle w:val="NoSpacing"/>
        <w:rPr>
          <w:rFonts w:ascii="Bell MT" w:hAnsi="Bell MT"/>
          <w:b/>
          <w:szCs w:val="24"/>
        </w:rPr>
      </w:pPr>
      <w:r w:rsidRPr="00910C87">
        <w:rPr>
          <w:rFonts w:ascii="Bell MT" w:hAnsi="Bell MT"/>
          <w:b/>
          <w:szCs w:val="24"/>
        </w:rPr>
        <w:tab/>
        <w:t xml:space="preserve">        </w:t>
      </w:r>
      <w:r w:rsidRPr="00910C87">
        <w:rPr>
          <w:rFonts w:ascii="Bell MT" w:hAnsi="Bell MT"/>
          <w:b/>
          <w:szCs w:val="24"/>
        </w:rPr>
        <w:tab/>
      </w:r>
      <w:r w:rsidRPr="00910C87">
        <w:rPr>
          <w:rFonts w:ascii="Bell MT" w:hAnsi="Bell MT"/>
          <w:b/>
          <w:szCs w:val="24"/>
        </w:rPr>
        <w:tab/>
      </w:r>
      <w:proofErr w:type="spellStart"/>
      <w:r w:rsidRPr="00910C87">
        <w:rPr>
          <w:rFonts w:ascii="Bell MT" w:hAnsi="Bell MT"/>
          <w:b/>
          <w:szCs w:val="24"/>
        </w:rPr>
        <w:t>Gasparillo</w:t>
      </w:r>
      <w:proofErr w:type="spellEnd"/>
      <w:r w:rsidRPr="00910C87">
        <w:rPr>
          <w:rFonts w:ascii="Bell MT" w:hAnsi="Bell MT"/>
          <w:b/>
          <w:szCs w:val="24"/>
        </w:rPr>
        <w:t xml:space="preserve"> Composite School</w:t>
      </w:r>
    </w:p>
    <w:p w:rsidR="001C5F21" w:rsidRPr="00910C87" w:rsidRDefault="001C5F21" w:rsidP="001C5F21">
      <w:pPr>
        <w:pStyle w:val="NoSpacing"/>
        <w:rPr>
          <w:rFonts w:ascii="Bell MT" w:hAnsi="Bell MT"/>
          <w:b/>
          <w:bCs/>
        </w:rPr>
      </w:pPr>
    </w:p>
    <w:p w:rsidR="001C5F21" w:rsidRPr="00910C87" w:rsidRDefault="001C5F21" w:rsidP="001C5F21">
      <w:pPr>
        <w:pStyle w:val="NoSpacing"/>
        <w:rPr>
          <w:rFonts w:ascii="Bell MT" w:hAnsi="Bell MT"/>
          <w:b/>
          <w:bCs/>
        </w:rPr>
      </w:pPr>
      <w:r w:rsidRPr="00910C87">
        <w:rPr>
          <w:rFonts w:ascii="Bell MT" w:hAnsi="Bell MT"/>
          <w:b/>
          <w:bCs/>
        </w:rPr>
        <w:t>C.X.C Examinations – General Proficiency</w:t>
      </w:r>
    </w:p>
    <w:p w:rsidR="001C5F21" w:rsidRPr="00910C87" w:rsidRDefault="001C5F21" w:rsidP="001C5F21">
      <w:pPr>
        <w:pStyle w:val="NoSpacing"/>
        <w:numPr>
          <w:ilvl w:val="0"/>
          <w:numId w:val="1"/>
        </w:numPr>
        <w:rPr>
          <w:rFonts w:ascii="Bell MT" w:hAnsi="Bell MT"/>
        </w:rPr>
      </w:pPr>
      <w:r w:rsidRPr="00910C87">
        <w:rPr>
          <w:rFonts w:ascii="Bell MT" w:hAnsi="Bell MT"/>
        </w:rPr>
        <w:t>English Language – Grade II</w:t>
      </w:r>
    </w:p>
    <w:p w:rsidR="001C5F21" w:rsidRPr="00910C87" w:rsidRDefault="001C5F21" w:rsidP="001C5F21">
      <w:pPr>
        <w:pStyle w:val="NoSpacing"/>
        <w:numPr>
          <w:ilvl w:val="0"/>
          <w:numId w:val="3"/>
        </w:numPr>
        <w:rPr>
          <w:rFonts w:ascii="Bell MT" w:hAnsi="Bell MT"/>
        </w:rPr>
      </w:pPr>
      <w:r w:rsidRPr="00910C87">
        <w:rPr>
          <w:rFonts w:ascii="Bell MT" w:hAnsi="Bell MT"/>
        </w:rPr>
        <w:t>Mathematics – Grade II</w:t>
      </w:r>
    </w:p>
    <w:p w:rsidR="001C5F21" w:rsidRPr="00910C87" w:rsidRDefault="001C5F21" w:rsidP="001C5F21">
      <w:pPr>
        <w:pStyle w:val="NoSpacing"/>
        <w:numPr>
          <w:ilvl w:val="0"/>
          <w:numId w:val="3"/>
        </w:numPr>
        <w:rPr>
          <w:rFonts w:ascii="Bell MT" w:hAnsi="Bell MT"/>
        </w:rPr>
      </w:pPr>
      <w:r w:rsidRPr="00910C87">
        <w:rPr>
          <w:rFonts w:ascii="Bell MT" w:hAnsi="Bell MT"/>
        </w:rPr>
        <w:t>Social Studies – Grade II</w:t>
      </w:r>
    </w:p>
    <w:p w:rsidR="001C5F21" w:rsidRPr="00910C87" w:rsidRDefault="001C5F21" w:rsidP="001C5F21">
      <w:pPr>
        <w:pStyle w:val="NoSpacing"/>
        <w:numPr>
          <w:ilvl w:val="0"/>
          <w:numId w:val="3"/>
        </w:numPr>
        <w:rPr>
          <w:rFonts w:ascii="Bell MT" w:hAnsi="Bell MT"/>
        </w:rPr>
      </w:pPr>
      <w:r w:rsidRPr="00910C87">
        <w:rPr>
          <w:rFonts w:ascii="Bell MT" w:hAnsi="Bell MT"/>
        </w:rPr>
        <w:t>Typewriting – Grade II</w:t>
      </w:r>
    </w:p>
    <w:p w:rsidR="001C5F21" w:rsidRPr="00910C87" w:rsidRDefault="001C5F21" w:rsidP="001C5F21">
      <w:pPr>
        <w:pStyle w:val="NoSpacing"/>
        <w:numPr>
          <w:ilvl w:val="0"/>
          <w:numId w:val="3"/>
        </w:numPr>
        <w:rPr>
          <w:rFonts w:ascii="Bell MT" w:hAnsi="Bell MT"/>
        </w:rPr>
      </w:pPr>
      <w:r w:rsidRPr="00910C87">
        <w:rPr>
          <w:rFonts w:ascii="Bell MT" w:hAnsi="Bell MT"/>
        </w:rPr>
        <w:t>English Literature – Grade III</w:t>
      </w:r>
    </w:p>
    <w:p w:rsidR="001C5F21" w:rsidRPr="00910C87" w:rsidRDefault="001C5F21" w:rsidP="001C5F21">
      <w:pPr>
        <w:pStyle w:val="NoSpacing"/>
        <w:numPr>
          <w:ilvl w:val="0"/>
          <w:numId w:val="3"/>
        </w:numPr>
        <w:rPr>
          <w:rFonts w:ascii="Bell MT" w:hAnsi="Bell MT"/>
        </w:rPr>
      </w:pPr>
      <w:r w:rsidRPr="00910C87">
        <w:rPr>
          <w:rFonts w:ascii="Bell MT" w:hAnsi="Bell MT"/>
        </w:rPr>
        <w:t>Integrated Science – Grade III</w:t>
      </w:r>
    </w:p>
    <w:p w:rsidR="001C5F21" w:rsidRDefault="001C5F21" w:rsidP="001C5F21">
      <w:pPr>
        <w:pStyle w:val="NoSpacing"/>
        <w:numPr>
          <w:ilvl w:val="0"/>
          <w:numId w:val="3"/>
        </w:numPr>
        <w:rPr>
          <w:rFonts w:ascii="Bell MT" w:hAnsi="Bell MT"/>
        </w:rPr>
      </w:pPr>
      <w:r w:rsidRPr="00910C87">
        <w:rPr>
          <w:rFonts w:ascii="Bell MT" w:hAnsi="Bell MT"/>
        </w:rPr>
        <w:t>Spanish – Grade III</w:t>
      </w:r>
    </w:p>
    <w:p w:rsidR="00075166" w:rsidRPr="00910C87" w:rsidRDefault="00075166" w:rsidP="00075166">
      <w:pPr>
        <w:pStyle w:val="NoSpacing"/>
        <w:ind w:left="360"/>
        <w:rPr>
          <w:rFonts w:ascii="Bell MT" w:hAnsi="Bell MT"/>
        </w:rPr>
      </w:pPr>
    </w:p>
    <w:p w:rsidR="001C5F21" w:rsidRPr="00910C87" w:rsidRDefault="001C5F21" w:rsidP="001C5F21">
      <w:pPr>
        <w:pStyle w:val="NoSpacing"/>
        <w:rPr>
          <w:rFonts w:ascii="Bell MT" w:hAnsi="Bell MT"/>
          <w:b/>
          <w:bCs/>
        </w:rPr>
      </w:pPr>
      <w:r w:rsidRPr="00910C87">
        <w:rPr>
          <w:rFonts w:ascii="Bell MT" w:hAnsi="Bell MT"/>
          <w:b/>
          <w:bCs/>
        </w:rPr>
        <w:t xml:space="preserve">G.C.E Examinations – </w:t>
      </w:r>
      <w:proofErr w:type="spellStart"/>
      <w:r w:rsidRPr="00910C87">
        <w:rPr>
          <w:rFonts w:ascii="Bell MT" w:hAnsi="Bell MT"/>
          <w:b/>
          <w:bCs/>
        </w:rPr>
        <w:t>O’Level</w:t>
      </w:r>
      <w:proofErr w:type="spellEnd"/>
    </w:p>
    <w:p w:rsidR="001C5F21" w:rsidRPr="00910C87" w:rsidRDefault="001C5F21" w:rsidP="001C5F21">
      <w:pPr>
        <w:pStyle w:val="NoSpacing"/>
        <w:numPr>
          <w:ilvl w:val="0"/>
          <w:numId w:val="2"/>
        </w:numPr>
        <w:pBdr>
          <w:bottom w:val="single" w:sz="8" w:space="1" w:color="000000"/>
        </w:pBdr>
        <w:rPr>
          <w:rFonts w:ascii="Bell MT" w:hAnsi="Bell MT"/>
        </w:rPr>
      </w:pPr>
      <w:r w:rsidRPr="00910C87">
        <w:rPr>
          <w:rFonts w:ascii="Bell MT" w:hAnsi="Bell MT"/>
        </w:rPr>
        <w:t>Human and Social Biology – Grade A</w:t>
      </w:r>
    </w:p>
    <w:p w:rsidR="001C5F21" w:rsidRPr="00910C87" w:rsidRDefault="001C5F21" w:rsidP="001C5F21">
      <w:pPr>
        <w:pStyle w:val="NoSpacing"/>
        <w:numPr>
          <w:ilvl w:val="0"/>
          <w:numId w:val="2"/>
        </w:numPr>
        <w:pBdr>
          <w:bottom w:val="single" w:sz="8" w:space="1" w:color="000000"/>
        </w:pBdr>
        <w:rPr>
          <w:rFonts w:ascii="Bell MT" w:hAnsi="Bell MT"/>
        </w:rPr>
      </w:pPr>
      <w:r w:rsidRPr="00910C87">
        <w:rPr>
          <w:rFonts w:ascii="Bell MT" w:hAnsi="Bell MT"/>
        </w:rPr>
        <w:t>Combined Science – Grade E</w:t>
      </w:r>
    </w:p>
    <w:p w:rsidR="001C5F21" w:rsidRPr="00910C87" w:rsidRDefault="001C5F21" w:rsidP="001C5F21">
      <w:pPr>
        <w:pStyle w:val="NoSpacing"/>
        <w:pBdr>
          <w:bottom w:val="single" w:sz="8" w:space="1" w:color="000000"/>
        </w:pBdr>
        <w:rPr>
          <w:rFonts w:ascii="Bell MT" w:hAnsi="Bell MT"/>
        </w:rPr>
      </w:pPr>
    </w:p>
    <w:p w:rsidR="001C5F21" w:rsidRPr="00910C87" w:rsidRDefault="001C5F21" w:rsidP="001C5F21">
      <w:pPr>
        <w:rPr>
          <w:rFonts w:ascii="Bell MT" w:hAnsi="Bell MT"/>
        </w:rPr>
      </w:pPr>
      <w:r w:rsidRPr="00910C87">
        <w:rPr>
          <w:rFonts w:ascii="Bell MT" w:hAnsi="Bell MT"/>
          <w:b/>
        </w:rPr>
        <w:t>References</w:t>
      </w:r>
      <w:r w:rsidRPr="00910C87">
        <w:rPr>
          <w:rFonts w:ascii="Bell MT" w:hAnsi="Bell MT"/>
        </w:rPr>
        <w:t>:</w:t>
      </w:r>
    </w:p>
    <w:p w:rsidR="001C5F21" w:rsidRPr="00910C87" w:rsidRDefault="001C5F21" w:rsidP="001C5F21">
      <w:pPr>
        <w:pStyle w:val="NoSpacing"/>
        <w:rPr>
          <w:rFonts w:ascii="Bell MT" w:hAnsi="Bell MT"/>
        </w:rPr>
      </w:pPr>
      <w:r>
        <w:rPr>
          <w:rFonts w:ascii="Bell MT" w:hAnsi="Bell MT"/>
        </w:rPr>
        <w:t>Ms</w:t>
      </w:r>
      <w:r w:rsidRPr="00910C87">
        <w:rPr>
          <w:rFonts w:ascii="Bell MT" w:hAnsi="Bell MT"/>
        </w:rPr>
        <w:t xml:space="preserve">. </w:t>
      </w:r>
      <w:proofErr w:type="spellStart"/>
      <w:r>
        <w:rPr>
          <w:rFonts w:ascii="Bell MT" w:hAnsi="Bell MT"/>
        </w:rPr>
        <w:t>Ayanna</w:t>
      </w:r>
      <w:proofErr w:type="spellEnd"/>
      <w:r>
        <w:rPr>
          <w:rFonts w:ascii="Bell MT" w:hAnsi="Bell MT"/>
        </w:rPr>
        <w:t xml:space="preserve"> Griffith</w:t>
      </w:r>
      <w:r w:rsidRPr="00910C87">
        <w:rPr>
          <w:rFonts w:ascii="Bell MT" w:hAnsi="Bell MT"/>
        </w:rPr>
        <w:tab/>
      </w:r>
      <w:r w:rsidRPr="00910C87">
        <w:rPr>
          <w:rFonts w:ascii="Bell MT" w:hAnsi="Bell MT"/>
        </w:rPr>
        <w:tab/>
      </w:r>
      <w:r w:rsidRPr="00910C87">
        <w:rPr>
          <w:rFonts w:ascii="Bell MT" w:hAnsi="Bell MT"/>
        </w:rPr>
        <w:tab/>
      </w:r>
      <w:r w:rsidRPr="00910C87">
        <w:rPr>
          <w:rFonts w:ascii="Bell MT" w:hAnsi="Bell MT"/>
        </w:rPr>
        <w:tab/>
      </w:r>
      <w:r w:rsidRPr="00910C87">
        <w:rPr>
          <w:rFonts w:ascii="Bell MT" w:hAnsi="Bell MT"/>
        </w:rPr>
        <w:tab/>
      </w:r>
      <w:r w:rsidRPr="00910C87">
        <w:rPr>
          <w:rFonts w:ascii="Bell MT" w:hAnsi="Bell MT"/>
        </w:rPr>
        <w:tab/>
        <w:t xml:space="preserve">Ms. </w:t>
      </w:r>
      <w:proofErr w:type="spellStart"/>
      <w:r w:rsidRPr="00910C87">
        <w:rPr>
          <w:rFonts w:ascii="Bell MT" w:hAnsi="Bell MT"/>
        </w:rPr>
        <w:t>Garvelle</w:t>
      </w:r>
      <w:proofErr w:type="spellEnd"/>
      <w:r w:rsidRPr="00910C87">
        <w:rPr>
          <w:rFonts w:ascii="Bell MT" w:hAnsi="Bell MT"/>
        </w:rPr>
        <w:t xml:space="preserve"> Grant</w:t>
      </w:r>
    </w:p>
    <w:p w:rsidR="001C5F21" w:rsidRPr="00910C87" w:rsidRDefault="001C5F21" w:rsidP="001C5F21">
      <w:pPr>
        <w:pStyle w:val="NoSpacing"/>
        <w:rPr>
          <w:rFonts w:ascii="Bell MT" w:hAnsi="Bell MT"/>
        </w:rPr>
      </w:pPr>
      <w:r>
        <w:rPr>
          <w:rFonts w:ascii="Bell MT" w:hAnsi="Bell MT"/>
        </w:rPr>
        <w:t>Administrator</w:t>
      </w:r>
      <w:r>
        <w:rPr>
          <w:rFonts w:ascii="Bell MT" w:hAnsi="Bell MT"/>
        </w:rPr>
        <w:tab/>
      </w:r>
      <w:r w:rsidRPr="00910C87">
        <w:rPr>
          <w:rFonts w:ascii="Bell MT" w:hAnsi="Bell MT"/>
        </w:rPr>
        <w:tab/>
      </w:r>
      <w:r w:rsidRPr="00910C87">
        <w:rPr>
          <w:rFonts w:ascii="Bell MT" w:hAnsi="Bell MT"/>
        </w:rPr>
        <w:tab/>
      </w:r>
      <w:r w:rsidRPr="00910C87">
        <w:rPr>
          <w:rFonts w:ascii="Bell MT" w:hAnsi="Bell MT"/>
        </w:rPr>
        <w:tab/>
      </w:r>
      <w:r w:rsidRPr="00910C87">
        <w:rPr>
          <w:rFonts w:ascii="Bell MT" w:hAnsi="Bell MT"/>
        </w:rPr>
        <w:tab/>
      </w:r>
      <w:r w:rsidRPr="00910C87">
        <w:rPr>
          <w:rFonts w:ascii="Bell MT" w:hAnsi="Bell MT"/>
        </w:rPr>
        <w:tab/>
      </w:r>
      <w:r w:rsidRPr="00910C87">
        <w:rPr>
          <w:rFonts w:ascii="Bell MT" w:hAnsi="Bell MT"/>
        </w:rPr>
        <w:tab/>
        <w:t>Query Manager</w:t>
      </w:r>
    </w:p>
    <w:p w:rsidR="001C5F21" w:rsidRPr="00910C87" w:rsidRDefault="001C5F21" w:rsidP="001C5F21">
      <w:pPr>
        <w:pStyle w:val="NoSpacing"/>
        <w:rPr>
          <w:rFonts w:ascii="Bell MT" w:hAnsi="Bell MT"/>
          <w:szCs w:val="24"/>
        </w:rPr>
      </w:pPr>
      <w:proofErr w:type="spellStart"/>
      <w:r>
        <w:rPr>
          <w:rFonts w:ascii="Bell MT" w:hAnsi="Bell MT"/>
          <w:szCs w:val="24"/>
        </w:rPr>
        <w:t>Childline</w:t>
      </w:r>
      <w:proofErr w:type="spellEnd"/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</w:r>
      <w:r>
        <w:rPr>
          <w:rFonts w:ascii="Bell MT" w:hAnsi="Bell MT"/>
          <w:szCs w:val="24"/>
        </w:rPr>
        <w:tab/>
      </w:r>
      <w:r w:rsidRPr="00910C87">
        <w:rPr>
          <w:rFonts w:ascii="Bell MT" w:hAnsi="Bell MT"/>
          <w:szCs w:val="24"/>
        </w:rPr>
        <w:t>Container Recovery &amp; Billing</w:t>
      </w:r>
    </w:p>
    <w:p w:rsidR="001C5F21" w:rsidRPr="00910C87" w:rsidRDefault="001C5F21" w:rsidP="001C5F21">
      <w:pPr>
        <w:pStyle w:val="NoSpacing"/>
        <w:rPr>
          <w:rFonts w:ascii="Bell MT" w:hAnsi="Bell MT"/>
          <w:szCs w:val="24"/>
        </w:rPr>
      </w:pPr>
      <w:r w:rsidRPr="00910C87">
        <w:rPr>
          <w:rFonts w:ascii="Bell MT" w:hAnsi="Bell MT"/>
          <w:szCs w:val="24"/>
        </w:rPr>
        <w:t xml:space="preserve">Ph: </w:t>
      </w:r>
      <w:r w:rsidR="006D4078">
        <w:rPr>
          <w:rFonts w:ascii="Bell MT" w:hAnsi="Bell MT"/>
          <w:szCs w:val="24"/>
        </w:rPr>
        <w:t>626-5755</w:t>
      </w:r>
      <w:r w:rsidRPr="00910C87">
        <w:rPr>
          <w:rFonts w:ascii="Bell MT" w:hAnsi="Bell MT"/>
          <w:szCs w:val="24"/>
        </w:rPr>
        <w:tab/>
      </w:r>
      <w:r w:rsidRPr="00910C87">
        <w:rPr>
          <w:rFonts w:ascii="Bell MT" w:hAnsi="Bell MT"/>
          <w:szCs w:val="24"/>
        </w:rPr>
        <w:tab/>
      </w:r>
      <w:r w:rsidRPr="00910C87">
        <w:rPr>
          <w:rFonts w:ascii="Bell MT" w:hAnsi="Bell MT"/>
          <w:szCs w:val="24"/>
        </w:rPr>
        <w:tab/>
      </w:r>
      <w:r w:rsidRPr="00910C87">
        <w:rPr>
          <w:rFonts w:ascii="Bell MT" w:hAnsi="Bell MT"/>
          <w:szCs w:val="24"/>
        </w:rPr>
        <w:tab/>
      </w:r>
      <w:r w:rsidRPr="00910C87">
        <w:rPr>
          <w:rFonts w:ascii="Bell MT" w:hAnsi="Bell MT"/>
          <w:szCs w:val="24"/>
        </w:rPr>
        <w:tab/>
        <w:t xml:space="preserve">          </w:t>
      </w:r>
      <w:r w:rsidRPr="00910C87">
        <w:rPr>
          <w:rFonts w:ascii="Bell MT" w:hAnsi="Bell MT"/>
          <w:szCs w:val="24"/>
        </w:rPr>
        <w:tab/>
        <w:t xml:space="preserve">     </w:t>
      </w:r>
      <w:r w:rsidRPr="00910C87">
        <w:rPr>
          <w:rFonts w:ascii="Bell MT" w:hAnsi="Bell MT"/>
          <w:szCs w:val="24"/>
        </w:rPr>
        <w:tab/>
        <w:t>Ph: 492-1330/337-2355</w:t>
      </w:r>
    </w:p>
    <w:p w:rsidR="001C5F21" w:rsidRPr="00910C87" w:rsidRDefault="001C5F21" w:rsidP="001C5F21">
      <w:pPr>
        <w:pStyle w:val="NoSpacing"/>
        <w:pBdr>
          <w:bottom w:val="single" w:sz="8" w:space="1" w:color="000000"/>
        </w:pBdr>
        <w:rPr>
          <w:rFonts w:ascii="Bell MT" w:hAnsi="Bell MT"/>
          <w:szCs w:val="24"/>
        </w:rPr>
      </w:pPr>
    </w:p>
    <w:p w:rsidR="001C5F21" w:rsidRPr="00910C87" w:rsidRDefault="001C5F21" w:rsidP="001C5F21">
      <w:pPr>
        <w:pStyle w:val="NoSpacing"/>
        <w:rPr>
          <w:rFonts w:ascii="Bell MT" w:hAnsi="Bell MT"/>
          <w:szCs w:val="24"/>
        </w:rPr>
      </w:pPr>
    </w:p>
    <w:p w:rsidR="001C5F21" w:rsidRPr="00910C87" w:rsidRDefault="001C5F21" w:rsidP="001C5F21">
      <w:pPr>
        <w:pStyle w:val="NoSpacing"/>
        <w:pBdr>
          <w:bottom w:val="single" w:sz="8" w:space="1" w:color="000000"/>
        </w:pBdr>
        <w:rPr>
          <w:rFonts w:ascii="Bell MT" w:hAnsi="Bell MT"/>
          <w:bCs/>
          <w:sz w:val="20"/>
          <w:szCs w:val="32"/>
        </w:rPr>
      </w:pPr>
      <w:r w:rsidRPr="00910C87">
        <w:rPr>
          <w:rFonts w:ascii="Bell MT" w:hAnsi="Bell MT"/>
          <w:bCs/>
          <w:sz w:val="20"/>
          <w:szCs w:val="32"/>
        </w:rPr>
        <w:t>D.O.B: 22/01/81</w:t>
      </w:r>
    </w:p>
    <w:p w:rsidR="001C5F21" w:rsidRPr="00910C87" w:rsidRDefault="001C5F21" w:rsidP="001C5F21">
      <w:pPr>
        <w:pStyle w:val="NoSpacing"/>
        <w:pBdr>
          <w:bottom w:val="single" w:sz="8" w:space="1" w:color="000000"/>
        </w:pBdr>
        <w:rPr>
          <w:rFonts w:ascii="Bell MT" w:hAnsi="Bell MT"/>
          <w:bCs/>
          <w:sz w:val="20"/>
          <w:szCs w:val="32"/>
        </w:rPr>
      </w:pPr>
      <w:r w:rsidRPr="00910C87">
        <w:rPr>
          <w:rFonts w:ascii="Bell MT" w:hAnsi="Bell MT"/>
          <w:bCs/>
          <w:sz w:val="20"/>
          <w:szCs w:val="32"/>
        </w:rPr>
        <w:t>Marital Status: Single</w:t>
      </w:r>
    </w:p>
    <w:p w:rsidR="00C66210" w:rsidRDefault="00C66210"/>
    <w:sectPr w:rsidR="00C66210" w:rsidSect="00545C9B">
      <w:footerReference w:type="default" r:id="rId7"/>
      <w:pgSz w:w="12240" w:h="15840"/>
      <w:pgMar w:top="45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58B" w:rsidRDefault="002D458B" w:rsidP="002D458B">
      <w:pPr>
        <w:spacing w:after="0" w:line="240" w:lineRule="auto"/>
      </w:pPr>
      <w:r>
        <w:separator/>
      </w:r>
    </w:p>
  </w:endnote>
  <w:endnote w:type="continuationSeparator" w:id="1">
    <w:p w:rsidR="002D458B" w:rsidRDefault="002D458B" w:rsidP="002D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656" w:rsidRDefault="001C5F21">
    <w:pPr>
      <w:pStyle w:val="Footer"/>
      <w:jc w:val="right"/>
    </w:pPr>
    <w:r>
      <w:rPr>
        <w:rStyle w:val="PageNumber"/>
      </w:rPr>
      <w:t xml:space="preserve">Page </w:t>
    </w:r>
    <w:r w:rsidR="003071B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071BE">
      <w:rPr>
        <w:rStyle w:val="PageNumber"/>
      </w:rPr>
      <w:fldChar w:fldCharType="separate"/>
    </w:r>
    <w:r w:rsidR="00EA7335">
      <w:rPr>
        <w:rStyle w:val="PageNumber"/>
        <w:noProof/>
      </w:rPr>
      <w:t>1</w:t>
    </w:r>
    <w:r w:rsidR="003071BE">
      <w:rPr>
        <w:rStyle w:val="PageNumber"/>
      </w:rPr>
      <w:fldChar w:fldCharType="end"/>
    </w:r>
    <w:r>
      <w:rPr>
        <w:rStyle w:val="PageNumber"/>
      </w:rPr>
      <w:t xml:space="preserve"> of </w:t>
    </w:r>
    <w:r w:rsidR="003071BE"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 w:rsidR="003071BE">
      <w:rPr>
        <w:rStyle w:val="PageNumber"/>
      </w:rPr>
      <w:fldChar w:fldCharType="separate"/>
    </w:r>
    <w:r w:rsidR="00EA7335">
      <w:rPr>
        <w:rStyle w:val="PageNumber"/>
        <w:noProof/>
      </w:rPr>
      <w:t>2</w:t>
    </w:r>
    <w:r w:rsidR="003071BE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58B" w:rsidRDefault="002D458B" w:rsidP="002D458B">
      <w:pPr>
        <w:spacing w:after="0" w:line="240" w:lineRule="auto"/>
      </w:pPr>
      <w:r>
        <w:separator/>
      </w:r>
    </w:p>
  </w:footnote>
  <w:footnote w:type="continuationSeparator" w:id="1">
    <w:p w:rsidR="002D458B" w:rsidRDefault="002D458B" w:rsidP="002D4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657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Calibri" w:hAnsi="Calibri" w:cs="Times New Roman"/>
      </w:rPr>
    </w:lvl>
  </w:abstractNum>
  <w:abstractNum w:abstractNumId="1">
    <w:nsid w:val="00000003"/>
    <w:multiLevelType w:val="singleLevel"/>
    <w:tmpl w:val="00000003"/>
    <w:name w:val="WW8Num3"/>
    <w:lvl w:ilvl="0">
      <w:start w:val="657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Calibri" w:hAnsi="Calibri" w:cs="Times New Roman"/>
      </w:rPr>
    </w:lvl>
  </w:abstractNum>
  <w:abstractNum w:abstractNumId="2">
    <w:nsid w:val="00000004"/>
    <w:multiLevelType w:val="singleLevel"/>
    <w:tmpl w:val="00000004"/>
    <w:name w:val="WW8Num8"/>
    <w:lvl w:ilvl="0">
      <w:start w:val="657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Calibri" w:hAnsi="Calibri"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F21"/>
    <w:rsid w:val="000135BD"/>
    <w:rsid w:val="00075166"/>
    <w:rsid w:val="000C3385"/>
    <w:rsid w:val="001C5F21"/>
    <w:rsid w:val="002D458B"/>
    <w:rsid w:val="003071BE"/>
    <w:rsid w:val="006D4078"/>
    <w:rsid w:val="008159EF"/>
    <w:rsid w:val="0095098F"/>
    <w:rsid w:val="00C66210"/>
    <w:rsid w:val="00EA7335"/>
    <w:rsid w:val="00FA2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F21"/>
    <w:pPr>
      <w:suppressAutoHyphens/>
      <w:spacing w:after="200" w:line="276" w:lineRule="auto"/>
    </w:pPr>
    <w:rPr>
      <w:rFonts w:ascii="Calibri" w:eastAsia="Calibri" w:hAnsi="Calibri" w:cs="Calibri"/>
      <w:kern w:val="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C5F21"/>
  </w:style>
  <w:style w:type="paragraph" w:styleId="NoSpacing">
    <w:name w:val="No Spacing"/>
    <w:qFormat/>
    <w:rsid w:val="001C5F21"/>
    <w:pPr>
      <w:suppressAutoHyphens/>
      <w:spacing w:after="0" w:line="240" w:lineRule="auto"/>
    </w:pPr>
    <w:rPr>
      <w:rFonts w:ascii="Calibri" w:eastAsia="Calibri" w:hAnsi="Calibri" w:cs="Calibri"/>
      <w:kern w:val="0"/>
      <w:lang w:eastAsia="ar-SA"/>
    </w:rPr>
  </w:style>
  <w:style w:type="paragraph" w:styleId="Footer">
    <w:name w:val="footer"/>
    <w:basedOn w:val="Normal"/>
    <w:link w:val="FooterChar"/>
    <w:rsid w:val="001C5F2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C5F21"/>
    <w:rPr>
      <w:rFonts w:ascii="Calibri" w:eastAsia="Calibri" w:hAnsi="Calibri" w:cs="Calibri"/>
      <w:kern w:val="0"/>
      <w:lang w:eastAsia="ar-SA"/>
    </w:rPr>
  </w:style>
  <w:style w:type="paragraph" w:customStyle="1" w:styleId="Achievement">
    <w:name w:val="Achievement"/>
    <w:basedOn w:val="Normal"/>
    <w:rsid w:val="001C5F21"/>
    <w:pPr>
      <w:tabs>
        <w:tab w:val="num" w:pos="0"/>
      </w:tabs>
      <w:ind w:left="240" w:hanging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 Frost</dc:creator>
  <cp:lastModifiedBy>EZCLIENT01</cp:lastModifiedBy>
  <cp:revision>5</cp:revision>
  <cp:lastPrinted>2014-01-06T02:40:00Z</cp:lastPrinted>
  <dcterms:created xsi:type="dcterms:W3CDTF">2013-04-08T02:40:00Z</dcterms:created>
  <dcterms:modified xsi:type="dcterms:W3CDTF">2015-08-26T18:50:00Z</dcterms:modified>
</cp:coreProperties>
</file>