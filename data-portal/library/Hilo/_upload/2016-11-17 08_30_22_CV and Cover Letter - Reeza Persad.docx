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781F" w:rsidRDefault="0015668B" w:rsidP="00EA6CD0">
      <w:pPr>
        <w:tabs>
          <w:tab w:val="left" w:pos="5954"/>
        </w:tabs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Mr. </w:t>
      </w:r>
      <w:proofErr w:type="spellStart"/>
      <w:r>
        <w:rPr>
          <w:rFonts w:ascii="Arial" w:hAnsi="Arial" w:cs="Arial"/>
        </w:rPr>
        <w:t>Reeza</w:t>
      </w:r>
      <w:proofErr w:type="spellEnd"/>
      <w:r w:rsidR="00C3781F">
        <w:rPr>
          <w:rFonts w:ascii="Arial" w:hAnsi="Arial" w:cs="Arial"/>
        </w:rPr>
        <w:t xml:space="preserve"> </w:t>
      </w:r>
      <w:proofErr w:type="spellStart"/>
      <w:r w:rsidR="00C3781F">
        <w:rPr>
          <w:rFonts w:ascii="Arial" w:hAnsi="Arial" w:cs="Arial"/>
        </w:rPr>
        <w:t>Persad</w:t>
      </w:r>
      <w:proofErr w:type="spellEnd"/>
    </w:p>
    <w:p w:rsidR="00C3781F" w:rsidRDefault="00C3781F" w:rsidP="00EA6CD0">
      <w:pPr>
        <w:tabs>
          <w:tab w:val="left" w:pos="5954"/>
        </w:tabs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#28 Graham Trace</w:t>
      </w:r>
      <w:r w:rsidR="00066989">
        <w:rPr>
          <w:rFonts w:ascii="Arial" w:hAnsi="Arial" w:cs="Arial"/>
        </w:rPr>
        <w:t>,</w:t>
      </w:r>
    </w:p>
    <w:p w:rsidR="00C3781F" w:rsidRDefault="00C3781F" w:rsidP="00EA6CD0">
      <w:pPr>
        <w:tabs>
          <w:tab w:val="left" w:pos="5954"/>
        </w:tabs>
        <w:suppressAutoHyphens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Ojoe</w:t>
      </w:r>
      <w:proofErr w:type="spellEnd"/>
      <w:r>
        <w:rPr>
          <w:rFonts w:ascii="Arial" w:hAnsi="Arial" w:cs="Arial"/>
        </w:rPr>
        <w:t xml:space="preserve"> Road</w:t>
      </w:r>
      <w:r w:rsidR="00066989">
        <w:rPr>
          <w:rFonts w:ascii="Arial" w:hAnsi="Arial" w:cs="Arial"/>
        </w:rPr>
        <w:t>,</w:t>
      </w:r>
    </w:p>
    <w:p w:rsidR="00C3781F" w:rsidRDefault="00C3781F" w:rsidP="00EA6CD0">
      <w:pPr>
        <w:tabs>
          <w:tab w:val="left" w:pos="5954"/>
        </w:tabs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Sangre Grande</w:t>
      </w:r>
    </w:p>
    <w:p w:rsidR="001B76C9" w:rsidRDefault="001B76C9" w:rsidP="00EA6CD0">
      <w:pPr>
        <w:tabs>
          <w:tab w:val="left" w:pos="5954"/>
        </w:tabs>
        <w:suppressAutoHyphens w:val="0"/>
        <w:spacing w:after="0" w:line="240" w:lineRule="auto"/>
        <w:rPr>
          <w:rFonts w:ascii="Arial" w:hAnsi="Arial" w:cs="Arial"/>
        </w:rPr>
      </w:pPr>
    </w:p>
    <w:p w:rsidR="001B76C9" w:rsidRDefault="001B76C9" w:rsidP="00EA6CD0">
      <w:pPr>
        <w:tabs>
          <w:tab w:val="left" w:pos="5954"/>
        </w:tabs>
        <w:suppressAutoHyphens w:val="0"/>
        <w:spacing w:after="0" w:line="240" w:lineRule="auto"/>
        <w:rPr>
          <w:rFonts w:ascii="Arial" w:hAnsi="Arial" w:cs="Arial"/>
        </w:rPr>
      </w:pPr>
    </w:p>
    <w:p w:rsidR="00EA6CD0" w:rsidRDefault="00531428" w:rsidP="00EA6CD0">
      <w:pPr>
        <w:tabs>
          <w:tab w:val="left" w:pos="5954"/>
        </w:tabs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Thursday</w:t>
      </w:r>
      <w:r w:rsidR="0006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066989">
        <w:rPr>
          <w:rFonts w:ascii="Arial" w:hAnsi="Arial" w:cs="Arial"/>
        </w:rPr>
        <w:t>7</w:t>
      </w:r>
      <w:r w:rsidR="00066989" w:rsidRPr="0006698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November</w:t>
      </w:r>
      <w:r w:rsidR="001B76C9">
        <w:rPr>
          <w:rFonts w:ascii="Arial" w:hAnsi="Arial" w:cs="Arial"/>
        </w:rPr>
        <w:t>, 2016</w:t>
      </w:r>
      <w:r w:rsidR="00AF6C54">
        <w:rPr>
          <w:rFonts w:ascii="Arial" w:hAnsi="Arial" w:cs="Arial"/>
        </w:rPr>
        <w:t xml:space="preserve"> </w:t>
      </w:r>
      <w:r w:rsidR="00586377">
        <w:rPr>
          <w:rFonts w:ascii="Arial" w:hAnsi="Arial" w:cs="Arial"/>
        </w:rPr>
        <w:tab/>
      </w:r>
      <w:r w:rsidR="00586377">
        <w:rPr>
          <w:rFonts w:ascii="Arial" w:hAnsi="Arial" w:cs="Arial"/>
        </w:rPr>
        <w:tab/>
        <w:t xml:space="preserve">  </w:t>
      </w:r>
    </w:p>
    <w:p w:rsidR="007A030D" w:rsidRDefault="00AF6C54">
      <w:p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A030D" w:rsidRDefault="007A030D">
      <w:pPr>
        <w:suppressAutoHyphens w:val="0"/>
        <w:spacing w:after="0" w:line="240" w:lineRule="auto"/>
        <w:rPr>
          <w:rFonts w:ascii="Arial" w:hAnsi="Arial" w:cs="Arial"/>
        </w:rPr>
      </w:pPr>
    </w:p>
    <w:p w:rsidR="00A240D4" w:rsidRDefault="007A030D">
      <w:p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066989">
        <w:rPr>
          <w:rFonts w:ascii="Arial" w:hAnsi="Arial" w:cs="Arial"/>
        </w:rPr>
        <w:t>Sir/Ms</w:t>
      </w:r>
      <w:r w:rsidR="00F97C7C">
        <w:rPr>
          <w:rFonts w:ascii="Arial" w:hAnsi="Arial" w:cs="Arial"/>
        </w:rPr>
        <w:t>. /</w:t>
      </w:r>
      <w:r w:rsidR="00066989">
        <w:rPr>
          <w:rFonts w:ascii="Arial" w:hAnsi="Arial" w:cs="Arial"/>
        </w:rPr>
        <w:t>Mrs</w:t>
      </w:r>
      <w:proofErr w:type="gramStart"/>
      <w:r w:rsidR="00066989">
        <w:rPr>
          <w:rFonts w:ascii="Arial" w:hAnsi="Arial" w:cs="Arial"/>
        </w:rPr>
        <w:t>.</w:t>
      </w:r>
      <w:r w:rsidR="00AF6C54">
        <w:rPr>
          <w:rFonts w:ascii="Arial" w:hAnsi="Arial" w:cs="Arial"/>
        </w:rPr>
        <w:t>,</w:t>
      </w:r>
      <w:proofErr w:type="gramEnd"/>
    </w:p>
    <w:p w:rsidR="007A030D" w:rsidRDefault="007A030D">
      <w:pPr>
        <w:suppressAutoHyphens w:val="0"/>
        <w:spacing w:after="0" w:line="240" w:lineRule="auto"/>
        <w:rPr>
          <w:rFonts w:ascii="Arial" w:hAnsi="Arial" w:cs="Arial"/>
        </w:rPr>
      </w:pPr>
    </w:p>
    <w:p w:rsidR="0015668B" w:rsidRPr="0015668B" w:rsidRDefault="00066989" w:rsidP="0015668B">
      <w:pPr>
        <w:rPr>
          <w:rFonts w:ascii="Arial" w:hAnsi="Arial" w:cs="Arial"/>
        </w:rPr>
      </w:pPr>
      <w:r>
        <w:rPr>
          <w:rFonts w:ascii="Arial" w:hAnsi="Arial" w:cs="Arial"/>
        </w:rPr>
        <w:t>I would like to submit for your consideration my CV, should a suitable position at</w:t>
      </w:r>
      <w:r w:rsidR="001C005F">
        <w:rPr>
          <w:rFonts w:ascii="Arial" w:hAnsi="Arial" w:cs="Arial"/>
        </w:rPr>
        <w:t xml:space="preserve"> your company become </w:t>
      </w:r>
      <w:r w:rsidR="00F97C7C">
        <w:rPr>
          <w:rFonts w:ascii="Arial" w:hAnsi="Arial" w:cs="Arial"/>
        </w:rPr>
        <w:t>available.</w:t>
      </w:r>
      <w:r w:rsidR="00F97C7C" w:rsidRPr="0015668B">
        <w:rPr>
          <w:rFonts w:ascii="Arial" w:hAnsi="Arial" w:cs="Arial"/>
        </w:rPr>
        <w:t xml:space="preserve"> I</w:t>
      </w:r>
      <w:r w:rsidR="0015668B" w:rsidRPr="0015668B">
        <w:rPr>
          <w:rFonts w:ascii="Arial" w:hAnsi="Arial" w:cs="Arial"/>
        </w:rPr>
        <w:t xml:space="preserve"> have already completed both CAPE </w:t>
      </w:r>
      <w:proofErr w:type="gramStart"/>
      <w:r w:rsidR="0015668B" w:rsidRPr="0015668B">
        <w:rPr>
          <w:rFonts w:ascii="Arial" w:hAnsi="Arial" w:cs="Arial"/>
        </w:rPr>
        <w:t>( A</w:t>
      </w:r>
      <w:proofErr w:type="gramEnd"/>
      <w:r w:rsidR="0015668B" w:rsidRPr="0015668B">
        <w:rPr>
          <w:rFonts w:ascii="Arial" w:hAnsi="Arial" w:cs="Arial"/>
        </w:rPr>
        <w:t xml:space="preserve"> levels) and CSEC (O levels) Examinations where I have been successful . I have also completed my first year of a </w:t>
      </w:r>
      <w:proofErr w:type="spellStart"/>
      <w:r w:rsidR="0015668B" w:rsidRPr="0015668B">
        <w:rPr>
          <w:rFonts w:ascii="Arial" w:hAnsi="Arial" w:cs="Arial"/>
        </w:rPr>
        <w:t>BSc</w:t>
      </w:r>
      <w:proofErr w:type="spellEnd"/>
      <w:r w:rsidR="0015668B" w:rsidRPr="0015668B">
        <w:rPr>
          <w:rFonts w:ascii="Arial" w:hAnsi="Arial" w:cs="Arial"/>
        </w:rPr>
        <w:t xml:space="preserve"> Land Management and Valuation Degree at the University of the West Indies.</w:t>
      </w:r>
    </w:p>
    <w:p w:rsidR="0015668B" w:rsidRPr="0015668B" w:rsidRDefault="0015668B" w:rsidP="0015668B">
      <w:pPr>
        <w:rPr>
          <w:rFonts w:ascii="Arial" w:hAnsi="Arial" w:cs="Arial"/>
        </w:rPr>
      </w:pPr>
      <w:r w:rsidRPr="0015668B">
        <w:rPr>
          <w:rFonts w:ascii="Arial" w:hAnsi="Arial" w:cs="Arial"/>
        </w:rPr>
        <w:t>I will be delighted to be part of this all round reputable and productive working environment which I believe would provide me with the tools and skills necessary to excel and reach my fullest potential as an employee.</w:t>
      </w:r>
    </w:p>
    <w:p w:rsidR="0015668B" w:rsidRPr="0015668B" w:rsidRDefault="0015668B" w:rsidP="0015668B">
      <w:pPr>
        <w:rPr>
          <w:rFonts w:ascii="Arial" w:hAnsi="Arial" w:cs="Arial"/>
        </w:rPr>
      </w:pPr>
      <w:r w:rsidRPr="0015668B">
        <w:rPr>
          <w:rFonts w:ascii="Arial" w:hAnsi="Arial" w:cs="Arial"/>
        </w:rPr>
        <w:t>Most of my necessary background information and qualifications information contained are in my resume; however I would like to highlight some of my strengths.</w:t>
      </w:r>
    </w:p>
    <w:p w:rsidR="0015668B" w:rsidRPr="0015668B" w:rsidRDefault="0015668B" w:rsidP="0015668B">
      <w:pPr>
        <w:rPr>
          <w:rFonts w:ascii="Arial" w:hAnsi="Arial" w:cs="Arial"/>
        </w:rPr>
      </w:pPr>
      <w:r w:rsidRPr="0015668B">
        <w:rPr>
          <w:rFonts w:ascii="Arial" w:hAnsi="Arial" w:cs="Arial"/>
        </w:rPr>
        <w:t>I am a young hard working person where meeting deadlines are a major priority also I am accustomed working in teams and I accept challenges and enjoy learning.</w:t>
      </w:r>
    </w:p>
    <w:p w:rsidR="00FD51B4" w:rsidRPr="0015668B" w:rsidRDefault="0015668B" w:rsidP="0015668B">
      <w:pPr>
        <w:suppressAutoHyphens w:val="0"/>
        <w:spacing w:after="0" w:line="240" w:lineRule="auto"/>
        <w:jc w:val="both"/>
        <w:rPr>
          <w:rFonts w:ascii="Arial" w:hAnsi="Arial" w:cs="Arial"/>
        </w:rPr>
      </w:pPr>
      <w:r w:rsidRPr="0015668B">
        <w:rPr>
          <w:rFonts w:ascii="Arial" w:hAnsi="Arial" w:cs="Arial"/>
        </w:rPr>
        <w:t>I believe my hard work and commitment and necessary competencies will equip me with the wherewithal to make a valuable contribution to your company</w:t>
      </w:r>
    </w:p>
    <w:p w:rsidR="006E1400" w:rsidRDefault="006E1400" w:rsidP="00066989">
      <w:pPr>
        <w:suppressAutoHyphens w:val="0"/>
        <w:spacing w:after="0" w:line="240" w:lineRule="auto"/>
        <w:jc w:val="both"/>
        <w:rPr>
          <w:rFonts w:ascii="Arial" w:hAnsi="Arial" w:cs="Arial"/>
        </w:rPr>
      </w:pPr>
    </w:p>
    <w:p w:rsidR="00707A01" w:rsidRDefault="00707A01" w:rsidP="00066989">
      <w:pPr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 for taking time to consider my application</w:t>
      </w:r>
      <w:r w:rsidR="00657639">
        <w:rPr>
          <w:rFonts w:ascii="Arial" w:hAnsi="Arial" w:cs="Arial"/>
        </w:rPr>
        <w:t xml:space="preserve"> and I look forward to a</w:t>
      </w:r>
      <w:r w:rsidR="00066989">
        <w:rPr>
          <w:rFonts w:ascii="Arial" w:hAnsi="Arial" w:cs="Arial"/>
        </w:rPr>
        <w:t>n interview at your convenience, should a suitable position become available.</w:t>
      </w:r>
    </w:p>
    <w:p w:rsidR="00A240D4" w:rsidRDefault="00A240D4">
      <w:pPr>
        <w:suppressAutoHyphens w:val="0"/>
        <w:spacing w:after="0" w:line="240" w:lineRule="auto"/>
        <w:rPr>
          <w:rFonts w:ascii="Arial" w:hAnsi="Arial" w:cs="Arial"/>
        </w:rPr>
      </w:pPr>
    </w:p>
    <w:p w:rsidR="0015668B" w:rsidRDefault="0015668B" w:rsidP="00A240D4">
      <w:pPr>
        <w:tabs>
          <w:tab w:val="left" w:pos="3345"/>
        </w:tabs>
        <w:rPr>
          <w:rFonts w:ascii="Arial" w:hAnsi="Arial" w:cs="Arial"/>
        </w:rPr>
      </w:pPr>
    </w:p>
    <w:p w:rsidR="00A240D4" w:rsidRDefault="00A240D4" w:rsidP="00A240D4">
      <w:pPr>
        <w:tabs>
          <w:tab w:val="left" w:pos="3345"/>
        </w:tabs>
        <w:rPr>
          <w:rFonts w:ascii="Arial" w:hAnsi="Arial" w:cs="Arial"/>
        </w:rPr>
      </w:pPr>
      <w:r>
        <w:rPr>
          <w:rFonts w:ascii="Arial" w:hAnsi="Arial" w:cs="Arial"/>
        </w:rPr>
        <w:t>Signed,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240D4" w:rsidRDefault="00931905" w:rsidP="00A240D4">
      <w:pPr>
        <w:rPr>
          <w:rFonts w:ascii="Arial" w:hAnsi="Arial" w:cs="Arial"/>
        </w:rPr>
      </w:pPr>
      <w:r>
        <w:rPr>
          <w:noProof/>
          <w:lang w:val="en-TT" w:eastAsia="en-TT"/>
        </w:rPr>
        <w:drawing>
          <wp:inline distT="0" distB="0" distL="0" distR="0">
            <wp:extent cx="1600200" cy="361950"/>
            <wp:effectExtent l="19050" t="0" r="0" b="0"/>
            <wp:docPr id="6" name="Picture 6" descr="C:\Users\reeza\AppData\Local\Microsoft\Windows\INetCache\Content.Word\Signa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eza\AppData\Local\Microsoft\Windows\INetCache\Content.Word\Signature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0D4" w:rsidRDefault="00A240D4" w:rsidP="00A240D4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……………………….</w:t>
      </w:r>
    </w:p>
    <w:p w:rsidR="00A240D4" w:rsidRDefault="0015668B" w:rsidP="00A240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Reeza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Persad</w:t>
      </w:r>
      <w:proofErr w:type="spellEnd"/>
    </w:p>
    <w:p w:rsidR="00A240D4" w:rsidRPr="00AB76B7" w:rsidRDefault="00A240D4" w:rsidP="00A240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81450B">
        <w:rPr>
          <w:rFonts w:ascii="Arial" w:hAnsi="Arial" w:cs="Arial"/>
        </w:rPr>
        <w:t>07/09/2016</w:t>
      </w:r>
    </w:p>
    <w:p w:rsidR="0015479C" w:rsidRDefault="0015479C" w:rsidP="00EA6CD0">
      <w:pPr>
        <w:suppressAutoHyphens w:val="0"/>
        <w:spacing w:after="0" w:line="240" w:lineRule="auto"/>
        <w:rPr>
          <w:rFonts w:ascii="Arial" w:hAnsi="Arial" w:cs="Arial"/>
        </w:rPr>
      </w:pPr>
    </w:p>
    <w:p w:rsidR="00056674" w:rsidRDefault="00056674">
      <w:p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6CD0" w:rsidRDefault="002C66B5" w:rsidP="00EA6CD0">
      <w:p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CURRICULUM VITAE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9756" w:type="dxa"/>
        <w:tblInd w:w="-5" w:type="dxa"/>
        <w:tblLayout w:type="fixed"/>
        <w:tblLook w:val="0000"/>
      </w:tblPr>
      <w:tblGrid>
        <w:gridCol w:w="2375"/>
        <w:gridCol w:w="7381"/>
      </w:tblGrid>
      <w:tr w:rsidR="002C66B5" w:rsidTr="00542219"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2C66B5" w:rsidRDefault="000A6329" w:rsidP="000A6329">
            <w:pPr>
              <w:snapToGrid w:val="0"/>
              <w:spacing w:after="0"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</w:rPr>
              <w:t xml:space="preserve"> </w:t>
            </w:r>
          </w:p>
          <w:p w:rsidR="00AC3A94" w:rsidRPr="00AC3A94" w:rsidRDefault="00AC3A94" w:rsidP="000A632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  <w:r w:rsidRPr="00AC3A94">
              <w:rPr>
                <w:rFonts w:ascii="Arial" w:hAnsi="Arial" w:cs="Arial"/>
                <w:b/>
              </w:rPr>
              <w:t xml:space="preserve">D.O.B:                                     </w:t>
            </w:r>
          </w:p>
        </w:tc>
        <w:tc>
          <w:tcPr>
            <w:tcW w:w="73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A6329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Reeza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Persad</w:t>
            </w:r>
            <w:proofErr w:type="spellEnd"/>
          </w:p>
          <w:p w:rsidR="00AC3A94" w:rsidRPr="00AC3A94" w:rsidRDefault="00AC3A94">
            <w:pPr>
              <w:snapToGrid w:val="0"/>
              <w:spacing w:after="0"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AC3A94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March, 1996</w:t>
            </w:r>
          </w:p>
          <w:p w:rsidR="000A6329" w:rsidRDefault="000A632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</w:tc>
      </w:tr>
      <w:tr w:rsidR="002C66B5" w:rsidTr="00542219"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2C66B5" w:rsidRDefault="002C66B5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Profession:</w:t>
            </w:r>
          </w:p>
          <w:p w:rsidR="002C66B5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Nationality:</w:t>
            </w:r>
          </w:p>
          <w:p w:rsidR="002C66B5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Contact:</w:t>
            </w:r>
          </w:p>
        </w:tc>
        <w:tc>
          <w:tcPr>
            <w:tcW w:w="73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C66B5" w:rsidRDefault="0015668B">
            <w:pPr>
              <w:snapToGrid w:val="0"/>
              <w:spacing w:after="0"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  <w:p w:rsidR="002C66B5" w:rsidRDefault="002C66B5">
            <w:pPr>
              <w:spacing w:after="0"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Trinidadian</w:t>
            </w:r>
          </w:p>
          <w:p w:rsidR="002C66B5" w:rsidRDefault="00CA6352">
            <w:pPr>
              <w:spacing w:after="0"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868-</w:t>
            </w:r>
            <w:r w:rsidR="0015668B">
              <w:rPr>
                <w:rFonts w:ascii="Arial" w:hAnsi="Arial" w:cs="Arial"/>
              </w:rPr>
              <w:t>362-4378 or reezaj</w:t>
            </w:r>
            <w:r w:rsidR="00BE23F8">
              <w:rPr>
                <w:rFonts w:ascii="Arial" w:hAnsi="Arial" w:cs="Arial"/>
              </w:rPr>
              <w:t>persad@gmail.com</w:t>
            </w:r>
          </w:p>
          <w:p w:rsidR="002C66B5" w:rsidRDefault="002C66B5">
            <w:pPr>
              <w:spacing w:after="0"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2C66B5" w:rsidTr="00542219"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2C66B5" w:rsidRDefault="002C66B5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73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C66B5" w:rsidRDefault="002C66B5" w:rsidP="0015479C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C66B5" w:rsidTr="00542219"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2C66B5" w:rsidRDefault="002C66B5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Education:</w:t>
            </w:r>
          </w:p>
          <w:p w:rsidR="00AC4489" w:rsidRDefault="00AC448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C4489" w:rsidRDefault="00AC448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C4489" w:rsidRDefault="00AC448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C4489" w:rsidRDefault="00AC448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C4489" w:rsidRDefault="00AC448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C4489" w:rsidRDefault="00AC448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C4489" w:rsidRDefault="00AC448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C4489" w:rsidRDefault="00AC4489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73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Primary School: </w:t>
            </w:r>
            <w:r w:rsidR="001C005F">
              <w:rPr>
                <w:rFonts w:ascii="Arial" w:hAnsi="Arial" w:cs="Arial"/>
              </w:rPr>
              <w:t xml:space="preserve">    </w:t>
            </w:r>
            <w:r w:rsidRPr="0015668B">
              <w:rPr>
                <w:rFonts w:ascii="Arial" w:hAnsi="Arial" w:cs="Arial"/>
              </w:rPr>
              <w:t>Sangre Grande SDA Primary School</w:t>
            </w: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                        </w:t>
            </w:r>
            <w:r>
              <w:rPr>
                <w:rFonts w:ascii="Arial" w:hAnsi="Arial" w:cs="Arial"/>
              </w:rPr>
              <w:t xml:space="preserve">   </w:t>
            </w:r>
            <w:r w:rsidR="001C005F">
              <w:rPr>
                <w:rFonts w:ascii="Arial" w:hAnsi="Arial" w:cs="Arial"/>
              </w:rPr>
              <w:t xml:space="preserve">    </w:t>
            </w:r>
            <w:proofErr w:type="spellStart"/>
            <w:r w:rsidRPr="0015668B">
              <w:rPr>
                <w:rFonts w:ascii="Arial" w:hAnsi="Arial" w:cs="Arial"/>
              </w:rPr>
              <w:t>Guaico</w:t>
            </w:r>
            <w:proofErr w:type="spellEnd"/>
            <w:r w:rsidRPr="0015668B">
              <w:rPr>
                <w:rFonts w:ascii="Arial" w:hAnsi="Arial" w:cs="Arial"/>
              </w:rPr>
              <w:t xml:space="preserve"> Presbyterian Primary School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>Secondary School: Trinity College East Secondary</w:t>
            </w: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15668B">
              <w:rPr>
                <w:rFonts w:ascii="Arial" w:hAnsi="Arial" w:cs="Arial"/>
              </w:rPr>
              <w:t>St. Augustine Community College</w:t>
            </w: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15668B">
              <w:rPr>
                <w:rFonts w:ascii="Arial" w:hAnsi="Arial" w:cs="Arial"/>
              </w:rPr>
              <w:t>SWAHA Hindu College</w:t>
            </w:r>
          </w:p>
          <w:p w:rsidR="0015668B" w:rsidRDefault="0015668B" w:rsidP="0015668B"/>
          <w:p w:rsidR="0015668B" w:rsidRDefault="0015668B" w:rsidP="001C005F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>Tertiary School :</w:t>
            </w:r>
            <w:r w:rsidR="001C005F">
              <w:rPr>
                <w:rFonts w:ascii="Arial" w:hAnsi="Arial" w:cs="Arial"/>
              </w:rPr>
              <w:t xml:space="preserve"> </w:t>
            </w:r>
            <w:r w:rsidRPr="0015668B">
              <w:rPr>
                <w:rFonts w:ascii="Arial" w:hAnsi="Arial" w:cs="Arial"/>
              </w:rPr>
              <w:t xml:space="preserve"> </w:t>
            </w:r>
            <w:r w:rsidR="001C005F">
              <w:rPr>
                <w:rFonts w:ascii="Arial" w:hAnsi="Arial" w:cs="Arial"/>
              </w:rPr>
              <w:t xml:space="preserve">     </w:t>
            </w:r>
            <w:r w:rsidRPr="0015668B">
              <w:rPr>
                <w:rFonts w:ascii="Arial" w:hAnsi="Arial" w:cs="Arial"/>
              </w:rPr>
              <w:t xml:space="preserve">University of the West Indies </w:t>
            </w:r>
          </w:p>
          <w:p w:rsidR="0015668B" w:rsidRDefault="0015668B" w:rsidP="0015668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15668B" w:rsidRDefault="0015668B" w:rsidP="0015668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15668B" w:rsidRPr="0015668B" w:rsidRDefault="0015668B" w:rsidP="0015668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2C66B5" w:rsidRDefault="002C66B5">
            <w:pPr>
              <w:spacing w:after="0" w:line="100" w:lineRule="atLeast"/>
              <w:jc w:val="both"/>
              <w:rPr>
                <w:rFonts w:ascii="Arial" w:hAnsi="Arial" w:cs="Arial"/>
                <w:sz w:val="20"/>
              </w:rPr>
            </w:pPr>
          </w:p>
          <w:p w:rsidR="00AC4489" w:rsidRDefault="00AC4489">
            <w:pPr>
              <w:spacing w:after="0" w:line="100" w:lineRule="atLeast"/>
              <w:jc w:val="both"/>
              <w:rPr>
                <w:rFonts w:ascii="Arial" w:hAnsi="Arial" w:cs="Arial"/>
                <w:sz w:val="20"/>
              </w:rPr>
            </w:pPr>
          </w:p>
          <w:p w:rsidR="0015479C" w:rsidRDefault="0015479C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C005F" w:rsidRDefault="001C005F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5479C" w:rsidRDefault="0015479C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15479C" w:rsidRDefault="0015479C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b/>
              </w:rPr>
            </w:pPr>
          </w:p>
          <w:p w:rsidR="00AC4489" w:rsidRDefault="00AC4489">
            <w:pPr>
              <w:spacing w:after="0" w:line="100" w:lineRule="atLeast"/>
              <w:jc w:val="both"/>
              <w:rPr>
                <w:rFonts w:ascii="Arial" w:hAnsi="Arial" w:cs="Arial"/>
                <w:sz w:val="20"/>
              </w:rPr>
            </w:pPr>
          </w:p>
          <w:p w:rsidR="002C66B5" w:rsidRDefault="002C66B5">
            <w:pPr>
              <w:spacing w:after="0"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2C66B5" w:rsidTr="00542219"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  <w:r w:rsidRPr="009105F1">
              <w:rPr>
                <w:rFonts w:ascii="Arial" w:hAnsi="Arial" w:cs="Arial"/>
                <w:b/>
              </w:rPr>
              <w:t>Employment:</w:t>
            </w:r>
          </w:p>
          <w:p w:rsidR="002C66B5" w:rsidRPr="009105F1" w:rsidRDefault="002C66B5">
            <w:pPr>
              <w:rPr>
                <w:rFonts w:ascii="Arial" w:hAnsi="Arial" w:cs="Arial"/>
              </w:rPr>
            </w:pPr>
          </w:p>
          <w:p w:rsidR="002C66B5" w:rsidRPr="009105F1" w:rsidRDefault="002C66B5">
            <w:pPr>
              <w:rPr>
                <w:rFonts w:ascii="Arial" w:hAnsi="Arial" w:cs="Arial"/>
                <w:b/>
              </w:rPr>
            </w:pPr>
          </w:p>
        </w:tc>
        <w:tc>
          <w:tcPr>
            <w:tcW w:w="73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E06A2" w:rsidRDefault="008E06A2">
            <w:pPr>
              <w:snapToGrid w:val="0"/>
              <w:spacing w:after="0" w:line="100" w:lineRule="atLeast"/>
              <w:jc w:val="both"/>
              <w:rPr>
                <w:rFonts w:ascii="Arial" w:eastAsia="Times New Roman" w:hAnsi="Arial" w:cs="Arial"/>
                <w:b/>
              </w:rPr>
            </w:pPr>
          </w:p>
          <w:p w:rsidR="001C005F" w:rsidRDefault="001C005F">
            <w:pPr>
              <w:snapToGrid w:val="0"/>
              <w:spacing w:after="0" w:line="100" w:lineRule="atLeast"/>
              <w:jc w:val="both"/>
              <w:rPr>
                <w:rFonts w:ascii="Arial" w:eastAsia="Times New Roman" w:hAnsi="Arial" w:cs="Arial"/>
                <w:b/>
              </w:rPr>
            </w:pPr>
          </w:p>
          <w:p w:rsidR="001C005F" w:rsidRPr="008E06A2" w:rsidRDefault="001C005F">
            <w:pPr>
              <w:snapToGrid w:val="0"/>
              <w:spacing w:after="0" w:line="100" w:lineRule="atLeast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E06A2" w:rsidRDefault="008E06A2">
            <w:pPr>
              <w:snapToGrid w:val="0"/>
              <w:spacing w:after="0" w:line="100" w:lineRule="atLeast"/>
              <w:jc w:val="both"/>
              <w:rPr>
                <w:rFonts w:ascii="Arial" w:eastAsia="Times New Roman" w:hAnsi="Arial" w:cs="Arial"/>
                <w:b/>
              </w:rPr>
            </w:pPr>
          </w:p>
          <w:p w:rsidR="002C66B5" w:rsidRDefault="00627049">
            <w:pPr>
              <w:snapToGrid w:val="0"/>
              <w:spacing w:after="0" w:line="100" w:lineRule="atLeast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May</w:t>
            </w:r>
            <w:r w:rsidR="0015668B">
              <w:rPr>
                <w:rFonts w:ascii="Arial" w:eastAsia="Times New Roman" w:hAnsi="Arial" w:cs="Arial"/>
                <w:b/>
              </w:rPr>
              <w:t xml:space="preserve"> 2014</w:t>
            </w:r>
            <w:r w:rsidR="002C66B5">
              <w:rPr>
                <w:rFonts w:ascii="Arial" w:eastAsia="Times New Roman" w:hAnsi="Arial" w:cs="Arial"/>
                <w:b/>
              </w:rPr>
              <w:t xml:space="preserve"> – </w:t>
            </w:r>
            <w:r w:rsidR="0015668B">
              <w:rPr>
                <w:rFonts w:ascii="Arial" w:eastAsia="Times New Roman" w:hAnsi="Arial" w:cs="Arial"/>
                <w:b/>
              </w:rPr>
              <w:t>August 2015</w:t>
            </w:r>
            <w:r w:rsidR="008E06A2">
              <w:rPr>
                <w:rFonts w:ascii="Arial" w:eastAsia="Times New Roman" w:hAnsi="Arial" w:cs="Arial"/>
                <w:b/>
              </w:rPr>
              <w:t xml:space="preserve"> </w:t>
            </w:r>
          </w:p>
          <w:p w:rsidR="002C66B5" w:rsidRDefault="0015668B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Cashier/Teller at Republic Bank Limited</w:t>
            </w:r>
          </w:p>
          <w:p w:rsidR="00893FA7" w:rsidRDefault="00893FA7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66B5" w:rsidRDefault="002C66B5" w:rsidP="00AC4489">
            <w:pPr>
              <w:pStyle w:val="ListParagraph"/>
              <w:spacing w:after="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6B5" w:rsidTr="00542219"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2C66B5" w:rsidRPr="009105F1" w:rsidRDefault="002C66B5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  <w:r w:rsidRPr="009105F1">
              <w:rPr>
                <w:rFonts w:ascii="Arial" w:hAnsi="Arial" w:cs="Arial"/>
                <w:b/>
              </w:rPr>
              <w:lastRenderedPageBreak/>
              <w:t>Certification:</w:t>
            </w: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Pr="009105F1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674690" w:rsidRDefault="00674690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674690" w:rsidRDefault="00674690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674690" w:rsidRDefault="00674690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674690" w:rsidRDefault="00674690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061F49" w:rsidRDefault="00061F49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061F49" w:rsidRDefault="00061F49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061F49" w:rsidRDefault="00061F49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061F49" w:rsidRDefault="00061F49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FB1EA1" w:rsidRDefault="00FB1EA1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FB1EA1" w:rsidRDefault="00FB1EA1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FB1EA1" w:rsidRDefault="00FB1EA1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479C" w:rsidRDefault="0015479C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479C" w:rsidRDefault="0015479C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479C" w:rsidRDefault="0015479C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479C" w:rsidRDefault="0015479C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479C" w:rsidRDefault="0015479C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479C" w:rsidRDefault="0015479C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479C" w:rsidRDefault="0015479C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479C" w:rsidRDefault="0015479C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B0FCE" w:rsidRDefault="00AB0FCE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0F7D0D" w:rsidRDefault="000F7D0D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0F7D0D" w:rsidRDefault="000F7D0D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AB0FCE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  <w:r w:rsidRPr="009105F1">
              <w:rPr>
                <w:rFonts w:ascii="Arial" w:hAnsi="Arial" w:cs="Arial"/>
                <w:b/>
              </w:rPr>
              <w:t>Computer Skills:</w:t>
            </w:r>
          </w:p>
          <w:p w:rsidR="00AB0FCE" w:rsidRPr="00AB0FCE" w:rsidRDefault="00AB0FCE" w:rsidP="00AB0FCE">
            <w:pPr>
              <w:rPr>
                <w:rFonts w:ascii="Arial" w:hAnsi="Arial" w:cs="Arial"/>
              </w:rPr>
            </w:pPr>
          </w:p>
          <w:p w:rsidR="00AB0FCE" w:rsidRPr="00AB0FCE" w:rsidRDefault="00AB0FCE" w:rsidP="00AB0FCE">
            <w:pPr>
              <w:rPr>
                <w:rFonts w:ascii="Arial" w:hAnsi="Arial" w:cs="Arial"/>
              </w:rPr>
            </w:pPr>
          </w:p>
          <w:p w:rsidR="00C7799C" w:rsidRDefault="00C7799C" w:rsidP="00AB0FCE">
            <w:pPr>
              <w:rPr>
                <w:rFonts w:ascii="Arial" w:hAnsi="Arial" w:cs="Arial"/>
                <w:b/>
              </w:rPr>
            </w:pPr>
          </w:p>
          <w:p w:rsidR="002C66B5" w:rsidRPr="00AB0FCE" w:rsidRDefault="00AB0FCE" w:rsidP="00AB0FCE">
            <w:pPr>
              <w:rPr>
                <w:rFonts w:ascii="Arial" w:hAnsi="Arial" w:cs="Arial"/>
                <w:b/>
              </w:rPr>
            </w:pPr>
            <w:r w:rsidRPr="00AB0FCE">
              <w:rPr>
                <w:rFonts w:ascii="Arial" w:hAnsi="Arial" w:cs="Arial"/>
                <w:b/>
              </w:rPr>
              <w:t xml:space="preserve">Other:                              </w:t>
            </w:r>
          </w:p>
          <w:p w:rsidR="00AB0FCE" w:rsidRDefault="00AB0FCE" w:rsidP="00AB0FCE">
            <w:pPr>
              <w:rPr>
                <w:rFonts w:ascii="Arial" w:hAnsi="Arial" w:cs="Arial"/>
              </w:rPr>
            </w:pPr>
          </w:p>
          <w:p w:rsidR="00C7799C" w:rsidRDefault="00C7799C" w:rsidP="00AB0FCE">
            <w:pPr>
              <w:rPr>
                <w:rFonts w:ascii="Arial" w:hAnsi="Arial" w:cs="Arial"/>
                <w:b/>
              </w:rPr>
            </w:pPr>
          </w:p>
          <w:p w:rsidR="00C7799C" w:rsidRDefault="00C7799C" w:rsidP="00AB0FCE">
            <w:pPr>
              <w:rPr>
                <w:rFonts w:ascii="Arial" w:hAnsi="Arial" w:cs="Arial"/>
                <w:b/>
              </w:rPr>
            </w:pPr>
          </w:p>
          <w:p w:rsidR="00AB0FCE" w:rsidRPr="00AB0FCE" w:rsidRDefault="00AB0FCE" w:rsidP="00AB0FCE">
            <w:pPr>
              <w:rPr>
                <w:rFonts w:ascii="Arial" w:hAnsi="Arial" w:cs="Arial"/>
                <w:b/>
              </w:rPr>
            </w:pPr>
            <w:r w:rsidRPr="00AB0FCE">
              <w:rPr>
                <w:rFonts w:ascii="Arial" w:hAnsi="Arial" w:cs="Arial"/>
                <w:b/>
              </w:rPr>
              <w:t>References:</w:t>
            </w:r>
            <w:r>
              <w:rPr>
                <w:rFonts w:ascii="Arial" w:hAnsi="Arial" w:cs="Arial"/>
                <w:b/>
              </w:rPr>
              <w:t xml:space="preserve">                                   </w:t>
            </w:r>
          </w:p>
        </w:tc>
        <w:tc>
          <w:tcPr>
            <w:tcW w:w="73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lastRenderedPageBreak/>
              <w:t>Education, CSEC (O levels)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>Mathematics                                             I</w:t>
            </w: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English A          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Pr="0015668B">
              <w:rPr>
                <w:rFonts w:ascii="Arial" w:hAnsi="Arial" w:cs="Arial"/>
              </w:rPr>
              <w:t>II</w:t>
            </w: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Physics                      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15668B">
              <w:rPr>
                <w:rFonts w:ascii="Arial" w:hAnsi="Arial" w:cs="Arial"/>
              </w:rPr>
              <w:t>I</w:t>
            </w: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Chemistry         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="00AB0FCE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</w:t>
            </w: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Biology              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Pr="0015668B">
              <w:rPr>
                <w:rFonts w:ascii="Arial" w:hAnsi="Arial" w:cs="Arial"/>
              </w:rPr>
              <w:t>I</w:t>
            </w:r>
          </w:p>
          <w:p w:rsidR="0015668B" w:rsidRPr="0015668B" w:rsidRDefault="0015668B" w:rsidP="001C005F">
            <w:pPr>
              <w:jc w:val="both"/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Geography                  </w:t>
            </w:r>
            <w:r w:rsidR="00AB0FCE">
              <w:rPr>
                <w:rFonts w:ascii="Arial" w:hAnsi="Arial" w:cs="Arial"/>
              </w:rPr>
              <w:t xml:space="preserve">                               </w:t>
            </w:r>
            <w:r w:rsidRPr="0015668B">
              <w:rPr>
                <w:rFonts w:ascii="Arial" w:hAnsi="Arial" w:cs="Arial"/>
              </w:rPr>
              <w:t>I</w:t>
            </w:r>
          </w:p>
          <w:p w:rsidR="0015668B" w:rsidRDefault="0015668B" w:rsidP="0015668B">
            <w:pPr>
              <w:rPr>
                <w:rFonts w:ascii="Arial" w:hAnsi="Arial" w:cs="Arial"/>
              </w:rPr>
            </w:pP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>CAPE ( A levels)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Mathematics U1                                        </w:t>
            </w:r>
            <w:r w:rsidR="00545F2A">
              <w:rPr>
                <w:rFonts w:ascii="Arial" w:hAnsi="Arial" w:cs="Arial"/>
              </w:rPr>
              <w:t>I</w:t>
            </w:r>
            <w:r w:rsidRPr="0015668B">
              <w:rPr>
                <w:rFonts w:ascii="Arial" w:hAnsi="Arial" w:cs="Arial"/>
              </w:rPr>
              <w:t>V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Chemistry U1   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Pr="0015668B">
              <w:rPr>
                <w:rFonts w:ascii="Arial" w:hAnsi="Arial" w:cs="Arial"/>
              </w:rPr>
              <w:t>VI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Biology U2                 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15668B">
              <w:rPr>
                <w:rFonts w:ascii="Arial" w:hAnsi="Arial" w:cs="Arial"/>
              </w:rPr>
              <w:t>IV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Physics U1                 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15668B">
              <w:rPr>
                <w:rFonts w:ascii="Arial" w:hAnsi="Arial" w:cs="Arial"/>
              </w:rPr>
              <w:t>IV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Communication Studies                            </w:t>
            </w:r>
            <w:r>
              <w:rPr>
                <w:rFonts w:ascii="Arial" w:hAnsi="Arial" w:cs="Arial"/>
              </w:rPr>
              <w:t xml:space="preserve">  </w:t>
            </w:r>
            <w:r w:rsidRPr="0015668B">
              <w:rPr>
                <w:rFonts w:ascii="Arial" w:hAnsi="Arial" w:cs="Arial"/>
              </w:rPr>
              <w:t>II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Chemistry U2                                             </w:t>
            </w:r>
            <w:r>
              <w:rPr>
                <w:rFonts w:ascii="Arial" w:hAnsi="Arial" w:cs="Arial"/>
              </w:rPr>
              <w:t xml:space="preserve"> </w:t>
            </w:r>
            <w:r w:rsidRPr="0015668B">
              <w:rPr>
                <w:rFonts w:ascii="Arial" w:hAnsi="Arial" w:cs="Arial"/>
              </w:rPr>
              <w:t>III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Chemistry U1                                             </w:t>
            </w:r>
            <w:r>
              <w:rPr>
                <w:rFonts w:ascii="Arial" w:hAnsi="Arial" w:cs="Arial"/>
              </w:rPr>
              <w:t xml:space="preserve"> </w:t>
            </w:r>
            <w:r w:rsidRPr="0015668B">
              <w:rPr>
                <w:rFonts w:ascii="Arial" w:hAnsi="Arial" w:cs="Arial"/>
              </w:rPr>
              <w:t>III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Biology U1             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15668B">
              <w:rPr>
                <w:rFonts w:ascii="Arial" w:hAnsi="Arial" w:cs="Arial"/>
              </w:rPr>
              <w:t>IV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Physics U2         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Pr="0015668B">
              <w:rPr>
                <w:rFonts w:ascii="Arial" w:hAnsi="Arial" w:cs="Arial"/>
              </w:rPr>
              <w:t>IV</w:t>
            </w:r>
          </w:p>
          <w:p w:rsidR="0015668B" w:rsidRPr="0015668B" w:rsidRDefault="0015668B" w:rsidP="0015668B">
            <w:pPr>
              <w:rPr>
                <w:rFonts w:ascii="Arial" w:hAnsi="Arial" w:cs="Arial"/>
              </w:rPr>
            </w:pPr>
            <w:r w:rsidRPr="0015668B">
              <w:rPr>
                <w:rFonts w:ascii="Arial" w:hAnsi="Arial" w:cs="Arial"/>
              </w:rPr>
              <w:t xml:space="preserve">Caribbean Studies                                      </w:t>
            </w:r>
            <w:r>
              <w:rPr>
                <w:rFonts w:ascii="Arial" w:hAnsi="Arial" w:cs="Arial"/>
              </w:rPr>
              <w:t xml:space="preserve"> </w:t>
            </w:r>
            <w:r w:rsidRPr="0015668B">
              <w:rPr>
                <w:rFonts w:ascii="Arial" w:hAnsi="Arial" w:cs="Arial"/>
              </w:rPr>
              <w:t>V</w:t>
            </w:r>
          </w:p>
          <w:p w:rsidR="000F7D0D" w:rsidRDefault="000F7D0D" w:rsidP="0015668B">
            <w:pPr>
              <w:pStyle w:val="NoSpacing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0F7D0D" w:rsidRDefault="000F7D0D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AB0FCE" w:rsidRDefault="00AB0FCE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B0FCE">
              <w:rPr>
                <w:rFonts w:ascii="Arial" w:hAnsi="Arial" w:cs="Arial"/>
                <w:sz w:val="24"/>
                <w:szCs w:val="24"/>
              </w:rPr>
              <w:t xml:space="preserve">I am computer literate and proficient in </w:t>
            </w:r>
            <w:r>
              <w:rPr>
                <w:rFonts w:ascii="Arial" w:hAnsi="Arial" w:cs="Arial"/>
                <w:sz w:val="24"/>
                <w:szCs w:val="24"/>
              </w:rPr>
              <w:t xml:space="preserve">Microsoft Word,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Excel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Access and PowerPoint.</w:t>
            </w:r>
          </w:p>
          <w:p w:rsidR="00AB0FCE" w:rsidRDefault="00AB0FCE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C7799C" w:rsidRDefault="00C7799C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C7799C" w:rsidRDefault="00C7799C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C7799C" w:rsidRDefault="00C7799C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AB0FCE" w:rsidRDefault="00C7799C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0FCE">
              <w:rPr>
                <w:rFonts w:ascii="Arial" w:hAnsi="Arial" w:cs="Arial"/>
                <w:sz w:val="24"/>
                <w:szCs w:val="24"/>
              </w:rPr>
              <w:t>Valid class 3 license</w:t>
            </w:r>
          </w:p>
          <w:p w:rsidR="00AB0FCE" w:rsidRDefault="00AB0FCE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AB0FCE" w:rsidRDefault="00AB0FCE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D62B5" w:rsidRDefault="002D62B5" w:rsidP="002D62B5">
            <w:pPr>
              <w:tabs>
                <w:tab w:val="left" w:pos="491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C7799C" w:rsidRDefault="00C7799C" w:rsidP="002D62B5">
            <w:pPr>
              <w:tabs>
                <w:tab w:val="left" w:pos="491"/>
              </w:tabs>
              <w:rPr>
                <w:rFonts w:ascii="Arial" w:hAnsi="Arial" w:cs="Arial"/>
              </w:rPr>
            </w:pPr>
          </w:p>
          <w:p w:rsidR="002D62B5" w:rsidRDefault="002D62B5" w:rsidP="002D62B5">
            <w:pPr>
              <w:tabs>
                <w:tab w:val="left" w:pos="49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</w:t>
            </w:r>
            <w:proofErr w:type="spellStart"/>
            <w:r>
              <w:rPr>
                <w:rFonts w:ascii="Arial" w:hAnsi="Arial" w:cs="Arial"/>
              </w:rPr>
              <w:t>Jevann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Gayapersad</w:t>
            </w:r>
            <w:proofErr w:type="spellEnd"/>
          </w:p>
          <w:p w:rsidR="002D62B5" w:rsidRPr="00341D4C" w:rsidRDefault="002D62B5" w:rsidP="002D62B5">
            <w:pPr>
              <w:tabs>
                <w:tab w:val="left" w:pos="491"/>
              </w:tabs>
              <w:ind w:left="360"/>
              <w:rPr>
                <w:rFonts w:ascii="Arial" w:hAnsi="Arial" w:cs="Arial"/>
                <w:b/>
              </w:rPr>
            </w:pPr>
            <w:r w:rsidRPr="000F3547">
              <w:rPr>
                <w:rFonts w:ascii="Arial" w:hAnsi="Arial" w:cs="Arial"/>
                <w:b/>
              </w:rPr>
              <w:t>Civil Engineer,</w:t>
            </w:r>
          </w:p>
          <w:p w:rsidR="002D62B5" w:rsidRDefault="002D62B5" w:rsidP="002D62B5">
            <w:pPr>
              <w:tabs>
                <w:tab w:val="left" w:pos="491"/>
              </w:tabs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Acciona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Atlatec</w:t>
            </w:r>
            <w:proofErr w:type="spellEnd"/>
            <w:r>
              <w:rPr>
                <w:rFonts w:ascii="Arial" w:hAnsi="Arial" w:cs="Arial"/>
              </w:rPr>
              <w:t xml:space="preserve"> Co Ltd</w:t>
            </w:r>
          </w:p>
          <w:p w:rsidR="00AB0FCE" w:rsidRDefault="002D62B5" w:rsidP="002D62B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Cell 493-6085</w:t>
            </w:r>
          </w:p>
          <w:p w:rsidR="002D62B5" w:rsidRDefault="002D62B5" w:rsidP="002D62B5">
            <w:pPr>
              <w:pStyle w:val="NoSpacing"/>
              <w:rPr>
                <w:rFonts w:ascii="Arial" w:hAnsi="Arial" w:cs="Arial"/>
              </w:rPr>
            </w:pPr>
          </w:p>
          <w:p w:rsidR="00CF4961" w:rsidRDefault="00CF4961" w:rsidP="002D62B5">
            <w:pPr>
              <w:pStyle w:val="NoSpacing"/>
              <w:rPr>
                <w:rFonts w:ascii="Arial" w:hAnsi="Arial" w:cs="Arial"/>
              </w:rPr>
            </w:pPr>
          </w:p>
          <w:p w:rsidR="00CF4961" w:rsidRDefault="00CF4961" w:rsidP="002D62B5">
            <w:pPr>
              <w:pStyle w:val="NoSpacing"/>
              <w:rPr>
                <w:rFonts w:ascii="Arial" w:hAnsi="Arial" w:cs="Arial"/>
              </w:rPr>
            </w:pPr>
          </w:p>
          <w:p w:rsidR="002D62B5" w:rsidRDefault="002D62B5" w:rsidP="002D62B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Mrs. </w:t>
            </w:r>
            <w:proofErr w:type="spellStart"/>
            <w:r>
              <w:rPr>
                <w:rFonts w:ascii="Arial" w:hAnsi="Arial" w:cs="Arial"/>
              </w:rPr>
              <w:t>Vidusha</w:t>
            </w:r>
            <w:proofErr w:type="spellEnd"/>
            <w:r>
              <w:rPr>
                <w:rFonts w:ascii="Arial" w:hAnsi="Arial" w:cs="Arial"/>
              </w:rPr>
              <w:t xml:space="preserve"> Singh</w:t>
            </w:r>
          </w:p>
          <w:p w:rsidR="00AB0FCE" w:rsidRDefault="002D62B5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D62B5" w:rsidRDefault="002D62B5" w:rsidP="0015668B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2D62B5">
              <w:rPr>
                <w:rFonts w:ascii="Arial" w:hAnsi="Arial" w:cs="Arial"/>
                <w:b/>
                <w:sz w:val="24"/>
                <w:szCs w:val="24"/>
              </w:rPr>
              <w:t>Teacher/Dean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:rsidR="002D62B5" w:rsidRDefault="002D62B5" w:rsidP="0015668B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62B5" w:rsidRDefault="002D62B5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SWAHA Hindu College</w:t>
            </w:r>
          </w:p>
          <w:p w:rsidR="002D62B5" w:rsidRDefault="002D62B5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D62B5" w:rsidRPr="002D62B5" w:rsidRDefault="002D62B5" w:rsidP="0015668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2D62B5">
              <w:rPr>
                <w:rFonts w:ascii="Arial" w:hAnsi="Arial" w:cs="Arial"/>
              </w:rPr>
              <w:t>Cell</w:t>
            </w:r>
            <w:r>
              <w:rPr>
                <w:rFonts w:ascii="Arial" w:hAnsi="Arial" w:cs="Arial"/>
              </w:rPr>
              <w:t xml:space="preserve"> 725-0931</w:t>
            </w:r>
          </w:p>
          <w:p w:rsidR="00AB0FCE" w:rsidRDefault="00AB0FCE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AB0FCE" w:rsidRDefault="00AB0FCE" w:rsidP="0015668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AB0FCE" w:rsidRPr="00AB0FCE" w:rsidRDefault="00AB0FCE" w:rsidP="00AB0FCE">
            <w:pPr>
              <w:pStyle w:val="NoSpacing"/>
              <w:jc w:val="both"/>
              <w:rPr>
                <w:rFonts w:ascii="Arial" w:eastAsia="Times New Roman" w:hAnsi="Arial" w:cs="Arial"/>
              </w:rPr>
            </w:pPr>
          </w:p>
        </w:tc>
      </w:tr>
      <w:tr w:rsidR="002C66B5" w:rsidTr="00542219"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2C66B5" w:rsidRDefault="002C66B5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46081" w:rsidRPr="009105F1" w:rsidRDefault="00246081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15668B" w:rsidRDefault="0015668B">
            <w:pPr>
              <w:snapToGrid w:val="0"/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490F2E" w:rsidRDefault="00490F2E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  <w:p w:rsidR="002C66B5" w:rsidRDefault="002C66B5">
            <w:pPr>
              <w:spacing w:after="0" w:line="1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73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C66B5" w:rsidRDefault="002C66B5">
            <w:pPr>
              <w:snapToGrid w:val="0"/>
              <w:spacing w:after="0" w:line="100" w:lineRule="atLeast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46081" w:rsidRDefault="00246081">
            <w:pPr>
              <w:spacing w:after="0" w:line="100" w:lineRule="atLeast"/>
              <w:jc w:val="both"/>
              <w:rPr>
                <w:rFonts w:ascii="Arial" w:eastAsia="Times New Roman" w:hAnsi="Arial" w:cs="Arial"/>
              </w:rPr>
            </w:pPr>
          </w:p>
          <w:p w:rsidR="0015668B" w:rsidRDefault="0015668B">
            <w:pPr>
              <w:spacing w:after="0" w:line="100" w:lineRule="atLeast"/>
              <w:ind w:left="40"/>
              <w:jc w:val="both"/>
              <w:rPr>
                <w:rFonts w:ascii="Arial" w:eastAsia="Times New Roman" w:hAnsi="Arial" w:cs="Arial"/>
              </w:rPr>
            </w:pPr>
          </w:p>
          <w:p w:rsidR="0015668B" w:rsidRDefault="0015668B">
            <w:pPr>
              <w:spacing w:after="0" w:line="100" w:lineRule="atLeast"/>
              <w:ind w:left="40"/>
              <w:jc w:val="both"/>
              <w:rPr>
                <w:rFonts w:ascii="Arial" w:eastAsia="Times New Roman" w:hAnsi="Arial" w:cs="Arial"/>
              </w:rPr>
            </w:pPr>
          </w:p>
          <w:p w:rsidR="0015668B" w:rsidRDefault="0015668B">
            <w:pPr>
              <w:spacing w:after="0" w:line="100" w:lineRule="atLeast"/>
              <w:ind w:left="40"/>
              <w:jc w:val="both"/>
              <w:rPr>
                <w:rFonts w:ascii="Arial" w:eastAsia="Times New Roman" w:hAnsi="Arial" w:cs="Arial"/>
              </w:rPr>
            </w:pPr>
          </w:p>
          <w:p w:rsidR="00534C0B" w:rsidRDefault="00534C0B" w:rsidP="00AB0FCE">
            <w:pPr>
              <w:spacing w:after="0" w:line="100" w:lineRule="atLeast"/>
              <w:jc w:val="both"/>
              <w:rPr>
                <w:rFonts w:ascii="Arial" w:eastAsia="Times New Roman" w:hAnsi="Arial" w:cs="Arial"/>
              </w:rPr>
            </w:pPr>
          </w:p>
        </w:tc>
      </w:tr>
    </w:tbl>
    <w:p w:rsidR="00545F2A" w:rsidRDefault="00545F2A" w:rsidP="00A42D65">
      <w:pPr>
        <w:tabs>
          <w:tab w:val="left" w:pos="3345"/>
        </w:tabs>
        <w:rPr>
          <w:rFonts w:ascii="Arial" w:hAnsi="Arial" w:cs="Arial"/>
        </w:rPr>
      </w:pPr>
    </w:p>
    <w:p w:rsidR="00545F2A" w:rsidRDefault="00545F2A" w:rsidP="00A42D65">
      <w:pPr>
        <w:tabs>
          <w:tab w:val="left" w:pos="3345"/>
        </w:tabs>
        <w:rPr>
          <w:rFonts w:ascii="Arial" w:hAnsi="Arial" w:cs="Arial"/>
        </w:rPr>
      </w:pPr>
    </w:p>
    <w:p w:rsidR="00545F2A" w:rsidRDefault="00545F2A" w:rsidP="00A42D65">
      <w:pPr>
        <w:tabs>
          <w:tab w:val="left" w:pos="3345"/>
        </w:tabs>
        <w:rPr>
          <w:rFonts w:ascii="Arial" w:hAnsi="Arial" w:cs="Arial"/>
        </w:rPr>
      </w:pPr>
    </w:p>
    <w:p w:rsidR="00545F2A" w:rsidRDefault="00545F2A" w:rsidP="00A42D65">
      <w:pPr>
        <w:tabs>
          <w:tab w:val="left" w:pos="3345"/>
        </w:tabs>
        <w:rPr>
          <w:rFonts w:ascii="Arial" w:hAnsi="Arial" w:cs="Arial"/>
        </w:rPr>
      </w:pPr>
    </w:p>
    <w:p w:rsidR="00A42D65" w:rsidRDefault="00A42D65" w:rsidP="00A42D65">
      <w:pPr>
        <w:tabs>
          <w:tab w:val="left" w:pos="334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Signed,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42D65" w:rsidRDefault="00931905" w:rsidP="00A42D65">
      <w:pPr>
        <w:rPr>
          <w:rFonts w:ascii="Arial" w:hAnsi="Arial" w:cs="Arial"/>
        </w:rPr>
      </w:pPr>
      <w:r>
        <w:rPr>
          <w:noProof/>
          <w:lang w:val="en-TT" w:eastAsia="en-TT"/>
        </w:rPr>
        <w:drawing>
          <wp:inline distT="0" distB="0" distL="0" distR="0">
            <wp:extent cx="1600200" cy="361950"/>
            <wp:effectExtent l="19050" t="0" r="0" b="0"/>
            <wp:docPr id="3" name="Picture 3" descr="C:\Users\reeza\AppData\Local\Microsoft\Windows\INetCache\Content.Word\Signa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eza\AppData\Local\Microsoft\Windows\INetCache\Content.Word\Signature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65" w:rsidRDefault="00A42D65" w:rsidP="00A42D65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……………………….</w:t>
      </w:r>
    </w:p>
    <w:p w:rsidR="00931905" w:rsidRDefault="001C005F" w:rsidP="00A42D6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Reeza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Persad</w:t>
      </w:r>
      <w:proofErr w:type="spellEnd"/>
    </w:p>
    <w:p w:rsidR="00FB1EA1" w:rsidRPr="00AB76B7" w:rsidRDefault="00CA6352" w:rsidP="00A42D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531428">
        <w:rPr>
          <w:rFonts w:ascii="Arial" w:hAnsi="Arial" w:cs="Arial"/>
        </w:rPr>
        <w:t>17/11</w:t>
      </w:r>
      <w:r w:rsidR="0081450B">
        <w:rPr>
          <w:rFonts w:ascii="Arial" w:hAnsi="Arial" w:cs="Arial"/>
        </w:rPr>
        <w:t>/2016</w:t>
      </w:r>
    </w:p>
    <w:p w:rsidR="003428A2" w:rsidRDefault="003428A2">
      <w:pPr>
        <w:tabs>
          <w:tab w:val="left" w:pos="3345"/>
        </w:tabs>
        <w:rPr>
          <w:rFonts w:ascii="Arial" w:hAnsi="Arial" w:cs="Arial"/>
        </w:rPr>
      </w:pPr>
    </w:p>
    <w:sectPr w:rsidR="003428A2" w:rsidSect="00964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1F8" w:rsidRDefault="00B401F8">
      <w:pPr>
        <w:spacing w:after="0" w:line="240" w:lineRule="auto"/>
      </w:pPr>
      <w:r>
        <w:separator/>
      </w:r>
    </w:p>
  </w:endnote>
  <w:endnote w:type="continuationSeparator" w:id="0">
    <w:p w:rsidR="00B401F8" w:rsidRDefault="00B4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A4A" w:rsidRDefault="00CE3A4A">
    <w:pPr>
      <w:pStyle w:val="Footer"/>
      <w:jc w:val="right"/>
    </w:pPr>
    <w:r>
      <w:t xml:space="preserve">Page </w:t>
    </w:r>
    <w:fldSimple w:instr=" PAGE ">
      <w:r w:rsidR="00531428">
        <w:rPr>
          <w:noProof/>
        </w:rPr>
        <w:t>5</w:t>
      </w:r>
    </w:fldSimple>
    <w:r>
      <w:t xml:space="preserve"> of </w:t>
    </w:r>
    <w:fldSimple w:instr=" NUMPAGES \*Arabic ">
      <w:r w:rsidR="00531428">
        <w:rPr>
          <w:noProof/>
        </w:rPr>
        <w:t>5</w:t>
      </w:r>
    </w:fldSimple>
  </w:p>
  <w:p w:rsidR="00CE3A4A" w:rsidRDefault="00CE3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1F8" w:rsidRDefault="00B401F8">
      <w:pPr>
        <w:spacing w:after="0" w:line="240" w:lineRule="auto"/>
      </w:pPr>
      <w:r>
        <w:separator/>
      </w:r>
    </w:p>
  </w:footnote>
  <w:footnote w:type="continuationSeparator" w:id="0">
    <w:p w:rsidR="00B401F8" w:rsidRDefault="00B40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B464DA36"/>
    <w:name w:val="WW8Num4"/>
    <w:lvl w:ilvl="0">
      <w:start w:val="1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E840C61"/>
    <w:multiLevelType w:val="hybridMultilevel"/>
    <w:tmpl w:val="1FB843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3A16"/>
    <w:multiLevelType w:val="hybridMultilevel"/>
    <w:tmpl w:val="459242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F7FD8"/>
    <w:multiLevelType w:val="multilevel"/>
    <w:tmpl w:val="9210E55E"/>
    <w:name w:val="WW8Num4"/>
    <w:lvl w:ilvl="0">
      <w:start w:val="19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>
    <w:nsid w:val="57EE1A8D"/>
    <w:multiLevelType w:val="hybridMultilevel"/>
    <w:tmpl w:val="6F8E1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C062C4"/>
    <w:multiLevelType w:val="hybridMultilevel"/>
    <w:tmpl w:val="79C294B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E23F8"/>
    <w:rsid w:val="00004C8C"/>
    <w:rsid w:val="00023E7A"/>
    <w:rsid w:val="00056674"/>
    <w:rsid w:val="00061F49"/>
    <w:rsid w:val="00066989"/>
    <w:rsid w:val="0007438E"/>
    <w:rsid w:val="0007588F"/>
    <w:rsid w:val="000A6329"/>
    <w:rsid w:val="000D46E2"/>
    <w:rsid w:val="000F3547"/>
    <w:rsid w:val="000F7D0D"/>
    <w:rsid w:val="00101E55"/>
    <w:rsid w:val="001451C6"/>
    <w:rsid w:val="0015479C"/>
    <w:rsid w:val="0015668B"/>
    <w:rsid w:val="0015683E"/>
    <w:rsid w:val="00165065"/>
    <w:rsid w:val="00184A38"/>
    <w:rsid w:val="001B76C9"/>
    <w:rsid w:val="001C005F"/>
    <w:rsid w:val="001D7AA7"/>
    <w:rsid w:val="00246081"/>
    <w:rsid w:val="002723C3"/>
    <w:rsid w:val="002A17CB"/>
    <w:rsid w:val="002C66B5"/>
    <w:rsid w:val="002D62B5"/>
    <w:rsid w:val="002D6529"/>
    <w:rsid w:val="00341D4C"/>
    <w:rsid w:val="003428A2"/>
    <w:rsid w:val="00363DB9"/>
    <w:rsid w:val="00383BE5"/>
    <w:rsid w:val="0038491D"/>
    <w:rsid w:val="003D75C2"/>
    <w:rsid w:val="00411146"/>
    <w:rsid w:val="00427582"/>
    <w:rsid w:val="004867FA"/>
    <w:rsid w:val="00490F2E"/>
    <w:rsid w:val="004E0079"/>
    <w:rsid w:val="004F12D9"/>
    <w:rsid w:val="00501213"/>
    <w:rsid w:val="005251F5"/>
    <w:rsid w:val="00531428"/>
    <w:rsid w:val="00534C0B"/>
    <w:rsid w:val="005360E3"/>
    <w:rsid w:val="00537E85"/>
    <w:rsid w:val="00542219"/>
    <w:rsid w:val="00545F2A"/>
    <w:rsid w:val="00585BC3"/>
    <w:rsid w:val="00586377"/>
    <w:rsid w:val="0059235B"/>
    <w:rsid w:val="00595957"/>
    <w:rsid w:val="005C45D5"/>
    <w:rsid w:val="00621795"/>
    <w:rsid w:val="00627049"/>
    <w:rsid w:val="00633FDD"/>
    <w:rsid w:val="00655393"/>
    <w:rsid w:val="00657639"/>
    <w:rsid w:val="00674690"/>
    <w:rsid w:val="006A760E"/>
    <w:rsid w:val="006D52B7"/>
    <w:rsid w:val="006E1400"/>
    <w:rsid w:val="00707A01"/>
    <w:rsid w:val="007219F6"/>
    <w:rsid w:val="00741C57"/>
    <w:rsid w:val="00752FD1"/>
    <w:rsid w:val="00754194"/>
    <w:rsid w:val="0075744F"/>
    <w:rsid w:val="007A030D"/>
    <w:rsid w:val="007A59D7"/>
    <w:rsid w:val="007C32F2"/>
    <w:rsid w:val="0081450B"/>
    <w:rsid w:val="00893FA7"/>
    <w:rsid w:val="008A00CC"/>
    <w:rsid w:val="008B4A5E"/>
    <w:rsid w:val="008D4593"/>
    <w:rsid w:val="008D6B00"/>
    <w:rsid w:val="008D7ACA"/>
    <w:rsid w:val="008E06A2"/>
    <w:rsid w:val="009105F1"/>
    <w:rsid w:val="00931905"/>
    <w:rsid w:val="009520F0"/>
    <w:rsid w:val="009641CF"/>
    <w:rsid w:val="009A203E"/>
    <w:rsid w:val="009E1FE5"/>
    <w:rsid w:val="009F158D"/>
    <w:rsid w:val="00A240D4"/>
    <w:rsid w:val="00A376C5"/>
    <w:rsid w:val="00A42D65"/>
    <w:rsid w:val="00AB0FCE"/>
    <w:rsid w:val="00AB76B7"/>
    <w:rsid w:val="00AC1C3A"/>
    <w:rsid w:val="00AC3A94"/>
    <w:rsid w:val="00AC4489"/>
    <w:rsid w:val="00AD3173"/>
    <w:rsid w:val="00AF6C54"/>
    <w:rsid w:val="00B12403"/>
    <w:rsid w:val="00B26F14"/>
    <w:rsid w:val="00B401F8"/>
    <w:rsid w:val="00B8040D"/>
    <w:rsid w:val="00B837E0"/>
    <w:rsid w:val="00BB0859"/>
    <w:rsid w:val="00BE23F8"/>
    <w:rsid w:val="00BE3CEE"/>
    <w:rsid w:val="00C00155"/>
    <w:rsid w:val="00C00ACF"/>
    <w:rsid w:val="00C11485"/>
    <w:rsid w:val="00C3781F"/>
    <w:rsid w:val="00C7799C"/>
    <w:rsid w:val="00C9464D"/>
    <w:rsid w:val="00CA6352"/>
    <w:rsid w:val="00CE3A4A"/>
    <w:rsid w:val="00CF4961"/>
    <w:rsid w:val="00D00586"/>
    <w:rsid w:val="00D2231C"/>
    <w:rsid w:val="00D542D8"/>
    <w:rsid w:val="00D558CD"/>
    <w:rsid w:val="00D6104E"/>
    <w:rsid w:val="00D8477E"/>
    <w:rsid w:val="00DA5F16"/>
    <w:rsid w:val="00DB6A56"/>
    <w:rsid w:val="00DE05AD"/>
    <w:rsid w:val="00DE2D7A"/>
    <w:rsid w:val="00DE56C4"/>
    <w:rsid w:val="00E214C2"/>
    <w:rsid w:val="00E46028"/>
    <w:rsid w:val="00E51254"/>
    <w:rsid w:val="00E8119B"/>
    <w:rsid w:val="00E85C9F"/>
    <w:rsid w:val="00E87986"/>
    <w:rsid w:val="00E92A37"/>
    <w:rsid w:val="00EA5DE2"/>
    <w:rsid w:val="00EA6CAE"/>
    <w:rsid w:val="00EA6CD0"/>
    <w:rsid w:val="00F60D73"/>
    <w:rsid w:val="00F80393"/>
    <w:rsid w:val="00F87CFF"/>
    <w:rsid w:val="00F97C7C"/>
    <w:rsid w:val="00FB1EA1"/>
    <w:rsid w:val="00FC4C88"/>
    <w:rsid w:val="00FD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CF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641CF"/>
    <w:rPr>
      <w:rFonts w:ascii="Symbol" w:hAnsi="Symbol"/>
    </w:rPr>
  </w:style>
  <w:style w:type="character" w:customStyle="1" w:styleId="WW8Num2z1">
    <w:name w:val="WW8Num2z1"/>
    <w:rsid w:val="009641CF"/>
    <w:rPr>
      <w:rFonts w:ascii="Courier New" w:hAnsi="Courier New" w:cs="Courier New"/>
    </w:rPr>
  </w:style>
  <w:style w:type="character" w:customStyle="1" w:styleId="WW8Num2z2">
    <w:name w:val="WW8Num2z2"/>
    <w:rsid w:val="009641CF"/>
    <w:rPr>
      <w:rFonts w:ascii="Wingdings" w:hAnsi="Wingdings"/>
    </w:rPr>
  </w:style>
  <w:style w:type="character" w:customStyle="1" w:styleId="ListLabel1">
    <w:name w:val="ListLabel 1"/>
    <w:rsid w:val="009641CF"/>
    <w:rPr>
      <w:rFonts w:cs="Courier New"/>
    </w:rPr>
  </w:style>
  <w:style w:type="character" w:customStyle="1" w:styleId="WW-DefaultParagraphFont">
    <w:name w:val="WW-Default Paragraph Font"/>
    <w:rsid w:val="009641CF"/>
  </w:style>
  <w:style w:type="character" w:customStyle="1" w:styleId="HeaderChar">
    <w:name w:val="Header Char"/>
    <w:basedOn w:val="WW-DefaultParagraphFont"/>
    <w:rsid w:val="009641CF"/>
  </w:style>
  <w:style w:type="character" w:customStyle="1" w:styleId="FooterChar">
    <w:name w:val="Footer Char"/>
    <w:basedOn w:val="WW-DefaultParagraphFont"/>
    <w:rsid w:val="009641CF"/>
  </w:style>
  <w:style w:type="character" w:customStyle="1" w:styleId="BalloonTextChar">
    <w:name w:val="Balloon Text Char"/>
    <w:basedOn w:val="WW-DefaultParagraphFont"/>
    <w:rsid w:val="009641CF"/>
  </w:style>
  <w:style w:type="paragraph" w:customStyle="1" w:styleId="Heading">
    <w:name w:val="Heading"/>
    <w:basedOn w:val="Normal"/>
    <w:next w:val="BodyText"/>
    <w:rsid w:val="009641CF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9641CF"/>
    <w:pPr>
      <w:spacing w:after="120"/>
    </w:pPr>
  </w:style>
  <w:style w:type="paragraph" w:styleId="List">
    <w:name w:val="List"/>
    <w:basedOn w:val="BodyText"/>
    <w:rsid w:val="009641CF"/>
    <w:rPr>
      <w:rFonts w:cs="Mangal"/>
    </w:rPr>
  </w:style>
  <w:style w:type="paragraph" w:styleId="Caption">
    <w:name w:val="caption"/>
    <w:basedOn w:val="Normal"/>
    <w:qFormat/>
    <w:rsid w:val="009641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641CF"/>
    <w:pPr>
      <w:suppressLineNumbers/>
    </w:pPr>
    <w:rPr>
      <w:rFonts w:cs="Mangal"/>
    </w:rPr>
  </w:style>
  <w:style w:type="paragraph" w:styleId="Header">
    <w:name w:val="header"/>
    <w:basedOn w:val="Normal"/>
    <w:rsid w:val="009641CF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9641CF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9641CF"/>
  </w:style>
  <w:style w:type="paragraph" w:styleId="ListParagraph">
    <w:name w:val="List Paragraph"/>
    <w:basedOn w:val="Normal"/>
    <w:qFormat/>
    <w:rsid w:val="009641CF"/>
  </w:style>
  <w:style w:type="paragraph" w:styleId="NoSpacing">
    <w:name w:val="No Spacing"/>
    <w:qFormat/>
    <w:rsid w:val="009641CF"/>
    <w:pPr>
      <w:widowControl w:val="0"/>
      <w:suppressAutoHyphens/>
    </w:pPr>
    <w:rPr>
      <w:rFonts w:ascii="Calibri" w:eastAsia="Calibri" w:hAnsi="Calibri"/>
      <w:kern w:val="1"/>
      <w:lang w:val="en-GB" w:eastAsia="ar-SA"/>
    </w:rPr>
  </w:style>
  <w:style w:type="paragraph" w:customStyle="1" w:styleId="TableContents">
    <w:name w:val="Table Contents"/>
    <w:basedOn w:val="Normal"/>
    <w:rsid w:val="009641CF"/>
    <w:pPr>
      <w:suppressLineNumbers/>
    </w:pPr>
  </w:style>
  <w:style w:type="paragraph" w:customStyle="1" w:styleId="TableHeading">
    <w:name w:val="Table Heading"/>
    <w:basedOn w:val="TableContents"/>
    <w:rsid w:val="009641CF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D542D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4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0D4"/>
    <w:rPr>
      <w:rFonts w:ascii="Calibri" w:eastAsia="Calibri" w:hAnsi="Calibri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0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ReshaA</dc:creator>
  <cp:lastModifiedBy>Reeza</cp:lastModifiedBy>
  <cp:revision>7</cp:revision>
  <cp:lastPrinted>2012-07-05T08:33:00Z</cp:lastPrinted>
  <dcterms:created xsi:type="dcterms:W3CDTF">2016-09-07T14:00:00Z</dcterms:created>
  <dcterms:modified xsi:type="dcterms:W3CDTF">2016-11-17T14:30:00Z</dcterms:modified>
</cp:coreProperties>
</file>